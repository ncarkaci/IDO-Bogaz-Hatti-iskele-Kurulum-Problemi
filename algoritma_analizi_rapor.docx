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bookmarkStart w:name="_Ref39549505" w:id="0"/>
    <w:bookmarkEnd w:id="0"/>
    <w:p xmlns:wp14="http://schemas.microsoft.com/office/word/2010/wordml" w:rsidR="00410144" w:rsidRDefault="00410144" w14:paraId="7C8862BF" wp14:textId="77777777">
      <w:pPr>
        <w:pStyle w:val="Title"/>
        <w:pBdr>
          <w:top w:val="single" w:color="000000" w:sz="4" w:space="1"/>
          <w:left w:val="single" w:color="000000" w:sz="4" w:space="4"/>
          <w:bottom w:val="single" w:color="000000" w:sz="4" w:space="1"/>
          <w:right w:val="single" w:color="000000" w:sz="4" w:space="4"/>
        </w:pBdr>
        <w:rPr>
          <w:rFonts w:ascii="Arial" w:hAnsi="Arial" w:cs="Arial"/>
          <w:color w:val="000000"/>
          <w:sz w:val="28"/>
        </w:rPr>
      </w:pPr>
      <w:r>
        <w:object w:dxaOrig="1582" w:dyaOrig="1620" w14:anchorId="4DAF5D9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8.75pt;height:81pt" filled="t" o:ole="" type="#_x0000_t75">
            <v:fill color2="black"/>
            <v:imagedata o:title="" r:id="rId8"/>
          </v:shape>
          <o:OLEObject Type="Embed" ProgID="Microsoft" ShapeID="_x0000_i1025" DrawAspect="Content" ObjectID="_1541852190" r:id="rId9"/>
        </w:object>
      </w:r>
    </w:p>
    <w:p xmlns:wp14="http://schemas.microsoft.com/office/word/2010/wordml" w:rsidR="00410144" w:rsidRDefault="00410144" w14:paraId="222101F5" wp14:textId="77777777">
      <w:pPr>
        <w:pStyle w:val="Title"/>
        <w:pBdr>
          <w:top w:val="single" w:color="000000" w:sz="4" w:space="1"/>
          <w:left w:val="single" w:color="000000" w:sz="4" w:space="4"/>
          <w:bottom w:val="single" w:color="000000" w:sz="4" w:space="1"/>
          <w:right w:val="single" w:color="000000" w:sz="4" w:space="4"/>
        </w:pBdr>
        <w:rPr>
          <w:rFonts w:ascii="Arial" w:hAnsi="Arial" w:cs="Arial"/>
          <w:color w:val="000000"/>
          <w:sz w:val="28"/>
        </w:rPr>
      </w:pPr>
    </w:p>
    <w:p xmlns:wp14="http://schemas.microsoft.com/office/word/2010/wordml" w:rsidR="00410144" w:rsidP="22EA0A37" w:rsidRDefault="00410144" w14:paraId="3305ACB5" wp14:textId="77777777">
      <w:pPr>
        <w:pStyle w:val="Title"/>
        <w:pBdr>
          <w:top w:val="single" w:color="000000" w:sz="4" w:space="1"/>
          <w:left w:val="single" w:color="000000" w:sz="4" w:space="4"/>
          <w:bottom w:val="single" w:color="000000" w:sz="4" w:space="1"/>
          <w:right w:val="single" w:color="000000" w:sz="4" w:space="4"/>
        </w:pBdr>
        <w:rPr>
          <w:rFonts w:ascii="Arial" w:hAnsi="Arial" w:eastAsia="Arial" w:cs="Arial"/>
          <w:color w:val="000000" w:themeColor="text1" w:themeTint="FF" w:themeShade="FF"/>
          <w:sz w:val="28"/>
          <w:szCs w:val="28"/>
        </w:rPr>
      </w:pPr>
      <w:proofErr w:type="spellStart"/>
      <w:r w:rsidRPr="22EA0A37" w:rsidR="22EA0A37">
        <w:rPr>
          <w:rFonts w:ascii="Arial" w:hAnsi="Arial" w:eastAsia="Arial" w:cs="Arial"/>
          <w:color w:val="000000" w:themeColor="text1" w:themeTint="FF" w:themeShade="FF"/>
          <w:sz w:val="28"/>
          <w:szCs w:val="28"/>
        </w:rPr>
        <w:t>GebzeYüksek</w:t>
      </w:r>
      <w:proofErr w:type="spellEnd"/>
      <w:r w:rsidRPr="22EA0A37" w:rsidR="22EA0A37">
        <w:rPr>
          <w:rFonts w:ascii="Arial" w:hAnsi="Arial" w:eastAsia="Arial" w:cs="Arial"/>
          <w:color w:val="000000" w:themeColor="text1" w:themeTint="FF" w:themeShade="FF"/>
          <w:sz w:val="28"/>
          <w:szCs w:val="28"/>
        </w:rPr>
        <w:t xml:space="preserve"> Teknoloji Enstitüsü </w:t>
      </w:r>
    </w:p>
    <w:p xmlns:wp14="http://schemas.microsoft.com/office/word/2010/wordml" w:rsidR="00410144" w:rsidP="581F2E23" w:rsidRDefault="00410144" w14:paraId="4F439B00" wp14:textId="77777777" wp14:noSpellErr="1">
      <w:pPr>
        <w:pStyle w:val="Title"/>
        <w:pBdr>
          <w:top w:val="single" w:color="000000" w:sz="4" w:space="1"/>
          <w:left w:val="single" w:color="000000" w:sz="4" w:space="4"/>
          <w:bottom w:val="single" w:color="000000" w:sz="4" w:space="1"/>
          <w:right w:val="single" w:color="000000" w:sz="4" w:space="4"/>
        </w:pBdr>
        <w:rPr>
          <w:rFonts w:ascii="Arial" w:hAnsi="Arial" w:eastAsia="Arial" w:cs="Arial"/>
          <w:color w:val="000000" w:themeColor="text1" w:themeTint="FF" w:themeShade="FF"/>
          <w:sz w:val="28"/>
          <w:szCs w:val="28"/>
        </w:rPr>
      </w:pPr>
      <w:r w:rsidRPr="581F2E23" w:rsidR="581F2E23">
        <w:rPr>
          <w:rFonts w:ascii="Arial" w:hAnsi="Arial" w:eastAsia="Arial" w:cs="Arial"/>
          <w:color w:val="000000" w:themeColor="text1" w:themeTint="FF" w:themeShade="FF"/>
          <w:sz w:val="28"/>
          <w:szCs w:val="28"/>
        </w:rPr>
        <w:t>Bilgisayar Mühendisliği Bölümü</w:t>
      </w:r>
    </w:p>
    <w:p xmlns:wp14="http://schemas.microsoft.com/office/word/2010/wordml" w:rsidR="00410144" w:rsidRDefault="00410144" w14:paraId="27BEA6E5" wp14:textId="77777777">
      <w:pPr>
        <w:pStyle w:val="Title"/>
        <w:pBdr>
          <w:top w:val="single" w:color="000000" w:sz="4" w:space="1"/>
          <w:left w:val="single" w:color="000000" w:sz="4" w:space="4"/>
          <w:bottom w:val="single" w:color="000000" w:sz="4" w:space="1"/>
          <w:right w:val="single" w:color="000000" w:sz="4" w:space="4"/>
        </w:pBdr>
        <w:rPr>
          <w:b w:val="0"/>
          <w:sz w:val="28"/>
        </w:rPr>
      </w:pPr>
    </w:p>
    <w:p xmlns:wp14="http://schemas.microsoft.com/office/word/2010/wordml" w:rsidR="00410144" w:rsidRDefault="00410144" w14:paraId="106CD4A6" wp14:textId="77777777">
      <w:pPr>
        <w:jc w:val="center"/>
      </w:pPr>
    </w:p>
    <w:p xmlns:wp14="http://schemas.microsoft.com/office/word/2010/wordml" w:rsidR="00410144" w:rsidRDefault="00410144" w14:paraId="3E0F9810" wp14:textId="77777777">
      <w:pPr>
        <w:jc w:val="center"/>
      </w:pPr>
    </w:p>
    <w:p xmlns:wp14="http://schemas.microsoft.com/office/word/2010/wordml" w:rsidR="00410144" w:rsidRDefault="00410144" w14:paraId="210F9902" wp14:textId="77777777"/>
    <w:p xmlns:wp14="http://schemas.microsoft.com/office/word/2010/wordml" w:rsidR="00410144" w:rsidRDefault="00410144" w14:paraId="1F4CD0AA" wp14:textId="77777777"/>
    <w:tbl>
      <w:tblPr>
        <w:tblW w:w="9187" w:type="dxa"/>
        <w:tblInd w:w="-172" w:type="dxa"/>
        <w:tblLayout w:type="fixed"/>
        <w:tblLook w:val="0000" w:firstRow="0" w:lastRow="0" w:firstColumn="0" w:lastColumn="0" w:noHBand="0" w:noVBand="0"/>
      </w:tblPr>
      <w:tblGrid>
        <w:gridCol w:w="1633"/>
        <w:gridCol w:w="7554"/>
      </w:tblGrid>
      <w:tr xmlns:wp14="http://schemas.microsoft.com/office/word/2010/wordml" w:rsidR="00410144" w:rsidTr="22EA0A37" w14:paraId="6450C8DE" wp14:textId="77777777">
        <w:trPr>
          <w:trHeight w:val="524"/>
        </w:trPr>
        <w:tc>
          <w:tcPr>
            <w:tcW w:w="918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410144" w:rsidP="1F081E50" w:rsidRDefault="00517230" w14:paraId="607F5E8C" w14:noSpellErr="1" wp14:textId="6324DF61">
            <w:pPr>
              <w:pStyle w:val="Title"/>
              <w:snapToGrid w:val="0"/>
              <w:jc w:val="right"/>
              <w:rPr>
                <w:rFonts w:ascii="Symbol" w:hAnsi="Symbol" w:eastAsia="Symbol" w:cs="Symbol"/>
                <w:sz w:val="36"/>
                <w:szCs w:val="36"/>
              </w:rPr>
            </w:pPr>
            <w:r w:rsidRPr="1F081E50" w:rsidR="1F081E50">
              <w:rPr>
                <w:sz w:val="24"/>
                <w:szCs w:val="24"/>
              </w:rPr>
              <w:t>Rapor</w:t>
            </w:r>
            <w:r w:rsidRPr="1F081E50" w:rsidR="1F081E50">
              <w:rPr>
                <w:sz w:val="24"/>
                <w:szCs w:val="24"/>
              </w:rPr>
              <w:t xml:space="preserve">    </w:t>
            </w:r>
          </w:p>
        </w:tc>
      </w:tr>
      <w:tr xmlns:wp14="http://schemas.microsoft.com/office/word/2010/wordml" w:rsidR="00410144" w:rsidTr="22EA0A37" w14:paraId="437BCE59" wp14:textId="77777777">
        <w:trPr>
          <w:trHeight w:val="524"/>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410144" w:rsidP="581F2E23" w:rsidRDefault="00F53F98" w14:paraId="31FFDA3F" wp14:textId="77777777" wp14:noSpellErr="1">
            <w:pPr>
              <w:pStyle w:val="Title"/>
              <w:snapToGrid w:val="0"/>
              <w:jc w:val="left"/>
              <w:rPr>
                <w:sz w:val="24"/>
                <w:szCs w:val="24"/>
              </w:rPr>
            </w:pPr>
            <w:r w:rsidRPr="581F2E23" w:rsidR="581F2E23">
              <w:rPr>
                <w:sz w:val="24"/>
                <w:szCs w:val="24"/>
              </w:rPr>
              <w:t xml:space="preserve">TM </w:t>
            </w:r>
            <w:r w:rsidRPr="581F2E23" w:rsidR="581F2E23">
              <w:rPr>
                <w:sz w:val="24"/>
                <w:szCs w:val="24"/>
              </w:rPr>
              <w:t xml:space="preserve">#       </w:t>
            </w:r>
            <w:r w:rsidRPr="581F2E23" w:rsidR="581F2E23">
              <w:rPr>
                <w:sz w:val="24"/>
                <w:szCs w:val="24"/>
              </w:rPr>
              <w:t xml:space="preserve"> </w:t>
            </w:r>
            <w:r w:rsidRPr="581F2E23" w:rsidR="581F2E23">
              <w:rPr>
                <w:sz w:val="24"/>
                <w:szCs w:val="24"/>
              </w:rPr>
              <w:t>:</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D21705" w:rsidR="00D21705" w:rsidP="00D21705" w:rsidRDefault="00410144" w14:paraId="4C85EB03" wp14:textId="77777777">
            <w:pPr>
              <w:pStyle w:val="Title"/>
              <w:snapToGrid w:val="0"/>
              <w:jc w:val="left"/>
              <w:rPr>
                <w:b w:val="0"/>
                <w:sz w:val="24"/>
              </w:rPr>
            </w:pPr>
            <w:r>
              <w:rPr>
                <w:b w:val="0"/>
                <w:sz w:val="24"/>
              </w:rPr>
              <w:t xml:space="preserve"> </w:t>
            </w:r>
          </w:p>
        </w:tc>
      </w:tr>
      <w:tr xmlns:wp14="http://schemas.microsoft.com/office/word/2010/wordml" w:rsidR="00D21705" w:rsidTr="22EA0A37" w14:paraId="2E2BC1D2" wp14:textId="77777777">
        <w:trPr>
          <w:trHeight w:val="713"/>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tcPr>
          <w:p w:rsidR="00D21705" w:rsidP="581F2E23" w:rsidRDefault="00D21705" w14:paraId="26C71522" wp14:textId="77777777" wp14:noSpellErr="1">
            <w:pPr>
              <w:pStyle w:val="Title"/>
              <w:snapToGrid w:val="0"/>
              <w:jc w:val="left"/>
              <w:rPr>
                <w:sz w:val="24"/>
                <w:szCs w:val="24"/>
              </w:rPr>
            </w:pPr>
            <w:r w:rsidRPr="581F2E23" w:rsidR="581F2E23">
              <w:rPr>
                <w:sz w:val="24"/>
                <w:szCs w:val="24"/>
              </w:rPr>
              <w:t>DERS :</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D21705" w:rsidP="581F2E23" w:rsidRDefault="00C97DD6" w14:paraId="516906F5" wp14:textId="77777777" wp14:noSpellErr="1">
            <w:pPr>
              <w:pStyle w:val="Title"/>
              <w:snapToGrid w:val="0"/>
              <w:jc w:val="left"/>
              <w:rPr>
                <w:b w:val="0"/>
                <w:bCs w:val="0"/>
                <w:sz w:val="24"/>
                <w:szCs w:val="24"/>
              </w:rPr>
            </w:pPr>
            <w:r w:rsidRPr="581F2E23" w:rsidR="581F2E23">
              <w:rPr>
                <w:b w:val="0"/>
                <w:bCs w:val="0"/>
                <w:sz w:val="24"/>
                <w:szCs w:val="24"/>
              </w:rPr>
              <w:t>CSE 521</w:t>
            </w:r>
          </w:p>
        </w:tc>
      </w:tr>
      <w:tr xmlns:wp14="http://schemas.microsoft.com/office/word/2010/wordml" w:rsidR="00410144" w:rsidTr="22EA0A37" w14:paraId="2A067366" wp14:textId="77777777">
        <w:trPr>
          <w:trHeight w:val="999"/>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tcPr>
          <w:p w:rsidR="00410144" w:rsidP="581F2E23" w:rsidRDefault="00F53F98" w14:paraId="2EC1F4AF" wp14:textId="77777777" wp14:noSpellErr="1">
            <w:pPr>
              <w:pStyle w:val="Title"/>
              <w:snapToGrid w:val="0"/>
              <w:jc w:val="left"/>
              <w:rPr>
                <w:sz w:val="24"/>
                <w:szCs w:val="24"/>
              </w:rPr>
            </w:pPr>
            <w:r w:rsidRPr="581F2E23" w:rsidR="581F2E23">
              <w:rPr>
                <w:sz w:val="24"/>
                <w:szCs w:val="24"/>
              </w:rPr>
              <w:t xml:space="preserve">Başlık      </w:t>
            </w:r>
            <w:r w:rsidRPr="581F2E23" w:rsidR="581F2E23">
              <w:rPr>
                <w:sz w:val="24"/>
                <w:szCs w:val="24"/>
              </w:rPr>
              <w:t xml:space="preserve"> :</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410144" w:rsidP="581F2E23" w:rsidRDefault="00517230" w14:paraId="697BBD04" wp14:textId="77777777" wp14:noSpellErr="1">
            <w:pPr>
              <w:rPr>
                <w:b w:val="1"/>
                <w:bCs w:val="1"/>
                <w:sz w:val="24"/>
                <w:szCs w:val="24"/>
              </w:rPr>
            </w:pPr>
            <w:r w:rsidRPr="581F2E23" w:rsidR="581F2E23">
              <w:rPr>
                <w:sz w:val="24"/>
                <w:szCs w:val="24"/>
              </w:rPr>
              <w:t>IDO Boğaz Hattı Projesi Optimal İskele Koordinatlarının Belirlenmesi</w:t>
            </w:r>
          </w:p>
        </w:tc>
      </w:tr>
      <w:tr xmlns:wp14="http://schemas.microsoft.com/office/word/2010/wordml" w:rsidR="00410144" w:rsidTr="22EA0A37" w14:paraId="614C42A7" wp14:textId="77777777">
        <w:trPr>
          <w:trHeight w:val="719"/>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tcPr>
          <w:p w:rsidR="00410144" w:rsidP="581F2E23" w:rsidRDefault="00F53F98" w14:paraId="3EA9F7EE" wp14:textId="77777777" wp14:noSpellErr="1">
            <w:pPr>
              <w:pStyle w:val="Title"/>
              <w:snapToGrid w:val="0"/>
              <w:jc w:val="left"/>
              <w:rPr>
                <w:sz w:val="24"/>
                <w:szCs w:val="24"/>
              </w:rPr>
            </w:pPr>
            <w:r w:rsidRPr="581F2E23" w:rsidR="581F2E23">
              <w:rPr>
                <w:sz w:val="24"/>
                <w:szCs w:val="24"/>
              </w:rPr>
              <w:t xml:space="preserve">Anahtar Kelimeler </w:t>
            </w:r>
            <w:r w:rsidRPr="581F2E23" w:rsidR="581F2E23">
              <w:rPr>
                <w:sz w:val="24"/>
                <w:szCs w:val="24"/>
              </w:rPr>
              <w:t>:</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A67086" w:rsidR="00410144" w:rsidP="00517230" w:rsidRDefault="00517230" w14:paraId="1D7F4BD0" wp14:textId="77777777" wp14:noSpellErr="1">
            <w:r w:rsidRPr="581F2E23" w:rsidR="581F2E23">
              <w:rPr>
                <w:sz w:val="24"/>
                <w:szCs w:val="24"/>
              </w:rPr>
              <w:t>Algoritma Tasarımı, Algoritma Analizi, Hırslı Sezgisel, Dinamik Programlama, Parçala Ç</w:t>
            </w:r>
            <w:r w:rsidRPr="581F2E23" w:rsidR="581F2E23">
              <w:rPr>
                <w:sz w:val="24"/>
                <w:szCs w:val="24"/>
              </w:rPr>
              <w:t>öz, Kaba Kuvvet, Dallan Sınırla</w:t>
            </w:r>
          </w:p>
        </w:tc>
      </w:tr>
      <w:tr xmlns:wp14="http://schemas.microsoft.com/office/word/2010/wordml" w:rsidR="00410144" w:rsidTr="22EA0A37" w14:paraId="2391160A" wp14:textId="77777777">
        <w:trPr>
          <w:trHeight w:val="591"/>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tcPr>
          <w:p w:rsidR="00410144" w:rsidP="581F2E23" w:rsidRDefault="00410144" w14:paraId="6357F2C5" wp14:textId="77777777" wp14:noSpellErr="1">
            <w:pPr>
              <w:pStyle w:val="Title"/>
              <w:snapToGrid w:val="0"/>
              <w:jc w:val="left"/>
              <w:rPr>
                <w:sz w:val="24"/>
                <w:szCs w:val="24"/>
              </w:rPr>
            </w:pPr>
            <w:r w:rsidRPr="581F2E23" w:rsidR="581F2E23">
              <w:rPr>
                <w:sz w:val="24"/>
                <w:szCs w:val="24"/>
              </w:rPr>
              <w:t>Yazarlar   :</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410144" w:rsidP="581F2E23" w:rsidRDefault="008257C9" w14:paraId="2EA5216B" wp14:textId="77777777" wp14:noSpellErr="1">
            <w:pPr>
              <w:pStyle w:val="Title"/>
              <w:snapToGrid w:val="0"/>
              <w:jc w:val="left"/>
              <w:rPr>
                <w:b w:val="0"/>
                <w:bCs w:val="0"/>
                <w:sz w:val="22"/>
                <w:szCs w:val="22"/>
              </w:rPr>
            </w:pPr>
            <w:r w:rsidRPr="581F2E23" w:rsidR="581F2E23">
              <w:rPr>
                <w:b w:val="0"/>
                <w:bCs w:val="0"/>
                <w:sz w:val="22"/>
                <w:szCs w:val="22"/>
              </w:rPr>
              <w:t>Necmettin Çarkacı</w:t>
            </w:r>
          </w:p>
          <w:p w:rsidR="00410144" w:rsidP="00517230" w:rsidRDefault="00410144" w14:paraId="7CE958B5" wp14:textId="77777777">
            <w:pPr>
              <w:pStyle w:val="Title"/>
              <w:jc w:val="left"/>
              <w:rPr>
                <w:b w:val="0"/>
                <w:sz w:val="22"/>
              </w:rPr>
            </w:pPr>
          </w:p>
        </w:tc>
      </w:tr>
      <w:tr xmlns:wp14="http://schemas.microsoft.com/office/word/2010/wordml" w:rsidR="00410144" w:rsidTr="22EA0A37" w14:paraId="53E8E1A1" wp14:textId="77777777">
        <w:trPr>
          <w:trHeight w:val="573"/>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410144" w:rsidP="581F2E23" w:rsidRDefault="00410144" w14:paraId="3373D68B" wp14:textId="77777777" wp14:noSpellErr="1">
            <w:pPr>
              <w:pStyle w:val="Title"/>
              <w:snapToGrid w:val="0"/>
              <w:jc w:val="left"/>
              <w:rPr>
                <w:sz w:val="24"/>
                <w:szCs w:val="24"/>
              </w:rPr>
            </w:pPr>
            <w:r w:rsidRPr="581F2E23" w:rsidR="581F2E23">
              <w:rPr>
                <w:sz w:val="24"/>
                <w:szCs w:val="24"/>
              </w:rPr>
              <w:t>Tarih         :</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410144" w:rsidP="22EA0A37" w:rsidRDefault="008257C9" w14:paraId="6C2AA056" wp14:textId="77777777">
            <w:pPr>
              <w:pStyle w:val="Title"/>
              <w:snapToGrid w:val="0"/>
              <w:jc w:val="left"/>
              <w:rPr>
                <w:b w:val="0"/>
                <w:bCs w:val="0"/>
                <w:sz w:val="24"/>
                <w:szCs w:val="24"/>
              </w:rPr>
            </w:pPr>
            <w:r w:rsidRPr="22EA0A37" w:rsidR="22EA0A37">
              <w:rPr>
                <w:b w:val="0"/>
                <w:bCs w:val="0"/>
                <w:sz w:val="24"/>
                <w:szCs w:val="24"/>
              </w:rPr>
              <w:t>29.04.2015</w:t>
            </w:r>
          </w:p>
        </w:tc>
      </w:tr>
      <w:tr xmlns:wp14="http://schemas.microsoft.com/office/word/2010/wordml" w:rsidR="00410144" w:rsidTr="22EA0A37" w14:paraId="7AFEB30E" wp14:textId="77777777">
        <w:trPr>
          <w:trHeight w:val="573"/>
        </w:trPr>
        <w:tc>
          <w:tcPr>
            <w:tcW w:w="163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410144" w:rsidP="581F2E23" w:rsidRDefault="00F53F98" w14:paraId="1E9EB698" wp14:textId="77777777" wp14:noSpellErr="1">
            <w:pPr>
              <w:pStyle w:val="Title"/>
              <w:snapToGrid w:val="0"/>
              <w:jc w:val="left"/>
              <w:rPr>
                <w:sz w:val="24"/>
                <w:szCs w:val="24"/>
              </w:rPr>
            </w:pPr>
            <w:r w:rsidRPr="581F2E23" w:rsidR="581F2E23">
              <w:rPr>
                <w:sz w:val="24"/>
                <w:szCs w:val="24"/>
              </w:rPr>
              <w:t xml:space="preserve">Yayın Dili </w:t>
            </w:r>
            <w:r w:rsidRPr="581F2E23" w:rsidR="581F2E23">
              <w:rPr>
                <w:sz w:val="24"/>
                <w:szCs w:val="24"/>
              </w:rPr>
              <w:t>:</w:t>
            </w:r>
          </w:p>
        </w:tc>
        <w:tc>
          <w:tcPr>
            <w:tcW w:w="75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410144" w:rsidP="581F2E23" w:rsidRDefault="00410144" w14:paraId="04933041" wp14:textId="77777777" wp14:noSpellErr="1">
            <w:pPr>
              <w:pStyle w:val="Title"/>
              <w:snapToGrid w:val="0"/>
              <w:jc w:val="left"/>
              <w:rPr>
                <w:b w:val="0"/>
                <w:bCs w:val="0"/>
                <w:sz w:val="24"/>
                <w:szCs w:val="24"/>
              </w:rPr>
            </w:pPr>
            <w:r w:rsidRPr="581F2E23" w:rsidR="581F2E23">
              <w:rPr>
                <w:b w:val="0"/>
                <w:bCs w:val="0"/>
                <w:sz w:val="24"/>
                <w:szCs w:val="24"/>
              </w:rPr>
              <w:t>Türkçe</w:t>
            </w:r>
          </w:p>
        </w:tc>
      </w:tr>
    </w:tbl>
    <w:p xmlns:wp14="http://schemas.microsoft.com/office/word/2010/wordml" w:rsidR="00410144" w:rsidP="581F2E23" w:rsidRDefault="00410144" w14:paraId="4D688600" wp14:textId="77777777">
      <w:pPr>
        <w:pStyle w:val="Heading1"/>
        <w:numPr>
          <w:numId w:val="0"/>
        </w:numPr>
        <w:ind w:left="0"/>
      </w:pPr>
    </w:p>
    <w:p xmlns:wp14="http://schemas.microsoft.com/office/word/2010/wordml" w:rsidR="00410144" w:rsidRDefault="00410144" w14:paraId="60DF6B7D" wp14:textId="77777777"/>
    <w:p xmlns:wp14="http://schemas.microsoft.com/office/word/2010/wordml" w:rsidR="00C96FF4" w:rsidRDefault="00C96FF4" w14:paraId="4793C473" wp14:textId="77777777">
      <w:pPr>
        <w:jc w:val="center"/>
        <w:rPr>
          <w:rFonts w:ascii="Arial" w:hAnsi="Arial" w:cs="Arial"/>
          <w:color w:val="000000"/>
          <w:shd w:val="clear" w:color="auto" w:fill="FAFAFA"/>
        </w:rPr>
      </w:pPr>
    </w:p>
    <w:p xmlns:wp14="http://schemas.microsoft.com/office/word/2010/wordml" w:rsidR="00C96FF4" w:rsidRDefault="00C96FF4" w14:paraId="492C1B71" wp14:textId="77777777">
      <w:pPr>
        <w:jc w:val="center"/>
        <w:rPr>
          <w:rFonts w:ascii="Arial" w:hAnsi="Arial" w:cs="Arial"/>
          <w:color w:val="000000"/>
          <w:shd w:val="clear" w:color="auto" w:fill="FAFAFA"/>
        </w:rPr>
      </w:pPr>
    </w:p>
    <w:p xmlns:wp14="http://schemas.microsoft.com/office/word/2010/wordml" w:rsidR="00C96FF4" w:rsidRDefault="00C96FF4" w14:paraId="77D81FC6" wp14:textId="77777777">
      <w:pPr>
        <w:jc w:val="center"/>
        <w:rPr>
          <w:rFonts w:ascii="Arial" w:hAnsi="Arial" w:cs="Arial"/>
          <w:color w:val="000000"/>
          <w:shd w:val="clear" w:color="auto" w:fill="FAFAFA"/>
        </w:rPr>
      </w:pPr>
    </w:p>
    <w:p xmlns:wp14="http://schemas.microsoft.com/office/word/2010/wordml" w:rsidR="00C96FF4" w:rsidRDefault="00C96FF4" w14:paraId="32300BAC" wp14:textId="77777777">
      <w:pPr>
        <w:jc w:val="center"/>
        <w:rPr>
          <w:rFonts w:ascii="Arial" w:hAnsi="Arial" w:cs="Arial"/>
          <w:color w:val="000000"/>
          <w:shd w:val="clear" w:color="auto" w:fill="FAFAFA"/>
        </w:rPr>
      </w:pPr>
    </w:p>
    <w:p xmlns:wp14="http://schemas.microsoft.com/office/word/2010/wordml" w:rsidR="00C96FF4" w:rsidRDefault="00C96FF4" w14:paraId="3A6B092E" wp14:textId="77777777">
      <w:pPr>
        <w:jc w:val="center"/>
        <w:rPr>
          <w:rFonts w:ascii="Arial" w:hAnsi="Arial" w:cs="Arial"/>
          <w:color w:val="000000"/>
          <w:shd w:val="clear" w:color="auto" w:fill="FAFAFA"/>
        </w:rPr>
      </w:pPr>
    </w:p>
    <w:p xmlns:wp14="http://schemas.microsoft.com/office/word/2010/wordml" w:rsidR="00C96FF4" w:rsidRDefault="00C96FF4" w14:paraId="2B6B6180" wp14:textId="77777777">
      <w:pPr>
        <w:jc w:val="center"/>
        <w:rPr>
          <w:rFonts w:ascii="Arial" w:hAnsi="Arial" w:cs="Arial"/>
          <w:color w:val="000000"/>
          <w:shd w:val="clear" w:color="auto" w:fill="FAFAFA"/>
        </w:rPr>
      </w:pPr>
    </w:p>
    <w:p xmlns:wp14="http://schemas.microsoft.com/office/word/2010/wordml" w:rsidR="00C96FF4" w:rsidP="001901DB" w:rsidRDefault="00C96FF4" w14:paraId="653F4AD4" wp14:textId="77777777">
      <w:pPr>
        <w:rPr>
          <w:rFonts w:ascii="Arial" w:hAnsi="Arial" w:cs="Arial"/>
          <w:color w:val="000000"/>
          <w:shd w:val="clear" w:color="auto" w:fill="FAFAFA"/>
        </w:rPr>
      </w:pPr>
    </w:p>
    <w:p xmlns:wp14="http://schemas.microsoft.com/office/word/2010/wordml" w:rsidR="00C96FF4" w:rsidP="001901DB" w:rsidRDefault="004C18DB" w14:paraId="135C319E" wp14:noSpellErr="1" wp14:textId="1F4B454D">
      <w:pPr>
        <w:jc w:val="right"/>
        <w:rPr>
          <w:rFonts w:ascii="Arial" w:hAnsi="Arial" w:cs="Arial"/>
          <w:color w:val="000000"/>
          <w:shd w:val="clear" w:color="auto" w:fill="FAFAFA"/>
        </w:rPr>
      </w:pPr>
    </w:p>
    <w:p xmlns:wp14="http://schemas.microsoft.com/office/word/2010/wordml" w:rsidR="00C96FF4" w:rsidRDefault="00C96FF4" w14:paraId="1A2F5907" wp14:textId="77777777">
      <w:pPr>
        <w:jc w:val="center"/>
        <w:rPr>
          <w:rFonts w:ascii="Arial" w:hAnsi="Arial" w:cs="Arial"/>
          <w:color w:val="000000"/>
          <w:shd w:val="clear" w:color="auto" w:fill="FAFAFA"/>
        </w:rPr>
      </w:pPr>
    </w:p>
    <w:p xmlns:wp14="http://schemas.microsoft.com/office/word/2010/wordml" w:rsidRPr="00C96FF4" w:rsidR="00C96FF4" w:rsidRDefault="00C96FF4" w14:paraId="7EA21F5E" wp14:textId="77777777">
      <w:pPr>
        <w:jc w:val="center"/>
        <w:rPr>
          <w:rFonts w:ascii="Arial" w:hAnsi="Arial" w:cs="Arial"/>
          <w:color w:val="000000"/>
          <w:sz w:val="18"/>
          <w:szCs w:val="18"/>
          <w:shd w:val="clear" w:color="auto" w:fill="FAFAFA"/>
        </w:rPr>
      </w:pPr>
    </w:p>
    <w:p xmlns:wp14="http://schemas.microsoft.com/office/word/2010/wordml" w:rsidR="00410144" w:rsidRDefault="00410144" w14:paraId="7F4E28AB" wp14:textId="77777777">
      <w:pPr>
        <w:pageBreakBefore/>
      </w:pPr>
    </w:p>
    <w:p xmlns:wp14="http://schemas.microsoft.com/office/word/2010/wordml" w:rsidR="00410144" w:rsidP="00B23C65" w:rsidRDefault="00410144" w14:paraId="63866074" wp14:textId="77777777" wp14:noSpellErr="1">
      <w:pPr>
        <w:pStyle w:val="Heading1"/>
        <w:numPr>
          <w:numId w:val="0"/>
        </w:numPr>
      </w:pPr>
      <w:r w:rsidR="581F2E23">
        <w:rPr/>
        <w:t xml:space="preserve">Özet: </w:t>
      </w:r>
    </w:p>
    <w:p xmlns:wp14="http://schemas.microsoft.com/office/word/2010/wordml" w:rsidR="004325E4" w:rsidP="581F2E23" w:rsidRDefault="004325E4" w14:paraId="7F73D614" wp14:textId="77777777" wp14:noSpellErr="1">
      <w:pPr>
        <w:ind w:left="720"/>
        <w:jc w:val="both"/>
        <w:rPr>
          <w:sz w:val="24"/>
          <w:szCs w:val="24"/>
        </w:rPr>
      </w:pPr>
      <w:r w:rsidRPr="581F2E23" w:rsidR="581F2E23">
        <w:rPr>
          <w:sz w:val="24"/>
          <w:szCs w:val="24"/>
        </w:rPr>
        <w:t xml:space="preserve">CSE 521 </w:t>
      </w:r>
      <w:r w:rsidRPr="581F2E23" w:rsidR="581F2E23">
        <w:rPr>
          <w:sz w:val="24"/>
          <w:szCs w:val="24"/>
        </w:rPr>
        <w:t xml:space="preserve">Algoritma Analizi dersi kapsamında verilen IDO Boğaz hattı iskelesi koordinatları için optimal çözümleri verecek beş farklı çözüm yöntemi ile (hırslı sezgisel, dinamik programlama, parçala çöz, kaba kuvvet, dallan sınırla) algoritmaları geliştirilmiş olup, bu algoritmaların uygulaması yapılarak farklı büyüklükteki veri setleri ile teorik ve pratik çalışma zamanı sonuçları analiz edilmiştir. </w:t>
      </w:r>
    </w:p>
    <w:p xmlns:wp14="http://schemas.microsoft.com/office/word/2010/wordml" w:rsidR="00B80196" w:rsidP="00B80196" w:rsidRDefault="00B80196" w14:paraId="50AD6703" wp14:textId="77777777">
      <w:pPr>
        <w:ind w:left="1080"/>
        <w:jc w:val="both"/>
      </w:pPr>
    </w:p>
    <w:p xmlns:wp14="http://schemas.microsoft.com/office/word/2010/wordml" w:rsidR="00410144" w:rsidP="00B80196" w:rsidRDefault="00410144" w14:paraId="68CF1C8A" wp14:textId="77777777">
      <w:pPr>
        <w:pStyle w:val="BodyText2"/>
        <w:ind w:left="1080"/>
      </w:pPr>
    </w:p>
    <w:p xmlns:wp14="http://schemas.microsoft.com/office/word/2010/wordml" w:rsidR="00410144" w:rsidP="581F2E23" w:rsidRDefault="00410144" w14:paraId="46EFDEBE" wp14:textId="77777777" wp14:noSpellErr="1">
      <w:pPr>
        <w:pStyle w:val="BodyText2"/>
        <w:rPr>
          <w:b w:val="1"/>
          <w:bCs w:val="1"/>
        </w:rPr>
      </w:pPr>
      <w:r w:rsidRPr="581F2E23" w:rsidR="581F2E23">
        <w:rPr>
          <w:b w:val="1"/>
          <w:bCs w:val="1"/>
        </w:rPr>
        <w:t xml:space="preserve">Anahtar Kelimeler </w:t>
      </w:r>
    </w:p>
    <w:p xmlns:wp14="http://schemas.microsoft.com/office/word/2010/wordml" w:rsidR="00410144" w:rsidRDefault="00B82882" w14:paraId="0B735322" wp14:textId="77777777" wp14:noSpellErr="1">
      <w:pPr>
        <w:pStyle w:val="BodyText2"/>
        <w:pBdr>
          <w:bottom w:val="single" w:color="000000" w:sz="8" w:space="1"/>
        </w:pBdr>
        <w:jc w:val="left"/>
      </w:pPr>
      <w:r w:rsidR="581F2E23">
        <w:rPr/>
        <w:t>Algoritma Tasarımı, Algoritma Analizi, Hırslı Sezgisel, Dinamik Programlama, Parçala Çöz, Kaba Kuvvet, Dallan Sınırla</w:t>
      </w:r>
    </w:p>
    <w:p xmlns:wp14="http://schemas.microsoft.com/office/word/2010/wordml" w:rsidR="00410144" w:rsidRDefault="00410144" w14:paraId="1B3C2018" wp14:textId="77777777">
      <w:pPr>
        <w:pStyle w:val="BodyText2"/>
        <w:pBdr>
          <w:bottom w:val="single" w:color="000000" w:sz="8" w:space="1"/>
        </w:pBdr>
        <w:jc w:val="left"/>
      </w:pPr>
    </w:p>
    <w:p xmlns:wp14="http://schemas.microsoft.com/office/word/2010/wordml" w:rsidR="00410144" w:rsidRDefault="00410144" w14:paraId="0F0565AE" wp14:textId="77777777">
      <w:pPr>
        <w:pStyle w:val="BodyText2"/>
        <w:pBdr>
          <w:bottom w:val="single" w:color="000000" w:sz="8" w:space="1"/>
        </w:pBdr>
        <w:jc w:val="left"/>
      </w:pPr>
    </w:p>
    <w:p xmlns:wp14="http://schemas.microsoft.com/office/word/2010/wordml" w:rsidR="00410144" w:rsidRDefault="00410144" w14:paraId="04A1B625" wp14:textId="77777777">
      <w:pPr>
        <w:pStyle w:val="BodyText2"/>
        <w:pBdr>
          <w:bottom w:val="single" w:color="000000" w:sz="8" w:space="1"/>
        </w:pBdr>
        <w:jc w:val="left"/>
      </w:pPr>
    </w:p>
    <w:p xmlns:wp14="http://schemas.microsoft.com/office/word/2010/wordml" w:rsidR="007A557E" w:rsidRDefault="007A557E" w14:paraId="0F7496AB" wp14:textId="77777777">
      <w:pPr>
        <w:pStyle w:val="BodyText2"/>
        <w:pBdr>
          <w:bottom w:val="single" w:color="000000" w:sz="8" w:space="1"/>
        </w:pBdr>
        <w:jc w:val="left"/>
      </w:pPr>
    </w:p>
    <w:p xmlns:wp14="http://schemas.microsoft.com/office/word/2010/wordml" w:rsidR="007A557E" w:rsidRDefault="007A557E" w14:paraId="6BEBA83A" wp14:textId="77777777">
      <w:pPr>
        <w:pStyle w:val="BodyText2"/>
        <w:pBdr>
          <w:bottom w:val="single" w:color="000000" w:sz="8" w:space="1"/>
        </w:pBdr>
        <w:jc w:val="left"/>
      </w:pPr>
    </w:p>
    <w:p xmlns:wp14="http://schemas.microsoft.com/office/word/2010/wordml" w:rsidR="007A557E" w:rsidRDefault="007A557E" w14:paraId="79198579" wp14:textId="77777777">
      <w:pPr>
        <w:pStyle w:val="BodyText2"/>
        <w:pBdr>
          <w:bottom w:val="single" w:color="000000" w:sz="8" w:space="1"/>
        </w:pBdr>
        <w:jc w:val="left"/>
      </w:pPr>
    </w:p>
    <w:p xmlns:wp14="http://schemas.microsoft.com/office/word/2010/wordml" w:rsidR="007A557E" w:rsidRDefault="007A557E" w14:paraId="13837BF0" wp14:textId="77777777">
      <w:pPr>
        <w:pStyle w:val="BodyText2"/>
        <w:pBdr>
          <w:bottom w:val="single" w:color="000000" w:sz="8" w:space="1"/>
        </w:pBdr>
        <w:jc w:val="left"/>
      </w:pPr>
    </w:p>
    <w:p xmlns:wp14="http://schemas.microsoft.com/office/word/2010/wordml" w:rsidR="007A557E" w:rsidRDefault="007A557E" w14:paraId="6A26B66E" wp14:textId="77777777">
      <w:pPr>
        <w:pStyle w:val="BodyText2"/>
        <w:pBdr>
          <w:bottom w:val="single" w:color="000000" w:sz="8" w:space="1"/>
        </w:pBdr>
        <w:jc w:val="left"/>
      </w:pPr>
    </w:p>
    <w:p xmlns:wp14="http://schemas.microsoft.com/office/word/2010/wordml" w:rsidR="007A557E" w:rsidRDefault="007A557E" w14:paraId="6D9BC276" wp14:textId="77777777">
      <w:pPr>
        <w:pStyle w:val="BodyText2"/>
        <w:pBdr>
          <w:bottom w:val="single" w:color="000000" w:sz="8" w:space="1"/>
        </w:pBdr>
        <w:jc w:val="left"/>
      </w:pPr>
    </w:p>
    <w:p xmlns:wp14="http://schemas.microsoft.com/office/word/2010/wordml" w:rsidR="007A557E" w:rsidRDefault="007A557E" w14:paraId="33223053" wp14:textId="77777777">
      <w:pPr>
        <w:pStyle w:val="BodyText2"/>
        <w:pBdr>
          <w:bottom w:val="single" w:color="000000" w:sz="8" w:space="1"/>
        </w:pBdr>
        <w:jc w:val="left"/>
      </w:pPr>
    </w:p>
    <w:p xmlns:wp14="http://schemas.microsoft.com/office/word/2010/wordml" w:rsidR="007A557E" w:rsidRDefault="007A557E" w14:paraId="695215CF" wp14:textId="77777777">
      <w:pPr>
        <w:pStyle w:val="BodyText2"/>
        <w:pBdr>
          <w:bottom w:val="single" w:color="000000" w:sz="8" w:space="1"/>
        </w:pBdr>
        <w:jc w:val="left"/>
      </w:pPr>
    </w:p>
    <w:p xmlns:wp14="http://schemas.microsoft.com/office/word/2010/wordml" w:rsidR="007A557E" w:rsidRDefault="007A557E" w14:paraId="41E0A7F4" wp14:textId="77777777">
      <w:pPr>
        <w:pStyle w:val="BodyText2"/>
        <w:pBdr>
          <w:bottom w:val="single" w:color="000000" w:sz="8" w:space="1"/>
        </w:pBdr>
        <w:jc w:val="left"/>
      </w:pPr>
    </w:p>
    <w:p xmlns:wp14="http://schemas.microsoft.com/office/word/2010/wordml" w:rsidR="007A557E" w:rsidRDefault="007A557E" w14:paraId="3EE89E18" wp14:textId="77777777">
      <w:pPr>
        <w:pStyle w:val="BodyText2"/>
        <w:pBdr>
          <w:bottom w:val="single" w:color="000000" w:sz="8" w:space="1"/>
        </w:pBdr>
        <w:jc w:val="left"/>
      </w:pPr>
    </w:p>
    <w:p xmlns:wp14="http://schemas.microsoft.com/office/word/2010/wordml" w:rsidR="007A557E" w:rsidRDefault="007A557E" w14:paraId="6497543E" wp14:textId="77777777">
      <w:pPr>
        <w:pStyle w:val="BodyText2"/>
        <w:pBdr>
          <w:bottom w:val="single" w:color="000000" w:sz="8" w:space="1"/>
        </w:pBdr>
        <w:jc w:val="left"/>
      </w:pPr>
    </w:p>
    <w:p xmlns:wp14="http://schemas.microsoft.com/office/word/2010/wordml" w:rsidR="007A557E" w:rsidRDefault="007A557E" w14:paraId="6BA67F85" wp14:textId="77777777">
      <w:pPr>
        <w:pStyle w:val="BodyText2"/>
        <w:pBdr>
          <w:bottom w:val="single" w:color="000000" w:sz="8" w:space="1"/>
        </w:pBdr>
        <w:jc w:val="left"/>
      </w:pPr>
    </w:p>
    <w:p xmlns:wp14="http://schemas.microsoft.com/office/word/2010/wordml" w:rsidR="00F13664" w:rsidRDefault="00F13664" w14:paraId="6697FD5E" wp14:textId="77777777">
      <w:pPr>
        <w:pStyle w:val="BodyText2"/>
        <w:pBdr>
          <w:bottom w:val="single" w:color="000000" w:sz="8" w:space="1"/>
        </w:pBdr>
        <w:jc w:val="left"/>
      </w:pPr>
    </w:p>
    <w:p xmlns:wp14="http://schemas.microsoft.com/office/word/2010/wordml" w:rsidR="00F13664" w:rsidRDefault="00F13664" w14:paraId="5D9AF9B0" wp14:textId="77777777">
      <w:pPr>
        <w:pStyle w:val="BodyText2"/>
        <w:pBdr>
          <w:bottom w:val="single" w:color="000000" w:sz="8" w:space="1"/>
        </w:pBdr>
        <w:jc w:val="left"/>
      </w:pPr>
    </w:p>
    <w:p xmlns:wp14="http://schemas.microsoft.com/office/word/2010/wordml" w:rsidR="00F13664" w:rsidRDefault="00F13664" w14:paraId="5990E72E" wp14:textId="77777777">
      <w:pPr>
        <w:pStyle w:val="BodyText2"/>
        <w:pBdr>
          <w:bottom w:val="single" w:color="000000" w:sz="8" w:space="1"/>
        </w:pBdr>
        <w:jc w:val="left"/>
      </w:pPr>
    </w:p>
    <w:p xmlns:wp14="http://schemas.microsoft.com/office/word/2010/wordml" w:rsidR="00F13664" w:rsidRDefault="00F13664" w14:paraId="77D667B9" wp14:textId="77777777">
      <w:pPr>
        <w:pStyle w:val="BodyText2"/>
        <w:pBdr>
          <w:bottom w:val="single" w:color="000000" w:sz="8" w:space="1"/>
        </w:pBdr>
        <w:jc w:val="left"/>
      </w:pPr>
    </w:p>
    <w:p xmlns:wp14="http://schemas.microsoft.com/office/word/2010/wordml" w:rsidR="00F13664" w:rsidRDefault="00F13664" w14:paraId="7456EB80" wp14:textId="77777777">
      <w:pPr>
        <w:pStyle w:val="BodyText2"/>
        <w:pBdr>
          <w:bottom w:val="single" w:color="000000" w:sz="8" w:space="1"/>
        </w:pBdr>
        <w:jc w:val="left"/>
      </w:pPr>
    </w:p>
    <w:p xmlns:wp14="http://schemas.microsoft.com/office/word/2010/wordml" w:rsidR="00F13664" w:rsidRDefault="00F13664" w14:paraId="3E105B84" wp14:textId="77777777">
      <w:pPr>
        <w:pStyle w:val="BodyText2"/>
        <w:pBdr>
          <w:bottom w:val="single" w:color="000000" w:sz="8" w:space="1"/>
        </w:pBdr>
        <w:jc w:val="left"/>
      </w:pPr>
    </w:p>
    <w:p xmlns:wp14="http://schemas.microsoft.com/office/word/2010/wordml" w:rsidR="00F13664" w:rsidRDefault="00F13664" w14:paraId="7C0CF7D2" wp14:textId="77777777">
      <w:pPr>
        <w:pStyle w:val="BodyText2"/>
        <w:pBdr>
          <w:bottom w:val="single" w:color="000000" w:sz="8" w:space="1"/>
        </w:pBdr>
        <w:jc w:val="left"/>
      </w:pPr>
    </w:p>
    <w:p xmlns:wp14="http://schemas.microsoft.com/office/word/2010/wordml" w:rsidR="00C31C5E" w:rsidRDefault="00C31C5E" w14:paraId="2B4DC650" wp14:textId="77777777">
      <w:pPr>
        <w:pStyle w:val="BodyText2"/>
        <w:pBdr>
          <w:bottom w:val="single" w:color="000000" w:sz="8" w:space="1"/>
        </w:pBdr>
        <w:jc w:val="left"/>
      </w:pPr>
    </w:p>
    <w:p xmlns:wp14="http://schemas.microsoft.com/office/word/2010/wordml" w:rsidR="00410144" w:rsidRDefault="00410144" w14:paraId="0EFD7E88" wp14:textId="77777777">
      <w:pPr>
        <w:pStyle w:val="BodyText2"/>
        <w:jc w:val="left"/>
      </w:pPr>
    </w:p>
    <w:p xmlns:wp14="http://schemas.microsoft.com/office/word/2010/wordml" w:rsidR="00410144" w:rsidP="00F13664" w:rsidRDefault="00410144" w14:paraId="0961BD03" wp14:textId="77777777">
      <w:pPr>
        <w:pStyle w:val="Heading1"/>
        <w:numPr>
          <w:numId w:val="0"/>
        </w:numPr>
      </w:pPr>
      <w:proofErr w:type="spellStart"/>
      <w:r w:rsidR="22EA0A37">
        <w:rPr/>
        <w:t>Abstract</w:t>
      </w:r>
      <w:proofErr w:type="spellEnd"/>
      <w:r w:rsidR="22EA0A37">
        <w:rPr/>
        <w:t xml:space="preserve">: </w:t>
      </w:r>
    </w:p>
    <w:p xmlns:wp14="http://schemas.microsoft.com/office/word/2010/wordml" w:rsidR="00410144" w:rsidRDefault="00410144" w14:paraId="64B5D366" wp14:textId="77777777">
      <w:pPr>
        <w:pStyle w:val="BodyText2"/>
        <w:ind w:left="1080"/>
      </w:pPr>
    </w:p>
    <w:p xmlns:wp14="http://schemas.microsoft.com/office/word/2010/wordml" w:rsidR="00410144" w:rsidRDefault="00410144" w14:paraId="4E1B4DD2" wp14:textId="77777777">
      <w:pPr>
        <w:pStyle w:val="BodyText2"/>
      </w:pPr>
    </w:p>
    <w:p xmlns:wp14="http://schemas.microsoft.com/office/word/2010/wordml" w:rsidR="00410144" w:rsidRDefault="00410144" w14:paraId="7D9B3009" wp14:textId="77777777">
      <w:pPr>
        <w:pStyle w:val="BodyText2"/>
      </w:pPr>
    </w:p>
    <w:p xmlns:wp14="http://schemas.microsoft.com/office/word/2010/wordml" w:rsidR="00410144" w:rsidP="22EA0A37" w:rsidRDefault="00410144" w14:paraId="7062812C" wp14:textId="77777777">
      <w:pPr>
        <w:pStyle w:val="BodyText2"/>
        <w:rPr>
          <w:b w:val="1"/>
          <w:bCs w:val="1"/>
        </w:rPr>
      </w:pPr>
      <w:proofErr w:type="spellStart"/>
      <w:r w:rsidRPr="22EA0A37" w:rsidR="22EA0A37">
        <w:rPr>
          <w:b w:val="1"/>
          <w:bCs w:val="1"/>
        </w:rPr>
        <w:t>Keywords</w:t>
      </w:r>
      <w:proofErr w:type="spellEnd"/>
      <w:r w:rsidRPr="22EA0A37" w:rsidR="22EA0A37">
        <w:rPr>
          <w:b w:val="1"/>
          <w:bCs w:val="1"/>
        </w:rPr>
        <w:t xml:space="preserve"> </w:t>
      </w:r>
    </w:p>
    <w:p xmlns:wp14="http://schemas.microsoft.com/office/word/2010/wordml" w:rsidR="00410144" w:rsidRDefault="00D61BCF" w14:paraId="34000076" wp14:textId="77777777">
      <w:pPr>
        <w:pStyle w:val="BodyText2"/>
        <w:jc w:val="left"/>
      </w:pPr>
      <w:r w:rsidR="22EA0A37">
        <w:rPr/>
        <w:t xml:space="preserve">Remote </w:t>
      </w:r>
      <w:proofErr w:type="spellStart"/>
      <w:r w:rsidR="22EA0A37">
        <w:rPr/>
        <w:t>Eye</w:t>
      </w:r>
      <w:proofErr w:type="spellEnd"/>
      <w:r w:rsidR="22EA0A37">
        <w:rPr/>
        <w:t xml:space="preserve"> </w:t>
      </w:r>
      <w:proofErr w:type="spellStart"/>
      <w:r w:rsidR="22EA0A37">
        <w:rPr/>
        <w:t>Gaze</w:t>
      </w:r>
      <w:proofErr w:type="spellEnd"/>
      <w:r w:rsidR="22EA0A37">
        <w:rPr/>
        <w:t xml:space="preserve"> </w:t>
      </w:r>
      <w:proofErr w:type="spellStart"/>
      <w:r w:rsidR="22EA0A37">
        <w:rPr/>
        <w:t>Estimation</w:t>
      </w:r>
      <w:proofErr w:type="spellEnd"/>
      <w:r w:rsidR="22EA0A37">
        <w:rPr/>
        <w:t xml:space="preserve">, </w:t>
      </w:r>
      <w:proofErr w:type="spellStart"/>
      <w:r w:rsidR="22EA0A37">
        <w:rPr/>
        <w:t>Appearance-Based</w:t>
      </w:r>
      <w:proofErr w:type="spellEnd"/>
      <w:r w:rsidR="22EA0A37">
        <w:rPr/>
        <w:t xml:space="preserve"> </w:t>
      </w:r>
      <w:proofErr w:type="spellStart"/>
      <w:r w:rsidR="22EA0A37">
        <w:rPr/>
        <w:t>Methods</w:t>
      </w:r>
      <w:proofErr w:type="spellEnd"/>
      <w:r w:rsidR="22EA0A37">
        <w:rPr/>
        <w:t xml:space="preserve">, </w:t>
      </w:r>
      <w:proofErr w:type="spellStart"/>
      <w:r w:rsidR="22EA0A37">
        <w:rPr/>
        <w:t>Feature-Based</w:t>
      </w:r>
      <w:proofErr w:type="spellEnd"/>
      <w:r w:rsidR="22EA0A37">
        <w:rPr/>
        <w:t xml:space="preserve"> </w:t>
      </w:r>
      <w:proofErr w:type="spellStart"/>
      <w:r w:rsidR="22EA0A37">
        <w:rPr/>
        <w:t>Methods</w:t>
      </w:r>
      <w:proofErr w:type="spellEnd"/>
      <w:r w:rsidR="22EA0A37">
        <w:rPr/>
        <w:t xml:space="preserve">, </w:t>
      </w:r>
      <w:proofErr w:type="spellStart"/>
      <w:r w:rsidR="22EA0A37">
        <w:rPr/>
        <w:t>Feature</w:t>
      </w:r>
      <w:proofErr w:type="spellEnd"/>
      <w:r w:rsidR="22EA0A37">
        <w:rPr/>
        <w:t xml:space="preserve"> </w:t>
      </w:r>
      <w:proofErr w:type="spellStart"/>
      <w:r w:rsidR="22EA0A37">
        <w:rPr/>
        <w:t>Extraction</w:t>
      </w:r>
      <w:proofErr w:type="spellEnd"/>
      <w:r w:rsidR="22EA0A37">
        <w:rPr/>
        <w:t xml:space="preserve">, </w:t>
      </w:r>
      <w:proofErr w:type="spellStart"/>
      <w:r w:rsidR="22EA0A37">
        <w:rPr/>
        <w:t>Non-Linear</w:t>
      </w:r>
      <w:proofErr w:type="spellEnd"/>
      <w:r w:rsidR="22EA0A37">
        <w:rPr/>
        <w:t xml:space="preserve"> </w:t>
      </w:r>
      <w:proofErr w:type="spellStart"/>
      <w:r w:rsidR="22EA0A37">
        <w:rPr/>
        <w:t>Regression</w:t>
      </w:r>
      <w:proofErr w:type="spellEnd"/>
      <w:r w:rsidR="22EA0A37">
        <w:rPr/>
        <w:t xml:space="preserve">, </w:t>
      </w:r>
      <w:proofErr w:type="spellStart"/>
      <w:r w:rsidR="22EA0A37">
        <w:rPr/>
        <w:t>Synthetic</w:t>
      </w:r>
      <w:proofErr w:type="spellEnd"/>
      <w:r w:rsidR="22EA0A37">
        <w:rPr/>
        <w:t xml:space="preserve"> Image.</w:t>
      </w:r>
      <w:r w:rsidR="22EA0A37">
        <w:rPr/>
        <w:t xml:space="preserve"> </w:t>
      </w:r>
    </w:p>
    <w:p xmlns:wp14="http://schemas.microsoft.com/office/word/2010/wordml" w:rsidR="00B80196" w:rsidP="00B80196" w:rsidRDefault="00410144" w14:paraId="1B7D3953" wp14:textId="77777777" wp14:noSpellErr="1">
      <w:pPr>
        <w:pStyle w:val="Title"/>
        <w:pageBreakBefore/>
      </w:pPr>
      <w:r>
        <w:rPr>
          <w:b w:val="0"/>
          <w:sz w:val="24"/>
        </w:rPr>
        <w:tab/>
      </w:r>
      <w:r w:rsidR="00324581">
        <w:rPr/>
        <w:t xml:space="preserve">IDO Boğaz Hattı </w:t>
      </w:r>
      <w:r w:rsidR="00517230">
        <w:rPr/>
        <w:t xml:space="preserve">Projesi Optimal </w:t>
      </w:r>
      <w:r w:rsidR="00324581">
        <w:rPr/>
        <w:t>İskele Koordinatlarının Belirlenmesi</w:t>
      </w:r>
    </w:p>
    <w:p xmlns:wp14="http://schemas.microsoft.com/office/word/2010/wordml" w:rsidR="00B80196" w:rsidP="00B80196" w:rsidRDefault="00B80196" w14:paraId="122F9684" wp14:textId="77777777"/>
    <w:p xmlns:wp14="http://schemas.microsoft.com/office/word/2010/wordml" w:rsidR="00B80196" w:rsidP="581F2E23" w:rsidRDefault="0099685E" w14:paraId="57AED7D9" wp14:textId="77777777" wp14:noSpellErr="1">
      <w:pPr>
        <w:jc w:val="center"/>
        <w:rPr>
          <w:b w:val="1"/>
          <w:bCs w:val="1"/>
          <w:sz w:val="24"/>
          <w:szCs w:val="24"/>
        </w:rPr>
      </w:pPr>
      <w:r w:rsidRPr="581F2E23" w:rsidR="581F2E23">
        <w:rPr>
          <w:b w:val="1"/>
          <w:bCs w:val="1"/>
          <w:sz w:val="24"/>
          <w:szCs w:val="24"/>
        </w:rPr>
        <w:t>[Necmettin ÇARKACI</w:t>
      </w:r>
      <w:r w:rsidRPr="581F2E23" w:rsidR="581F2E23">
        <w:rPr>
          <w:b w:val="1"/>
          <w:bCs w:val="1"/>
          <w:sz w:val="24"/>
          <w:szCs w:val="24"/>
        </w:rPr>
        <w:t>]</w:t>
      </w:r>
    </w:p>
    <w:p xmlns:wp14="http://schemas.microsoft.com/office/word/2010/wordml" w:rsidR="00B80196" w:rsidP="00B80196" w:rsidRDefault="0099685E" w14:paraId="791FDD1E" wp14:textId="77777777" wp14:noSpellErr="1">
      <w:pPr>
        <w:jc w:val="center"/>
      </w:pPr>
      <w:r>
        <w:rPr>
          <w:b w:val="1"/>
          <w:bCs w:val="1"/>
          <w:sz w:val="24"/>
          <w:szCs w:val="24"/>
        </w:rPr>
        <w:t xml:space="preserve"> [ncarkaci</w:t>
      </w:r>
      <w:r w:rsidR="00B80196">
        <w:rPr>
          <w:b w:val="1"/>
          <w:bCs w:val="1"/>
          <w:sz w:val="24"/>
          <w:szCs w:val="24"/>
        </w:rPr>
        <w:t>@gyte.edu.tr]</w:t>
      </w:r>
      <w:r w:rsidR="00B80196">
        <w:rPr>
          <w:rStyle w:val="FootnoteReference"/>
        </w:rPr>
        <w:footnoteReference w:id="1"/>
      </w:r>
      <w:r w:rsidR="00B80196">
        <w:rPr>
          <w:b w:val="1"/>
          <w:bCs w:val="1"/>
          <w:sz w:val="24"/>
          <w:szCs w:val="24"/>
        </w:rPr>
        <w:t xml:space="preserve"> </w:t>
      </w:r>
    </w:p>
    <w:p xmlns:wp14="http://schemas.microsoft.com/office/word/2010/wordml" w:rsidR="00B80196" w:rsidP="00B80196" w:rsidRDefault="00B80196" w14:paraId="322C65E8" wp14:textId="77777777">
      <w:pPr>
        <w:pStyle w:val="Heading1"/>
        <w:keepLines/>
        <w:numPr>
          <w:ilvl w:val="0"/>
          <w:numId w:val="0"/>
        </w:numPr>
        <w:spacing w:line="100" w:lineRule="atLeast"/>
      </w:pPr>
    </w:p>
    <w:p xmlns:wp14="http://schemas.microsoft.com/office/word/2010/wordml" w:rsidR="00B80196" w:rsidP="00B80196" w:rsidRDefault="00B80196" w14:paraId="51DA05CF" wp14:textId="77777777"/>
    <w:p xmlns:wp14="http://schemas.microsoft.com/office/word/2010/wordml" w:rsidR="00B80196" w:rsidP="00B80196" w:rsidRDefault="00B80196" w14:paraId="42F20E4E" wp14:textId="77777777">
      <w:pPr>
        <w:pStyle w:val="Heading1"/>
        <w:keepLines/>
        <w:numPr>
          <w:numId w:val="0"/>
        </w:numPr>
        <w:spacing w:line="100" w:lineRule="atLeast"/>
        <w:ind w:left="432" w:hanging="432"/>
      </w:pPr>
      <w:r w:rsidRPr="22EA0A37" w:rsidR="22EA0A37">
        <w:rPr>
          <w:sz w:val="28"/>
          <w:szCs w:val="28"/>
        </w:rPr>
        <w:t xml:space="preserve">1. Sunuş / </w:t>
      </w:r>
      <w:proofErr w:type="spellStart"/>
      <w:r w:rsidRPr="22EA0A37" w:rsidR="22EA0A37">
        <w:rPr>
          <w:sz w:val="28"/>
          <w:szCs w:val="28"/>
        </w:rPr>
        <w:t>Introduction</w:t>
      </w:r>
      <w:proofErr w:type="spellEnd"/>
    </w:p>
    <w:p xmlns:wp14="http://schemas.microsoft.com/office/word/2010/wordml" w:rsidR="00B80196" w:rsidP="00B80196" w:rsidRDefault="00B80196" w14:paraId="39B784C6" wp14:textId="77777777">
      <w:pPr>
        <w:jc w:val="both"/>
      </w:pPr>
    </w:p>
    <w:p xmlns:wp14="http://schemas.microsoft.com/office/word/2010/wordml" w:rsidR="0083040B" w:rsidP="581F2E23" w:rsidRDefault="00E3186D" w14:paraId="0BEC778C" wp14:textId="77777777" wp14:noSpellErr="1">
      <w:pPr>
        <w:jc w:val="both"/>
        <w:rPr>
          <w:sz w:val="24"/>
          <w:szCs w:val="24"/>
        </w:rPr>
      </w:pPr>
      <w:r w:rsidRPr="581F2E23" w:rsidR="581F2E23">
        <w:rPr>
          <w:sz w:val="24"/>
          <w:szCs w:val="24"/>
        </w:rPr>
        <w:t xml:space="preserve">CSE 521 </w:t>
      </w:r>
      <w:r w:rsidRPr="581F2E23" w:rsidR="581F2E23">
        <w:rPr>
          <w:sz w:val="24"/>
          <w:szCs w:val="24"/>
        </w:rPr>
        <w:t>Algoritma Analizi dersi kapsamında verilen IDO Boğaz hattı iskelesi koordinatları için optimal çözümleri verecek beş farklı çözüm yöntemi ile (hırslı sezgisel, dinamik programlama, parçala çöz, kaba kuvvet, dallan sınırla) algoritmaları geliştirilmiş olup, bu algoritmaların uygulaması yapılarak farklı büyüklükteki veri setleri ile teorik ve pratik çalışma zamanı sonuçları analiz edilmiştir.</w:t>
      </w:r>
    </w:p>
    <w:p xmlns:wp14="http://schemas.microsoft.com/office/word/2010/wordml" w:rsidR="00E3186D" w:rsidP="00B80196" w:rsidRDefault="00E3186D" w14:paraId="39168632" wp14:textId="77777777">
      <w:pPr>
        <w:jc w:val="both"/>
        <w:rPr>
          <w:sz w:val="24"/>
          <w:szCs w:val="24"/>
        </w:rPr>
      </w:pPr>
    </w:p>
    <w:p xmlns:wp14="http://schemas.microsoft.com/office/word/2010/wordml" w:rsidR="00323B14" w:rsidP="581F2E23" w:rsidRDefault="00323B14" w14:paraId="26E78D3E" wp14:textId="77777777" wp14:noSpellErr="1">
      <w:pPr>
        <w:jc w:val="both"/>
        <w:rPr>
          <w:sz w:val="24"/>
          <w:szCs w:val="24"/>
        </w:rPr>
      </w:pPr>
      <w:r w:rsidRPr="581F2E23" w:rsidR="581F2E23">
        <w:rPr>
          <w:sz w:val="24"/>
          <w:szCs w:val="24"/>
        </w:rPr>
        <w:t>Çalışmamızın sonraki aşamaları şu adımlardan oluşacaktır; problemin tanımlanacağı Bölüm 2 Problem Tanımı, çözüm yöntemlerinin ve geliştirilen algoritmaların açıklandığı teorik analizlerinin yapıldığı Bölüm 3 Çözüm Yöntemleri,</w:t>
      </w:r>
      <w:r w:rsidRPr="581F2E23" w:rsidR="581F2E23">
        <w:rPr>
          <w:sz w:val="24"/>
          <w:szCs w:val="24"/>
        </w:rPr>
        <w:t xml:space="preserve"> deneysel analiz sonuçlarının açılandığı Bölüm 4 Deneysel Analiz ve Bölüm 5 Sonuç kısımlarından oluşacaktır.</w:t>
      </w:r>
    </w:p>
    <w:p xmlns:wp14="http://schemas.microsoft.com/office/word/2010/wordml" w:rsidR="00B80196" w:rsidP="00B80196" w:rsidRDefault="00323B14" w14:paraId="4144AB11" wp14:textId="77777777">
      <w:pPr>
        <w:jc w:val="both"/>
      </w:pPr>
      <w:r>
        <w:rPr>
          <w:sz w:val="24"/>
          <w:szCs w:val="24"/>
        </w:rPr>
        <w:t xml:space="preserve"> </w:t>
      </w:r>
    </w:p>
    <w:p xmlns:wp14="http://schemas.microsoft.com/office/word/2010/wordml" w:rsidR="00773BC0" w:rsidP="581F2E23" w:rsidRDefault="00773BC0" w14:paraId="77A3885D" wp14:textId="77777777" wp14:noSpellErr="1">
      <w:pPr>
        <w:jc w:val="both"/>
        <w:rPr>
          <w:b w:val="1"/>
          <w:bCs w:val="1"/>
          <w:sz w:val="28"/>
          <w:szCs w:val="28"/>
        </w:rPr>
      </w:pPr>
      <w:r w:rsidRPr="581F2E23" w:rsidR="581F2E23">
        <w:rPr>
          <w:b w:val="1"/>
          <w:bCs w:val="1"/>
          <w:sz w:val="28"/>
          <w:szCs w:val="28"/>
        </w:rPr>
        <w:t xml:space="preserve">2. </w:t>
      </w:r>
      <w:r w:rsidRPr="581F2E23" w:rsidR="581F2E23">
        <w:rPr>
          <w:b w:val="1"/>
          <w:bCs w:val="1"/>
          <w:sz w:val="28"/>
          <w:szCs w:val="28"/>
        </w:rPr>
        <w:t>Problem Tanımı</w:t>
      </w:r>
      <w:r w:rsidRPr="581F2E23" w:rsidR="581F2E23">
        <w:rPr>
          <w:b w:val="1"/>
          <w:bCs w:val="1"/>
          <w:sz w:val="28"/>
          <w:szCs w:val="28"/>
        </w:rPr>
        <w:t>/Problem Definition</w:t>
      </w:r>
    </w:p>
    <w:p xmlns:wp14="http://schemas.microsoft.com/office/word/2010/wordml" w:rsidRPr="00344B3A" w:rsidR="00B80196" w:rsidP="00B80196" w:rsidRDefault="00B80196" w14:paraId="603A014A" wp14:textId="77777777">
      <w:pPr>
        <w:jc w:val="both"/>
        <w:rPr>
          <w:sz w:val="24"/>
          <w:szCs w:val="24"/>
        </w:rPr>
      </w:pPr>
    </w:p>
    <w:p xmlns:wp14="http://schemas.microsoft.com/office/word/2010/wordml" w:rsidR="00344B3A" w:rsidP="22EA0A37" w:rsidRDefault="00344B3A" w14:paraId="252FB778" wp14:textId="77777777">
      <w:pPr>
        <w:jc w:val="both"/>
        <w:rPr>
          <w:sz w:val="24"/>
          <w:szCs w:val="24"/>
        </w:rPr>
      </w:pPr>
      <w:r w:rsidRPr="22EA0A37" w:rsidR="22EA0A37">
        <w:rPr>
          <w:sz w:val="24"/>
          <w:szCs w:val="24"/>
        </w:rPr>
        <w:t xml:space="preserve">IDO </w:t>
      </w:r>
      <w:r w:rsidRPr="22EA0A37" w:rsidR="22EA0A37">
        <w:rPr>
          <w:sz w:val="24"/>
          <w:szCs w:val="24"/>
        </w:rPr>
        <w:t>İstanbul boğazının Avrupa yakasına Beşiktaş’tan başlamak üzere kuzeye doğru bir dizi iskele kurmak istemektedir. Yaptığı araştırma sonucunda n farklı olası yer tespit etmiştir. Bu olası yerlerin Beşiktaş’a uzaklığı (artan sırada)</w:t>
      </w:r>
      <w:r w:rsidRPr="22EA0A37" w:rsidR="22EA0A37">
        <w:rPr>
          <w:sz w:val="24"/>
          <w:szCs w:val="24"/>
        </w:rPr>
        <w:t xml:space="preserve"> m</w:t>
      </w:r>
      <w:r w:rsidRPr="22EA0A37" w:rsidR="22EA0A37">
        <w:rPr>
          <w:vertAlign w:val="subscript"/>
        </w:rPr>
        <w:t>1</w:t>
      </w:r>
      <w:r w:rsidRPr="22EA0A37" w:rsidR="22EA0A37">
        <w:rPr>
          <w:sz w:val="24"/>
          <w:szCs w:val="24"/>
          <w:vertAlign w:val="subscript"/>
        </w:rPr>
        <w:t xml:space="preserve">, </w:t>
      </w:r>
      <w:r w:rsidRPr="22EA0A37" w:rsidR="22EA0A37">
        <w:rPr>
          <w:sz w:val="24"/>
          <w:szCs w:val="24"/>
        </w:rPr>
        <w:t>m</w:t>
      </w:r>
      <w:r w:rsidRPr="22EA0A37" w:rsidR="22EA0A37">
        <w:rPr>
          <w:vertAlign w:val="subscript"/>
        </w:rPr>
        <w:t>2</w:t>
      </w:r>
      <w:r w:rsidRPr="22EA0A37" w:rsidR="22EA0A37">
        <w:rPr>
          <w:sz w:val="24"/>
          <w:szCs w:val="24"/>
          <w:vertAlign w:val="subscript"/>
        </w:rPr>
        <w:t>,</w:t>
      </w:r>
      <w:r w:rsidRPr="22EA0A37" w:rsidR="22EA0A37">
        <w:rPr>
          <w:sz w:val="24"/>
          <w:szCs w:val="24"/>
          <w:vertAlign w:val="subscript"/>
        </w:rPr>
        <w:t xml:space="preserve">……, </w:t>
      </w:r>
      <w:proofErr w:type="spellStart"/>
      <w:r w:rsidRPr="22EA0A37" w:rsidR="22EA0A37">
        <w:rPr>
          <w:sz w:val="24"/>
          <w:szCs w:val="24"/>
        </w:rPr>
        <w:t>m</w:t>
      </w:r>
      <w:r w:rsidRPr="22EA0A37" w:rsidR="22EA0A37">
        <w:rPr>
          <w:sz w:val="24"/>
          <w:szCs w:val="24"/>
          <w:vertAlign w:val="subscript"/>
        </w:rPr>
        <w:t>n</w:t>
      </w:r>
      <w:proofErr w:type="spellEnd"/>
      <w:r w:rsidRPr="22EA0A37" w:rsidR="22EA0A37">
        <w:rPr>
          <w:sz w:val="24"/>
          <w:szCs w:val="24"/>
          <w:vertAlign w:val="subscript"/>
        </w:rPr>
        <w:t xml:space="preserve"> </w:t>
      </w:r>
      <w:r w:rsidRPr="22EA0A37" w:rsidR="22EA0A37">
        <w:rPr>
          <w:sz w:val="24"/>
          <w:szCs w:val="24"/>
        </w:rPr>
        <w:t>şeklindedir.</w:t>
      </w:r>
      <w:r w:rsidRPr="22EA0A37" w:rsidR="22EA0A37">
        <w:rPr>
          <w:sz w:val="24"/>
          <w:szCs w:val="24"/>
        </w:rPr>
        <w:t xml:space="preserve"> Her bir konum için olası yolcu bilgileri analiz edilerek b</w:t>
      </w:r>
      <w:r w:rsidRPr="22EA0A37" w:rsidR="22EA0A37">
        <w:rPr>
          <w:sz w:val="24"/>
          <w:szCs w:val="24"/>
        </w:rPr>
        <w:t>ir yıllık olası kazançlar p</w:t>
      </w:r>
      <w:r w:rsidRPr="22EA0A37" w:rsidR="22EA0A37">
        <w:rPr>
          <w:vertAlign w:val="subscript"/>
        </w:rPr>
        <w:t>1</w:t>
      </w:r>
      <w:r w:rsidRPr="22EA0A37" w:rsidR="22EA0A37">
        <w:rPr>
          <w:sz w:val="24"/>
          <w:szCs w:val="24"/>
        </w:rPr>
        <w:t xml:space="preserve">, </w:t>
      </w:r>
      <w:r w:rsidRPr="22EA0A37" w:rsidR="22EA0A37">
        <w:rPr>
          <w:sz w:val="24"/>
          <w:szCs w:val="24"/>
        </w:rPr>
        <w:t>p</w:t>
      </w:r>
      <w:r w:rsidRPr="22EA0A37" w:rsidR="22EA0A37">
        <w:rPr>
          <w:vertAlign w:val="subscript"/>
        </w:rPr>
        <w:t>2</w:t>
      </w:r>
      <w:r w:rsidRPr="22EA0A37" w:rsidR="22EA0A37">
        <w:rPr>
          <w:sz w:val="24"/>
          <w:szCs w:val="24"/>
        </w:rPr>
        <w:t>,</w:t>
      </w:r>
      <w:r w:rsidRPr="22EA0A37" w:rsidR="22EA0A37">
        <w:rPr>
          <w:sz w:val="24"/>
          <w:szCs w:val="24"/>
        </w:rPr>
        <w:t>…</w:t>
      </w:r>
      <w:r w:rsidRPr="22EA0A37" w:rsidR="22EA0A37">
        <w:rPr>
          <w:sz w:val="24"/>
          <w:szCs w:val="24"/>
        </w:rPr>
        <w:t>,</w:t>
      </w:r>
      <w:proofErr w:type="spellStart"/>
      <w:r w:rsidRPr="22EA0A37" w:rsidR="22EA0A37">
        <w:rPr>
          <w:sz w:val="24"/>
          <w:szCs w:val="24"/>
        </w:rPr>
        <w:t>p</w:t>
      </w:r>
      <w:r w:rsidRPr="22EA0A37" w:rsidR="22EA0A37">
        <w:rPr>
          <w:sz w:val="24"/>
          <w:szCs w:val="24"/>
          <w:vertAlign w:val="subscript"/>
        </w:rPr>
        <w:t>n</w:t>
      </w:r>
      <w:proofErr w:type="spellEnd"/>
      <w:r w:rsidRPr="22EA0A37" w:rsidR="22EA0A37">
        <w:rPr>
          <w:sz w:val="24"/>
          <w:szCs w:val="24"/>
          <w:vertAlign w:val="subscript"/>
        </w:rPr>
        <w:t xml:space="preserve"> </w:t>
      </w:r>
      <w:r w:rsidRPr="22EA0A37" w:rsidR="22EA0A37">
        <w:rPr>
          <w:sz w:val="24"/>
          <w:szCs w:val="24"/>
        </w:rPr>
        <w:t xml:space="preserve">şeklinde </w:t>
      </w:r>
      <w:r w:rsidRPr="22EA0A37" w:rsidR="22EA0A37">
        <w:rPr>
          <w:sz w:val="24"/>
          <w:szCs w:val="24"/>
        </w:rPr>
        <w:t>hesaplanmıştır. Çok yakın yerlere iskele kurmamak adına, K belirli bir sayı olmak üzere, her iki iskele arasındaki mesafe en az K kadar olmak zorundadır.</w:t>
      </w:r>
    </w:p>
    <w:p xmlns:wp14="http://schemas.microsoft.com/office/word/2010/wordml" w:rsidR="001F6E96" w:rsidP="00B80196" w:rsidRDefault="001F6E96" w14:paraId="584EB112" wp14:textId="77777777">
      <w:pPr>
        <w:jc w:val="both"/>
        <w:rPr>
          <w:sz w:val="24"/>
          <w:szCs w:val="24"/>
        </w:rPr>
      </w:pPr>
    </w:p>
    <w:p xmlns:wp14="http://schemas.microsoft.com/office/word/2010/wordml" w:rsidRPr="001F6E96" w:rsidR="001F6E96" w:rsidP="22EA0A37" w:rsidRDefault="001F6E96" w14:paraId="3FB98146" wp14:textId="77777777">
      <w:pPr>
        <w:jc w:val="both"/>
        <w:rPr>
          <w:sz w:val="24"/>
          <w:szCs w:val="24"/>
          <w:vertAlign w:val="subscript"/>
        </w:rPr>
      </w:pPr>
      <w:r w:rsidRPr="22EA0A37" w:rsidR="22EA0A37">
        <w:rPr>
          <w:sz w:val="24"/>
          <w:szCs w:val="24"/>
        </w:rPr>
        <w:t xml:space="preserve">Bu veriler ve kısıtlar altında beklenen </w:t>
      </w:r>
      <w:proofErr w:type="spellStart"/>
      <w:r w:rsidRPr="22EA0A37" w:rsidR="22EA0A37">
        <w:rPr>
          <w:sz w:val="24"/>
          <w:szCs w:val="24"/>
        </w:rPr>
        <w:t>IDO’nun</w:t>
      </w:r>
      <w:proofErr w:type="spellEnd"/>
      <w:r w:rsidRPr="22EA0A37" w:rsidR="22EA0A37">
        <w:rPr>
          <w:sz w:val="24"/>
          <w:szCs w:val="24"/>
        </w:rPr>
        <w:t xml:space="preserve"> bu proje kapsamında elde edebileceği kazancın en az fazla olacağı iskele konumlarının bulunmasıdır.</w:t>
      </w:r>
    </w:p>
    <w:p xmlns:wp14="http://schemas.microsoft.com/office/word/2010/wordml" w:rsidRPr="00344B3A" w:rsidR="0009727C" w:rsidP="00B80196" w:rsidRDefault="0009727C" w14:paraId="7BF27F59" wp14:textId="77777777">
      <w:pPr>
        <w:jc w:val="both"/>
        <w:rPr>
          <w:sz w:val="24"/>
          <w:szCs w:val="24"/>
        </w:rPr>
      </w:pPr>
    </w:p>
    <w:p xmlns:wp14="http://schemas.microsoft.com/office/word/2010/wordml" w:rsidRPr="00344B3A" w:rsidR="00773BC0" w:rsidP="00B80196" w:rsidRDefault="00773BC0" w14:paraId="13A7A926" wp14:textId="77777777">
      <w:pPr>
        <w:jc w:val="both"/>
        <w:rPr>
          <w:sz w:val="24"/>
          <w:szCs w:val="24"/>
        </w:rPr>
      </w:pPr>
    </w:p>
    <w:p xmlns:wp14="http://schemas.microsoft.com/office/word/2010/wordml" w:rsidRPr="002C5AF6" w:rsidR="00B80196" w:rsidP="22EA0A37" w:rsidRDefault="00FF7C46" w14:paraId="7CEE6315" wp14:textId="77777777">
      <w:pPr>
        <w:jc w:val="both"/>
        <w:rPr>
          <w:b w:val="1"/>
          <w:bCs w:val="1"/>
          <w:sz w:val="28"/>
          <w:szCs w:val="28"/>
        </w:rPr>
      </w:pPr>
      <w:r w:rsidRPr="22EA0A37" w:rsidR="22EA0A37">
        <w:rPr>
          <w:b w:val="1"/>
          <w:bCs w:val="1"/>
          <w:sz w:val="28"/>
          <w:szCs w:val="28"/>
        </w:rPr>
        <w:t>3</w:t>
      </w:r>
      <w:r w:rsidRPr="22EA0A37" w:rsidR="22EA0A37">
        <w:rPr>
          <w:b w:val="1"/>
          <w:bCs w:val="1"/>
          <w:sz w:val="28"/>
          <w:szCs w:val="28"/>
        </w:rPr>
        <w:t xml:space="preserve">. </w:t>
      </w:r>
      <w:r w:rsidRPr="22EA0A37" w:rsidR="22EA0A37">
        <w:rPr>
          <w:b w:val="1"/>
          <w:bCs w:val="1"/>
          <w:sz w:val="28"/>
          <w:szCs w:val="28"/>
        </w:rPr>
        <w:t>Çözüm Yöntemleri</w:t>
      </w:r>
      <w:r w:rsidRPr="22EA0A37" w:rsidR="22EA0A37">
        <w:rPr>
          <w:b w:val="1"/>
          <w:bCs w:val="1"/>
          <w:sz w:val="28"/>
          <w:szCs w:val="28"/>
        </w:rPr>
        <w:t xml:space="preserve"> / Solution </w:t>
      </w:r>
      <w:proofErr w:type="spellStart"/>
      <w:r w:rsidRPr="22EA0A37" w:rsidR="22EA0A37">
        <w:rPr>
          <w:b w:val="1"/>
          <w:bCs w:val="1"/>
          <w:sz w:val="28"/>
          <w:szCs w:val="28"/>
        </w:rPr>
        <w:t>Techniques</w:t>
      </w:r>
      <w:proofErr w:type="spellEnd"/>
    </w:p>
    <w:p xmlns:wp14="http://schemas.microsoft.com/office/word/2010/wordml" w:rsidR="008D57E9" w:rsidP="00B80196" w:rsidRDefault="008D57E9" w14:paraId="21D8DC64" wp14:textId="77777777">
      <w:pPr>
        <w:jc w:val="both"/>
        <w:rPr>
          <w:sz w:val="24"/>
          <w:szCs w:val="24"/>
        </w:rPr>
      </w:pPr>
    </w:p>
    <w:p xmlns:wp14="http://schemas.microsoft.com/office/word/2010/wordml" w:rsidR="002C5AF6" w:rsidP="581F2E23" w:rsidRDefault="002C5AF6" w14:paraId="771C7FD4" wp14:textId="77777777" wp14:noSpellErr="1">
      <w:pPr>
        <w:jc w:val="both"/>
        <w:rPr>
          <w:sz w:val="24"/>
          <w:szCs w:val="24"/>
        </w:rPr>
      </w:pPr>
      <w:r w:rsidRPr="581F2E23" w:rsidR="581F2E23">
        <w:rPr>
          <w:sz w:val="24"/>
          <w:szCs w:val="24"/>
        </w:rPr>
        <w:t>Bölüm 2’</w:t>
      </w:r>
      <w:r w:rsidRPr="581F2E23" w:rsidR="581F2E23">
        <w:rPr>
          <w:sz w:val="24"/>
          <w:szCs w:val="24"/>
        </w:rPr>
        <w:t xml:space="preserve">de tanımlanan problem için problem çözümlerinde </w:t>
      </w:r>
      <w:r w:rsidRPr="581F2E23" w:rsidR="581F2E23">
        <w:rPr>
          <w:sz w:val="24"/>
          <w:szCs w:val="24"/>
        </w:rPr>
        <w:t>sık şekilde kullanılan beş adet (hırslı sezgisel, dinamik programlama, parçala çöz, kaba kuvvet, dallan sınırla) çözüm yöntemini kullanarak optimal çözümü oluşturacak algoritmalar oluşturulmuştur. Oluşturulan algoritmalar ve bu algoritmalara ait sözde kodlar ile çalışma zamanı analizleri aşağıdaki gibidir.</w:t>
      </w:r>
    </w:p>
    <w:p xmlns:wp14="http://schemas.microsoft.com/office/word/2010/wordml" w:rsidR="00660956" w:rsidP="00B80196" w:rsidRDefault="00660956" w14:paraId="70F8B4D0" wp14:textId="77777777">
      <w:pPr>
        <w:jc w:val="both"/>
        <w:rPr>
          <w:sz w:val="24"/>
          <w:szCs w:val="24"/>
        </w:rPr>
      </w:pPr>
    </w:p>
    <w:p xmlns:wp14="http://schemas.microsoft.com/office/word/2010/wordml" w:rsidR="008D57E9" w:rsidP="22EA0A37" w:rsidRDefault="00660956" w14:paraId="5298F33D" wp14:textId="77777777">
      <w:pPr>
        <w:jc w:val="both"/>
        <w:rPr>
          <w:sz w:val="24"/>
          <w:szCs w:val="24"/>
        </w:rPr>
      </w:pPr>
      <w:r w:rsidRPr="22EA0A37" w:rsidR="22EA0A37">
        <w:rPr>
          <w:sz w:val="24"/>
          <w:szCs w:val="24"/>
        </w:rPr>
        <w:t>Çalışmamız kapsamında oluşturduğumuz algoritmalar için girdi olarak Tablo 1’de açıkl</w:t>
      </w:r>
      <w:r w:rsidRPr="22EA0A37" w:rsidR="22EA0A37">
        <w:rPr>
          <w:sz w:val="24"/>
          <w:szCs w:val="24"/>
        </w:rPr>
        <w:t xml:space="preserve">anan değişkenler kullanılmış olup, algoritmaların çıktıları maksimum kazanç bilgisi ve bu kazancı sağlayacak iskele </w:t>
      </w:r>
      <w:proofErr w:type="spellStart"/>
      <w:r w:rsidRPr="22EA0A37" w:rsidR="22EA0A37">
        <w:rPr>
          <w:sz w:val="24"/>
          <w:szCs w:val="24"/>
        </w:rPr>
        <w:t>lokasyonlarını</w:t>
      </w:r>
      <w:proofErr w:type="spellEnd"/>
      <w:r w:rsidRPr="22EA0A37" w:rsidR="22EA0A37">
        <w:rPr>
          <w:sz w:val="24"/>
          <w:szCs w:val="24"/>
        </w:rPr>
        <w:t xml:space="preserve"> içerir listedir.</w:t>
      </w:r>
    </w:p>
    <w:p xmlns:wp14="http://schemas.microsoft.com/office/word/2010/wordml" w:rsidR="00660956" w:rsidP="00660956" w:rsidRDefault="00660956" w14:paraId="4D62F79D" wp14:textId="77777777">
      <w:pPr>
        <w:jc w:val="both"/>
        <w:rPr>
          <w:sz w:val="24"/>
          <w:szCs w:val="24"/>
        </w:rPr>
      </w:pPr>
    </w:p>
    <w:p xmlns:wp14="http://schemas.microsoft.com/office/word/2010/wordml" w:rsidR="00983584" w:rsidP="00983584" w:rsidRDefault="00983584" w14:paraId="1F2F2845" wp14:textId="77777777" wp14:noSpellErr="1">
      <w:pPr>
        <w:pStyle w:val="Caption"/>
        <w:keepNext/>
      </w:pPr>
      <w:r>
        <w:rPr/>
        <w:t xml:space="preserve">Tablo </w:t>
      </w:r>
      <w:r>
        <w:fldChar w:fldCharType="begin"/>
      </w:r>
      <w:r>
        <w:instrText xml:space="preserve"> SEQ Tablo \* ARABIC </w:instrText>
      </w:r>
      <w:r>
        <w:fldChar w:fldCharType="separate"/>
      </w:r>
      <w:r w:rsidR="00F34D60">
        <w:rPr>
          <w:noProof/>
        </w:rPr>
        <w:t>1</w:t>
      </w:r>
      <w:r>
        <w:fldChar w:fldCharType="end"/>
      </w:r>
      <w:r>
        <w:rPr/>
        <w:t xml:space="preserve"> Algoritmalar İçin Girdi Parametreleri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60"/>
        <w:gridCol w:w="992"/>
        <w:gridCol w:w="5204"/>
      </w:tblGrid>
      <w:tr xmlns:wp14="http://schemas.microsoft.com/office/word/2010/wordml" w:rsidRPr="008D14DC" w:rsidR="00BB27F8" w:rsidTr="22EA0A37" w14:paraId="63B79F5D" wp14:textId="77777777">
        <w:trPr>
          <w:trHeight w:val="416"/>
        </w:trPr>
        <w:tc>
          <w:tcPr>
            <w:tcW w:w="2660" w:type="dxa"/>
            <w:shd w:val="clear" w:color="auto" w:fill="auto"/>
            <w:tcMar/>
            <w:vAlign w:val="center"/>
          </w:tcPr>
          <w:p w:rsidRPr="008D14DC" w:rsidR="00BB27F8" w:rsidP="581F2E23" w:rsidRDefault="00BB27F8" w14:paraId="75A4379C" wp14:textId="77777777" wp14:noSpellErr="1">
            <w:pPr>
              <w:rPr>
                <w:b w:val="1"/>
                <w:bCs w:val="1"/>
                <w:sz w:val="24"/>
                <w:szCs w:val="24"/>
              </w:rPr>
            </w:pPr>
            <w:r w:rsidRPr="581F2E23" w:rsidR="581F2E23">
              <w:rPr>
                <w:b w:val="1"/>
                <w:bCs w:val="1"/>
                <w:sz w:val="24"/>
                <w:szCs w:val="24"/>
              </w:rPr>
              <w:t xml:space="preserve">Değişken </w:t>
            </w:r>
          </w:p>
        </w:tc>
        <w:tc>
          <w:tcPr>
            <w:tcW w:w="992" w:type="dxa"/>
            <w:shd w:val="clear" w:color="auto" w:fill="auto"/>
            <w:tcMar/>
            <w:vAlign w:val="center"/>
          </w:tcPr>
          <w:p w:rsidRPr="008D14DC" w:rsidR="00BB27F8" w:rsidP="581F2E23" w:rsidRDefault="00BB27F8" w14:paraId="0612D9A8" wp14:textId="77777777" wp14:noSpellErr="1">
            <w:pPr>
              <w:rPr>
                <w:b w:val="1"/>
                <w:bCs w:val="1"/>
                <w:sz w:val="24"/>
                <w:szCs w:val="24"/>
              </w:rPr>
            </w:pPr>
            <w:r w:rsidRPr="581F2E23" w:rsidR="581F2E23">
              <w:rPr>
                <w:b w:val="1"/>
                <w:bCs w:val="1"/>
                <w:sz w:val="24"/>
                <w:szCs w:val="24"/>
              </w:rPr>
              <w:t>Tip</w:t>
            </w:r>
          </w:p>
        </w:tc>
        <w:tc>
          <w:tcPr>
            <w:tcW w:w="5204" w:type="dxa"/>
            <w:shd w:val="clear" w:color="auto" w:fill="auto"/>
            <w:tcMar/>
            <w:vAlign w:val="center"/>
          </w:tcPr>
          <w:p w:rsidRPr="008D14DC" w:rsidR="00BB27F8" w:rsidP="581F2E23" w:rsidRDefault="00BB27F8" w14:paraId="0735D4D4" wp14:textId="77777777" wp14:noSpellErr="1">
            <w:pPr>
              <w:rPr>
                <w:b w:val="1"/>
                <w:bCs w:val="1"/>
                <w:sz w:val="24"/>
                <w:szCs w:val="24"/>
              </w:rPr>
            </w:pPr>
            <w:r w:rsidRPr="581F2E23" w:rsidR="581F2E23">
              <w:rPr>
                <w:b w:val="1"/>
                <w:bCs w:val="1"/>
                <w:sz w:val="24"/>
                <w:szCs w:val="24"/>
              </w:rPr>
              <w:t>Açıklama</w:t>
            </w:r>
          </w:p>
        </w:tc>
      </w:tr>
      <w:tr xmlns:wp14="http://schemas.microsoft.com/office/word/2010/wordml" w:rsidRPr="008D14DC" w:rsidR="00BB27F8" w:rsidTr="22EA0A37" w14:paraId="2AFE37A7" wp14:textId="77777777">
        <w:trPr>
          <w:trHeight w:val="422"/>
        </w:trPr>
        <w:tc>
          <w:tcPr>
            <w:tcW w:w="2660" w:type="dxa"/>
            <w:shd w:val="clear" w:color="auto" w:fill="auto"/>
            <w:tcMar/>
            <w:vAlign w:val="center"/>
          </w:tcPr>
          <w:p w:rsidRPr="008D14DC" w:rsidR="00BB27F8" w:rsidP="22EA0A37" w:rsidRDefault="00BB27F8" w14:paraId="15E84BE6" wp14:textId="77777777">
            <w:pPr>
              <w:rPr>
                <w:sz w:val="24"/>
                <w:szCs w:val="24"/>
              </w:rPr>
            </w:pPr>
            <w:proofErr w:type="spellStart"/>
            <w:r w:rsidRPr="22EA0A37" w:rsidR="22EA0A37">
              <w:rPr>
                <w:rFonts w:ascii="Consolas" w:hAnsi="Consolas" w:eastAsia="Consolas" w:cs="Consolas"/>
                <w:color w:val="000000" w:themeColor="text1" w:themeTint="FF" w:themeShade="FF"/>
                <w:lang w:eastAsia="tr-TR"/>
              </w:rPr>
              <w:t>distanceList</w:t>
            </w:r>
            <w:proofErr w:type="spellEnd"/>
            <w:r w:rsidRPr="22EA0A37" w:rsidR="22EA0A37">
              <w:rPr>
                <w:rFonts w:ascii="Consolas" w:hAnsi="Consolas" w:eastAsia="Consolas" w:cs="Consolas"/>
                <w:color w:val="000000" w:themeColor="text1" w:themeTint="FF" w:themeShade="FF"/>
                <w:lang w:eastAsia="tr-TR"/>
              </w:rPr>
              <w:t>[1...n]</w:t>
            </w:r>
          </w:p>
        </w:tc>
        <w:tc>
          <w:tcPr>
            <w:tcW w:w="992" w:type="dxa"/>
            <w:shd w:val="clear" w:color="auto" w:fill="auto"/>
            <w:tcMar/>
            <w:vAlign w:val="center"/>
          </w:tcPr>
          <w:p w:rsidRPr="008D14DC" w:rsidR="00BB27F8" w:rsidP="581F2E23" w:rsidRDefault="00BB27F8" w14:paraId="79C43541" wp14:textId="77777777" wp14:noSpellErr="1">
            <w:pPr>
              <w:rPr>
                <w:sz w:val="24"/>
                <w:szCs w:val="24"/>
              </w:rPr>
            </w:pPr>
            <w:r w:rsidRPr="581F2E23" w:rsidR="581F2E23">
              <w:rPr>
                <w:sz w:val="24"/>
                <w:szCs w:val="24"/>
              </w:rPr>
              <w:t>Dizi</w:t>
            </w:r>
          </w:p>
        </w:tc>
        <w:tc>
          <w:tcPr>
            <w:tcW w:w="5204" w:type="dxa"/>
            <w:shd w:val="clear" w:color="auto" w:fill="auto"/>
            <w:tcMar/>
            <w:vAlign w:val="center"/>
          </w:tcPr>
          <w:p w:rsidRPr="008D14DC" w:rsidR="00BB27F8" w:rsidP="581F2E23" w:rsidRDefault="00A95A0B" w14:paraId="399BC200" wp14:textId="77777777" wp14:noSpellErr="1">
            <w:pPr>
              <w:rPr>
                <w:sz w:val="24"/>
                <w:szCs w:val="24"/>
              </w:rPr>
            </w:pPr>
            <w:r w:rsidRPr="581F2E23" w:rsidR="581F2E23">
              <w:rPr>
                <w:sz w:val="24"/>
                <w:szCs w:val="24"/>
              </w:rPr>
              <w:t>Problem tanımında açıklanan, iskelelerin Beşiktaş’a uzaklıklarını içerir sıralı liste</w:t>
            </w:r>
          </w:p>
        </w:tc>
      </w:tr>
      <w:tr xmlns:wp14="http://schemas.microsoft.com/office/word/2010/wordml" w:rsidRPr="008D14DC" w:rsidR="00BB27F8" w:rsidTr="22EA0A37" w14:paraId="17A4F700" wp14:textId="77777777">
        <w:trPr>
          <w:trHeight w:val="413"/>
        </w:trPr>
        <w:tc>
          <w:tcPr>
            <w:tcW w:w="2660" w:type="dxa"/>
            <w:shd w:val="clear" w:color="auto" w:fill="auto"/>
            <w:tcMar/>
            <w:vAlign w:val="center"/>
          </w:tcPr>
          <w:p w:rsidRPr="008D14DC" w:rsidR="00BB27F8" w:rsidP="22EA0A37" w:rsidRDefault="00BB27F8" w14:paraId="57227F4B" wp14:textId="77777777">
            <w:pPr>
              <w:rPr>
                <w:sz w:val="24"/>
                <w:szCs w:val="24"/>
              </w:rPr>
            </w:pPr>
            <w:proofErr w:type="spellStart"/>
            <w:r w:rsidRPr="22EA0A37" w:rsidR="22EA0A37">
              <w:rPr>
                <w:rFonts w:ascii="Consolas" w:hAnsi="Consolas" w:eastAsia="Consolas" w:cs="Consolas"/>
                <w:color w:val="000000" w:themeColor="text1" w:themeTint="FF" w:themeShade="FF"/>
                <w:u w:val="single"/>
                <w:lang w:eastAsia="tr-TR"/>
              </w:rPr>
              <w:t>profitList</w:t>
            </w:r>
            <w:proofErr w:type="spellEnd"/>
            <w:r w:rsidRPr="22EA0A37" w:rsidR="22EA0A37">
              <w:rPr>
                <w:rFonts w:ascii="Consolas" w:hAnsi="Consolas" w:eastAsia="Consolas" w:cs="Consolas"/>
                <w:color w:val="000000" w:themeColor="text1" w:themeTint="FF" w:themeShade="FF"/>
                <w:lang w:eastAsia="tr-TR"/>
              </w:rPr>
              <w:t>[1...n]</w:t>
            </w:r>
          </w:p>
        </w:tc>
        <w:tc>
          <w:tcPr>
            <w:tcW w:w="992" w:type="dxa"/>
            <w:shd w:val="clear" w:color="auto" w:fill="auto"/>
            <w:tcMar/>
            <w:vAlign w:val="center"/>
          </w:tcPr>
          <w:p w:rsidRPr="008D14DC" w:rsidR="00BB27F8" w:rsidP="581F2E23" w:rsidRDefault="00BB27F8" w14:paraId="6A31D01A" wp14:textId="77777777" wp14:noSpellErr="1">
            <w:pPr>
              <w:rPr>
                <w:sz w:val="24"/>
                <w:szCs w:val="24"/>
              </w:rPr>
            </w:pPr>
            <w:r w:rsidRPr="581F2E23" w:rsidR="581F2E23">
              <w:rPr>
                <w:sz w:val="24"/>
                <w:szCs w:val="24"/>
              </w:rPr>
              <w:t>Dizi</w:t>
            </w:r>
          </w:p>
        </w:tc>
        <w:tc>
          <w:tcPr>
            <w:tcW w:w="5204" w:type="dxa"/>
            <w:shd w:val="clear" w:color="auto" w:fill="auto"/>
            <w:tcMar/>
            <w:vAlign w:val="center"/>
          </w:tcPr>
          <w:p w:rsidRPr="008D14DC" w:rsidR="00BB27F8" w:rsidP="581F2E23" w:rsidRDefault="003F7F40" w14:paraId="45C8C0F9" wp14:textId="77777777" wp14:noSpellErr="1">
            <w:pPr>
              <w:rPr>
                <w:sz w:val="24"/>
                <w:szCs w:val="24"/>
              </w:rPr>
            </w:pPr>
            <w:r w:rsidRPr="581F2E23" w:rsidR="581F2E23">
              <w:rPr>
                <w:sz w:val="24"/>
                <w:szCs w:val="24"/>
              </w:rPr>
              <w:t xml:space="preserve">İskeleler için yıllık olası kazanç listesi </w:t>
            </w:r>
          </w:p>
        </w:tc>
      </w:tr>
      <w:tr xmlns:wp14="http://schemas.microsoft.com/office/word/2010/wordml" w:rsidRPr="008D14DC" w:rsidR="00BB27F8" w:rsidTr="22EA0A37" w14:paraId="326AEE56" wp14:textId="77777777">
        <w:trPr>
          <w:trHeight w:val="420"/>
        </w:trPr>
        <w:tc>
          <w:tcPr>
            <w:tcW w:w="2660" w:type="dxa"/>
            <w:shd w:val="clear" w:color="auto" w:fill="auto"/>
            <w:tcMar/>
            <w:vAlign w:val="center"/>
          </w:tcPr>
          <w:p w:rsidRPr="008D14DC" w:rsidR="00BB27F8" w:rsidP="581F2E23" w:rsidRDefault="00BB27F8" w14:paraId="19CC79B6" wp14:textId="77777777" wp14:noSpellErr="1">
            <w:pPr>
              <w:rPr>
                <w:sz w:val="24"/>
                <w:szCs w:val="24"/>
              </w:rPr>
            </w:pPr>
            <w:r w:rsidRPr="581F2E23" w:rsidR="581F2E23">
              <w:rPr>
                <w:rFonts w:ascii="Consolas" w:hAnsi="Consolas" w:eastAsia="Consolas" w:cs="Consolas"/>
                <w:color w:val="000000" w:themeColor="text1" w:themeTint="FF" w:themeShade="FF"/>
                <w:u w:val="single"/>
                <w:lang w:eastAsia="tr-TR"/>
              </w:rPr>
              <w:t>limit</w:t>
            </w:r>
          </w:p>
        </w:tc>
        <w:tc>
          <w:tcPr>
            <w:tcW w:w="992" w:type="dxa"/>
            <w:shd w:val="clear" w:color="auto" w:fill="auto"/>
            <w:tcMar/>
            <w:vAlign w:val="center"/>
          </w:tcPr>
          <w:p w:rsidRPr="008D14DC" w:rsidR="00BB27F8" w:rsidP="22EA0A37" w:rsidRDefault="00A95A0B" w14:paraId="23A5EF10" wp14:textId="77777777">
            <w:pPr>
              <w:rPr>
                <w:sz w:val="24"/>
                <w:szCs w:val="24"/>
              </w:rPr>
            </w:pPr>
            <w:proofErr w:type="spellStart"/>
            <w:r w:rsidRPr="22EA0A37" w:rsidR="22EA0A37">
              <w:rPr>
                <w:sz w:val="24"/>
                <w:szCs w:val="24"/>
              </w:rPr>
              <w:t>Integer</w:t>
            </w:r>
            <w:proofErr w:type="spellEnd"/>
          </w:p>
        </w:tc>
        <w:tc>
          <w:tcPr>
            <w:tcW w:w="5204" w:type="dxa"/>
            <w:shd w:val="clear" w:color="auto" w:fill="auto"/>
            <w:tcMar/>
            <w:vAlign w:val="center"/>
          </w:tcPr>
          <w:p w:rsidRPr="008D14DC" w:rsidR="00BB27F8" w:rsidP="22EA0A37" w:rsidRDefault="00346786" w14:paraId="23E374EA" wp14:textId="77777777">
            <w:pPr>
              <w:rPr>
                <w:sz w:val="24"/>
                <w:szCs w:val="24"/>
              </w:rPr>
            </w:pPr>
            <w:r w:rsidRPr="22EA0A37" w:rsidR="22EA0A37">
              <w:rPr>
                <w:sz w:val="24"/>
                <w:szCs w:val="24"/>
              </w:rPr>
              <w:t xml:space="preserve">Problem tanımında K olarak tanımlanan, seçilecek </w:t>
            </w:r>
            <w:proofErr w:type="spellStart"/>
            <w:r w:rsidRPr="22EA0A37" w:rsidR="22EA0A37">
              <w:rPr>
                <w:sz w:val="24"/>
                <w:szCs w:val="24"/>
              </w:rPr>
              <w:t>iskeler</w:t>
            </w:r>
            <w:proofErr w:type="spellEnd"/>
            <w:r w:rsidRPr="22EA0A37" w:rsidR="22EA0A37">
              <w:rPr>
                <w:sz w:val="24"/>
                <w:szCs w:val="24"/>
              </w:rPr>
              <w:t xml:space="preserve"> arasındaki en küçük mesafe</w:t>
            </w:r>
          </w:p>
        </w:tc>
      </w:tr>
      <w:tr xmlns:wp14="http://schemas.microsoft.com/office/word/2010/wordml" w:rsidRPr="008D14DC" w:rsidR="00BB27F8" w:rsidTr="22EA0A37" w14:paraId="4DA46FA2" wp14:textId="77777777">
        <w:trPr>
          <w:trHeight w:val="411"/>
        </w:trPr>
        <w:tc>
          <w:tcPr>
            <w:tcW w:w="2660" w:type="dxa"/>
            <w:shd w:val="clear" w:color="auto" w:fill="auto"/>
            <w:tcMar/>
            <w:vAlign w:val="center"/>
          </w:tcPr>
          <w:p w:rsidRPr="008D14DC" w:rsidR="00BB27F8" w:rsidP="22EA0A37" w:rsidRDefault="00BB27F8" w14:paraId="3EBFE187" wp14:textId="77777777">
            <w:pPr>
              <w:rPr>
                <w:sz w:val="24"/>
                <w:szCs w:val="24"/>
              </w:rPr>
            </w:pPr>
            <w:proofErr w:type="spellStart"/>
            <w:r w:rsidRPr="22EA0A37" w:rsidR="22EA0A37">
              <w:rPr>
                <w:rFonts w:ascii="Consolas" w:hAnsi="Consolas" w:eastAsia="Consolas" w:cs="Consolas"/>
                <w:color w:val="000000" w:themeColor="text1" w:themeTint="FF" w:themeShade="FF"/>
                <w:u w:val="single"/>
                <w:lang w:eastAsia="tr-TR"/>
              </w:rPr>
              <w:t>rootStationIndex</w:t>
            </w:r>
            <w:proofErr w:type="spellEnd"/>
          </w:p>
        </w:tc>
        <w:tc>
          <w:tcPr>
            <w:tcW w:w="992" w:type="dxa"/>
            <w:shd w:val="clear" w:color="auto" w:fill="auto"/>
            <w:tcMar/>
            <w:vAlign w:val="center"/>
          </w:tcPr>
          <w:p w:rsidRPr="008D14DC" w:rsidR="00BB27F8" w:rsidP="22EA0A37" w:rsidRDefault="00A95A0B" w14:paraId="4D6F5E42" wp14:textId="77777777">
            <w:pPr>
              <w:rPr>
                <w:sz w:val="24"/>
                <w:szCs w:val="24"/>
              </w:rPr>
            </w:pPr>
            <w:proofErr w:type="spellStart"/>
            <w:r w:rsidRPr="22EA0A37" w:rsidR="22EA0A37">
              <w:rPr>
                <w:sz w:val="24"/>
                <w:szCs w:val="24"/>
              </w:rPr>
              <w:t>Integer</w:t>
            </w:r>
            <w:proofErr w:type="spellEnd"/>
          </w:p>
        </w:tc>
        <w:tc>
          <w:tcPr>
            <w:tcW w:w="5204" w:type="dxa"/>
            <w:shd w:val="clear" w:color="auto" w:fill="auto"/>
            <w:tcMar/>
            <w:vAlign w:val="center"/>
          </w:tcPr>
          <w:p w:rsidRPr="008D14DC" w:rsidR="00BB27F8" w:rsidP="581F2E23" w:rsidRDefault="00AB3E07" w14:paraId="7CCBB072" wp14:textId="77777777" wp14:noSpellErr="1">
            <w:pPr>
              <w:rPr>
                <w:sz w:val="24"/>
                <w:szCs w:val="24"/>
              </w:rPr>
            </w:pPr>
            <w:r w:rsidRPr="581F2E23" w:rsidR="581F2E23">
              <w:rPr>
                <w:sz w:val="24"/>
                <w:szCs w:val="24"/>
              </w:rPr>
              <w:t>Başlangıç iskelesinin listeler içerisindeki indeksi</w:t>
            </w:r>
          </w:p>
        </w:tc>
      </w:tr>
    </w:tbl>
    <w:p xmlns:wp14="http://schemas.microsoft.com/office/word/2010/wordml" w:rsidRPr="00660956" w:rsidR="00660956" w:rsidP="00660956" w:rsidRDefault="00660956" w14:paraId="04696F75" wp14:textId="77777777">
      <w:pPr>
        <w:jc w:val="both"/>
        <w:rPr>
          <w:sz w:val="24"/>
          <w:szCs w:val="24"/>
        </w:rPr>
      </w:pPr>
    </w:p>
    <w:p xmlns:wp14="http://schemas.microsoft.com/office/word/2010/wordml" w:rsidR="006916E4" w:rsidP="008D57E9" w:rsidRDefault="006916E4" w14:paraId="4B13C505" wp14:textId="77777777">
      <w:pPr>
        <w:pStyle w:val="Heading3"/>
        <w:keepLines/>
        <w:numPr>
          <w:ilvl w:val="0"/>
          <w:numId w:val="0"/>
        </w:numPr>
        <w:spacing w:line="100" w:lineRule="atLeast"/>
        <w:jc w:val="both"/>
      </w:pPr>
    </w:p>
    <w:p xmlns:wp14="http://schemas.microsoft.com/office/word/2010/wordml" w:rsidR="006916E4" w:rsidP="22EA0A37" w:rsidRDefault="00D65AAA" w14:paraId="69CDC70F" wp14:textId="77777777">
      <w:pPr>
        <w:jc w:val="both"/>
        <w:rPr>
          <w:b w:val="1"/>
          <w:bCs w:val="1"/>
          <w:sz w:val="24"/>
          <w:szCs w:val="24"/>
        </w:rPr>
      </w:pPr>
      <w:r w:rsidRPr="22EA0A37" w:rsidR="22EA0A37">
        <w:rPr>
          <w:b w:val="1"/>
          <w:bCs w:val="1"/>
          <w:sz w:val="24"/>
          <w:szCs w:val="24"/>
        </w:rPr>
        <w:t>3</w:t>
      </w:r>
      <w:r w:rsidRPr="22EA0A37" w:rsidR="22EA0A37">
        <w:rPr>
          <w:b w:val="1"/>
          <w:bCs w:val="1"/>
          <w:sz w:val="24"/>
          <w:szCs w:val="24"/>
        </w:rPr>
        <w:t xml:space="preserve">.1 </w:t>
      </w:r>
      <w:r w:rsidRPr="22EA0A37" w:rsidR="22EA0A37">
        <w:rPr>
          <w:b w:val="1"/>
          <w:bCs w:val="1"/>
          <w:sz w:val="24"/>
          <w:szCs w:val="24"/>
        </w:rPr>
        <w:t>Hırslı Sezgisel Çözüm (</w:t>
      </w:r>
      <w:proofErr w:type="spellStart"/>
      <w:r w:rsidRPr="22EA0A37" w:rsidR="22EA0A37">
        <w:rPr>
          <w:b w:val="1"/>
          <w:bCs w:val="1"/>
          <w:sz w:val="24"/>
          <w:szCs w:val="24"/>
        </w:rPr>
        <w:t>Greedy</w:t>
      </w:r>
      <w:proofErr w:type="spellEnd"/>
      <w:r w:rsidRPr="22EA0A37" w:rsidR="22EA0A37">
        <w:rPr>
          <w:b w:val="1"/>
          <w:bCs w:val="1"/>
          <w:sz w:val="24"/>
          <w:szCs w:val="24"/>
        </w:rPr>
        <w:t xml:space="preserve"> S</w:t>
      </w:r>
      <w:r w:rsidRPr="22EA0A37" w:rsidR="22EA0A37">
        <w:rPr>
          <w:b w:val="1"/>
          <w:bCs w:val="1"/>
          <w:sz w:val="24"/>
          <w:szCs w:val="24"/>
        </w:rPr>
        <w:t>olution) :</w:t>
      </w:r>
    </w:p>
    <w:p xmlns:wp14="http://schemas.microsoft.com/office/word/2010/wordml" w:rsidR="00103913" w:rsidP="006916E4" w:rsidRDefault="00103913" w14:paraId="31130BF0" wp14:textId="77777777">
      <w:pPr>
        <w:jc w:val="both"/>
        <w:rPr>
          <w:b/>
          <w:bCs/>
          <w:sz w:val="24"/>
          <w:szCs w:val="24"/>
        </w:rPr>
      </w:pPr>
    </w:p>
    <w:p xmlns:wp14="http://schemas.microsoft.com/office/word/2010/wordml" w:rsidRPr="00965E0D" w:rsidR="000355BE" w:rsidP="581F2E23" w:rsidRDefault="000355BE" w14:paraId="24FC5220" wp14:textId="77777777" wp14:noSpellErr="1">
      <w:pPr>
        <w:jc w:val="both"/>
        <w:rPr>
          <w:b w:val="1"/>
          <w:bCs w:val="1"/>
          <w:sz w:val="24"/>
          <w:szCs w:val="24"/>
        </w:rPr>
      </w:pPr>
      <w:r w:rsidRPr="581F2E23" w:rsidR="581F2E23">
        <w:rPr>
          <w:b w:val="1"/>
          <w:bCs w:val="1"/>
          <w:sz w:val="24"/>
          <w:szCs w:val="24"/>
        </w:rPr>
        <w:t>3.1.1 Hırslı Sezgisel Çözüm Yaklaşımı</w:t>
      </w:r>
    </w:p>
    <w:p xmlns:wp14="http://schemas.microsoft.com/office/word/2010/wordml" w:rsidR="004B2C69" w:rsidP="00D535DB" w:rsidRDefault="004B2C69" w14:paraId="5228CE78" wp14:textId="77777777">
      <w:pPr>
        <w:jc w:val="both"/>
        <w:rPr>
          <w:bCs/>
          <w:sz w:val="24"/>
          <w:szCs w:val="24"/>
        </w:rPr>
      </w:pPr>
    </w:p>
    <w:p xmlns:wp14="http://schemas.microsoft.com/office/word/2010/wordml" w:rsidRPr="000B434B" w:rsidR="004B2C69" w:rsidP="22EA0A37" w:rsidRDefault="004B2C69" w14:paraId="69F386E3" wp14:textId="77777777">
      <w:pPr>
        <w:ind w:left="720"/>
        <w:jc w:val="both"/>
        <w:rPr>
          <w:sz w:val="24"/>
          <w:szCs w:val="24"/>
        </w:rPr>
      </w:pPr>
      <w:proofErr w:type="spellStart"/>
      <w:r w:rsidRPr="22EA0A37" w:rsidR="22EA0A37">
        <w:rPr>
          <w:sz w:val="24"/>
          <w:szCs w:val="24"/>
        </w:rPr>
        <w:t>Greedy</w:t>
      </w:r>
      <w:proofErr w:type="spellEnd"/>
      <w:r w:rsidRPr="22EA0A37" w:rsidR="22EA0A37">
        <w:rPr>
          <w:sz w:val="24"/>
          <w:szCs w:val="24"/>
        </w:rPr>
        <w:t xml:space="preserve"> </w:t>
      </w:r>
      <w:proofErr w:type="spellStart"/>
      <w:r w:rsidRPr="22EA0A37" w:rsidR="22EA0A37">
        <w:rPr>
          <w:sz w:val="24"/>
          <w:szCs w:val="24"/>
        </w:rPr>
        <w:t>Algorithm</w:t>
      </w:r>
      <w:proofErr w:type="spellEnd"/>
      <w:r w:rsidRPr="22EA0A37" w:rsidR="22EA0A37">
        <w:rPr>
          <w:sz w:val="24"/>
          <w:szCs w:val="24"/>
        </w:rPr>
        <w:t xml:space="preserve"> ( a [ 1 .. N ] )</w:t>
      </w:r>
    </w:p>
    <w:p xmlns:wp14="http://schemas.microsoft.com/office/word/2010/wordml" w:rsidRPr="000B434B" w:rsidR="004B2C69" w:rsidP="581F2E23" w:rsidRDefault="004B2C69" w14:paraId="73741E16" wp14:textId="77777777" wp14:noSpellErr="1">
      <w:pPr>
        <w:ind w:left="720"/>
        <w:jc w:val="both"/>
        <w:rPr>
          <w:sz w:val="24"/>
          <w:szCs w:val="24"/>
        </w:rPr>
      </w:pPr>
      <w:r w:rsidRPr="581F2E23" w:rsidR="581F2E23">
        <w:rPr>
          <w:sz w:val="24"/>
          <w:szCs w:val="24"/>
        </w:rPr>
        <w:t>{</w:t>
      </w:r>
    </w:p>
    <w:p xmlns:wp14="http://schemas.microsoft.com/office/word/2010/wordml" w:rsidRPr="000B434B" w:rsidR="004B2C69" w:rsidP="22EA0A37" w:rsidRDefault="004B2C69" w14:paraId="12272412" wp14:textId="77777777">
      <w:pPr>
        <w:ind w:left="720" w:firstLine="720"/>
        <w:jc w:val="both"/>
        <w:rPr>
          <w:sz w:val="24"/>
          <w:szCs w:val="24"/>
        </w:rPr>
      </w:pPr>
      <w:proofErr w:type="spellStart"/>
      <w:r w:rsidRPr="22EA0A37" w:rsidR="22EA0A37">
        <w:rPr>
          <w:sz w:val="24"/>
          <w:szCs w:val="24"/>
        </w:rPr>
        <w:t>solution</w:t>
      </w:r>
      <w:proofErr w:type="spellEnd"/>
      <w:r w:rsidRPr="22EA0A37" w:rsidR="22EA0A37">
        <w:rPr>
          <w:sz w:val="24"/>
          <w:szCs w:val="24"/>
        </w:rPr>
        <w:t xml:space="preserve"> = Ø</w:t>
      </w:r>
    </w:p>
    <w:p xmlns:wp14="http://schemas.microsoft.com/office/word/2010/wordml" w:rsidRPr="000B434B" w:rsidR="004B2C69" w:rsidP="006834E3" w:rsidRDefault="004B2C69" w14:paraId="2460B97E" wp14:textId="77777777">
      <w:pPr>
        <w:ind w:left="720"/>
        <w:jc w:val="both"/>
        <w:rPr>
          <w:bCs/>
          <w:sz w:val="24"/>
          <w:szCs w:val="24"/>
        </w:rPr>
      </w:pPr>
    </w:p>
    <w:p xmlns:wp14="http://schemas.microsoft.com/office/word/2010/wordml" w:rsidRPr="000B434B" w:rsidR="004B2C69" w:rsidP="22EA0A37" w:rsidRDefault="004B2C69" w14:paraId="2136E1B3" wp14:textId="77777777">
      <w:pPr>
        <w:ind w:left="720" w:firstLine="720"/>
        <w:jc w:val="both"/>
        <w:rPr>
          <w:sz w:val="24"/>
          <w:szCs w:val="24"/>
        </w:rPr>
      </w:pPr>
      <w:proofErr w:type="spellStart"/>
      <w:r w:rsidRPr="22EA0A37" w:rsidR="22EA0A37">
        <w:rPr>
          <w:sz w:val="24"/>
          <w:szCs w:val="24"/>
        </w:rPr>
        <w:t>for</w:t>
      </w:r>
      <w:proofErr w:type="spellEnd"/>
      <w:r w:rsidRPr="22EA0A37" w:rsidR="22EA0A37">
        <w:rPr>
          <w:sz w:val="24"/>
          <w:szCs w:val="24"/>
        </w:rPr>
        <w:t xml:space="preserve"> i = 1 </w:t>
      </w:r>
      <w:proofErr w:type="spellStart"/>
      <w:r w:rsidRPr="22EA0A37" w:rsidR="22EA0A37">
        <w:rPr>
          <w:sz w:val="24"/>
          <w:szCs w:val="24"/>
        </w:rPr>
        <w:t>to</w:t>
      </w:r>
      <w:proofErr w:type="spellEnd"/>
      <w:r w:rsidRPr="22EA0A37" w:rsidR="22EA0A37">
        <w:rPr>
          <w:sz w:val="24"/>
          <w:szCs w:val="24"/>
        </w:rPr>
        <w:t xml:space="preserve"> n</w:t>
      </w:r>
    </w:p>
    <w:p xmlns:wp14="http://schemas.microsoft.com/office/word/2010/wordml" w:rsidRPr="000B434B" w:rsidR="004B2C69" w:rsidP="22EA0A37" w:rsidRDefault="004B2C69" w14:paraId="0515E49C" wp14:textId="77777777">
      <w:pPr>
        <w:ind w:left="1440" w:firstLine="720"/>
        <w:jc w:val="both"/>
        <w:rPr>
          <w:sz w:val="24"/>
          <w:szCs w:val="24"/>
        </w:rPr>
      </w:pPr>
      <w:r w:rsidRPr="22EA0A37" w:rsidR="22EA0A37">
        <w:rPr>
          <w:sz w:val="24"/>
          <w:szCs w:val="24"/>
        </w:rPr>
        <w:t xml:space="preserve">x = </w:t>
      </w:r>
      <w:proofErr w:type="spellStart"/>
      <w:r w:rsidRPr="22EA0A37" w:rsidR="22EA0A37">
        <w:rPr>
          <w:sz w:val="24"/>
          <w:szCs w:val="24"/>
        </w:rPr>
        <w:t>select</w:t>
      </w:r>
      <w:proofErr w:type="spellEnd"/>
      <w:r w:rsidRPr="22EA0A37" w:rsidR="22EA0A37">
        <w:rPr>
          <w:sz w:val="24"/>
          <w:szCs w:val="24"/>
        </w:rPr>
        <w:t xml:space="preserve"> (a)</w:t>
      </w:r>
    </w:p>
    <w:p xmlns:wp14="http://schemas.microsoft.com/office/word/2010/wordml" w:rsidRPr="000B434B" w:rsidR="004B2C69" w:rsidP="22EA0A37" w:rsidRDefault="004B2C69" w14:paraId="2BBCE581" wp14:textId="77777777">
      <w:pPr>
        <w:ind w:left="1440" w:firstLine="720"/>
        <w:jc w:val="both"/>
        <w:rPr>
          <w:sz w:val="24"/>
          <w:szCs w:val="24"/>
        </w:rPr>
      </w:pPr>
      <w:r w:rsidRPr="22EA0A37" w:rsidR="22EA0A37">
        <w:rPr>
          <w:sz w:val="24"/>
          <w:szCs w:val="24"/>
        </w:rPr>
        <w:t xml:space="preserve">is </w:t>
      </w:r>
      <w:proofErr w:type="spellStart"/>
      <w:r w:rsidRPr="22EA0A37" w:rsidR="22EA0A37">
        <w:rPr>
          <w:sz w:val="24"/>
          <w:szCs w:val="24"/>
        </w:rPr>
        <w:t>feasible</w:t>
      </w:r>
      <w:proofErr w:type="spellEnd"/>
      <w:r w:rsidRPr="22EA0A37" w:rsidR="22EA0A37">
        <w:rPr>
          <w:sz w:val="24"/>
          <w:szCs w:val="24"/>
        </w:rPr>
        <w:t xml:space="preserve"> ( </w:t>
      </w:r>
      <w:proofErr w:type="spellStart"/>
      <w:r w:rsidRPr="22EA0A37" w:rsidR="22EA0A37">
        <w:rPr>
          <w:sz w:val="24"/>
          <w:szCs w:val="24"/>
        </w:rPr>
        <w:t>solution</w:t>
      </w:r>
      <w:proofErr w:type="spellEnd"/>
      <w:r w:rsidRPr="22EA0A37" w:rsidR="22EA0A37">
        <w:rPr>
          <w:sz w:val="24"/>
          <w:szCs w:val="24"/>
        </w:rPr>
        <w:t>, x )</w:t>
      </w:r>
    </w:p>
    <w:p xmlns:wp14="http://schemas.microsoft.com/office/word/2010/wordml" w:rsidRPr="000B434B" w:rsidR="004B2C69" w:rsidP="22EA0A37" w:rsidRDefault="004B2C69" w14:paraId="12FD3DA3" wp14:textId="77777777">
      <w:pPr>
        <w:ind w:left="2160" w:firstLine="720"/>
        <w:jc w:val="both"/>
        <w:rPr>
          <w:sz w:val="24"/>
          <w:szCs w:val="24"/>
        </w:rPr>
      </w:pPr>
      <w:proofErr w:type="spellStart"/>
      <w:r w:rsidRPr="22EA0A37" w:rsidR="22EA0A37">
        <w:rPr>
          <w:sz w:val="24"/>
          <w:szCs w:val="24"/>
        </w:rPr>
        <w:t>solution</w:t>
      </w:r>
      <w:proofErr w:type="spellEnd"/>
      <w:r w:rsidRPr="22EA0A37" w:rsidR="22EA0A37">
        <w:rPr>
          <w:sz w:val="24"/>
          <w:szCs w:val="24"/>
        </w:rPr>
        <w:t xml:space="preserve"> = </w:t>
      </w:r>
      <w:proofErr w:type="spellStart"/>
      <w:r w:rsidRPr="22EA0A37" w:rsidR="22EA0A37">
        <w:rPr>
          <w:sz w:val="24"/>
          <w:szCs w:val="24"/>
        </w:rPr>
        <w:t>solution</w:t>
      </w:r>
      <w:proofErr w:type="spellEnd"/>
      <w:r w:rsidRPr="22EA0A37" w:rsidR="22EA0A37">
        <w:rPr>
          <w:sz w:val="24"/>
          <w:szCs w:val="24"/>
        </w:rPr>
        <w:t xml:space="preserve"> U {x}</w:t>
      </w:r>
    </w:p>
    <w:p xmlns:wp14="http://schemas.microsoft.com/office/word/2010/wordml" w:rsidRPr="000B434B" w:rsidR="004B2C69" w:rsidP="22EA0A37" w:rsidRDefault="004B2C69" w14:paraId="6E226671" wp14:textId="77777777">
      <w:pPr>
        <w:ind w:left="720" w:firstLine="720"/>
        <w:jc w:val="both"/>
        <w:rPr>
          <w:sz w:val="24"/>
          <w:szCs w:val="24"/>
        </w:rPr>
      </w:pPr>
      <w:proofErr w:type="spellStart"/>
      <w:r w:rsidRPr="22EA0A37" w:rsidR="22EA0A37">
        <w:rPr>
          <w:sz w:val="24"/>
          <w:szCs w:val="24"/>
        </w:rPr>
        <w:t>return</w:t>
      </w:r>
      <w:proofErr w:type="spellEnd"/>
      <w:r w:rsidRPr="22EA0A37" w:rsidR="22EA0A37">
        <w:rPr>
          <w:sz w:val="24"/>
          <w:szCs w:val="24"/>
        </w:rPr>
        <w:t xml:space="preserve"> </w:t>
      </w:r>
      <w:proofErr w:type="spellStart"/>
      <w:r w:rsidRPr="22EA0A37" w:rsidR="22EA0A37">
        <w:rPr>
          <w:sz w:val="24"/>
          <w:szCs w:val="24"/>
        </w:rPr>
        <w:t>solution</w:t>
      </w:r>
      <w:proofErr w:type="spellEnd"/>
    </w:p>
    <w:p xmlns:wp14="http://schemas.microsoft.com/office/word/2010/wordml" w:rsidRPr="000B434B" w:rsidR="004B2C69" w:rsidP="581F2E23" w:rsidRDefault="004B2C69" w14:paraId="4D4DD6B1" wp14:textId="77777777" wp14:noSpellErr="1">
      <w:pPr>
        <w:ind w:left="720"/>
        <w:jc w:val="both"/>
        <w:rPr>
          <w:sz w:val="24"/>
          <w:szCs w:val="24"/>
        </w:rPr>
      </w:pPr>
      <w:r w:rsidRPr="581F2E23" w:rsidR="581F2E23">
        <w:rPr>
          <w:sz w:val="24"/>
          <w:szCs w:val="24"/>
        </w:rPr>
        <w:t>}</w:t>
      </w:r>
    </w:p>
    <w:p xmlns:wp14="http://schemas.microsoft.com/office/word/2010/wordml" w:rsidRPr="006834E3" w:rsidR="004B2C69" w:rsidP="22EA0A37" w:rsidRDefault="006D4C9B" w14:paraId="33A4AB1E" wp14:textId="77777777">
      <w:pPr>
        <w:ind w:firstLine="720"/>
        <w:jc w:val="both"/>
        <w:rPr>
          <w:i w:val="1"/>
          <w:iCs w:val="1"/>
          <w:sz w:val="24"/>
          <w:szCs w:val="24"/>
        </w:rPr>
      </w:pPr>
      <w:proofErr w:type="spellStart"/>
      <w:r w:rsidRPr="22EA0A37" w:rsidR="22EA0A37">
        <w:rPr>
          <w:i w:val="1"/>
          <w:iCs w:val="1"/>
          <w:sz w:val="24"/>
          <w:szCs w:val="24"/>
        </w:rPr>
        <w:t>Algortima</w:t>
      </w:r>
      <w:proofErr w:type="spellEnd"/>
      <w:r w:rsidRPr="22EA0A37" w:rsidR="22EA0A37">
        <w:rPr>
          <w:i w:val="1"/>
          <w:iCs w:val="1"/>
          <w:sz w:val="24"/>
          <w:szCs w:val="24"/>
        </w:rPr>
        <w:t xml:space="preserve"> 1 </w:t>
      </w:r>
      <w:r w:rsidRPr="22EA0A37" w:rsidR="22EA0A37">
        <w:rPr>
          <w:i w:val="1"/>
          <w:iCs w:val="1"/>
          <w:sz w:val="24"/>
          <w:szCs w:val="24"/>
        </w:rPr>
        <w:t>Hırslı sezgisel algoritma genel yaklaşım</w:t>
      </w:r>
      <w:r w:rsidRPr="22EA0A37" w:rsidR="22EA0A37">
        <w:rPr>
          <w:i w:val="1"/>
          <w:iCs w:val="1"/>
          <w:sz w:val="24"/>
          <w:szCs w:val="24"/>
        </w:rPr>
        <w:t>[1]</w:t>
      </w:r>
    </w:p>
    <w:p xmlns:wp14="http://schemas.microsoft.com/office/word/2010/wordml" w:rsidRPr="004B2C69" w:rsidR="004B2C69" w:rsidP="00D535DB" w:rsidRDefault="004B2C69" w14:paraId="04B6A2B8" wp14:textId="77777777">
      <w:pPr>
        <w:jc w:val="both"/>
        <w:rPr>
          <w:bCs/>
          <w:sz w:val="24"/>
          <w:szCs w:val="24"/>
          <w:vertAlign w:val="superscript"/>
        </w:rPr>
      </w:pPr>
    </w:p>
    <w:p xmlns:wp14="http://schemas.microsoft.com/office/word/2010/wordml" w:rsidR="004B2C69" w:rsidP="22EA0A37" w:rsidRDefault="004B2C69" w14:paraId="0E184E8B" wp14:textId="77777777">
      <w:pPr>
        <w:jc w:val="both"/>
        <w:rPr>
          <w:sz w:val="24"/>
          <w:szCs w:val="24"/>
        </w:rPr>
      </w:pPr>
      <w:r w:rsidRPr="22EA0A37" w:rsidR="22EA0A37">
        <w:rPr>
          <w:sz w:val="24"/>
          <w:szCs w:val="24"/>
        </w:rPr>
        <w:t xml:space="preserve">Hırslı sezgisel algoritmalarda </w:t>
      </w:r>
      <w:r w:rsidRPr="22EA0A37" w:rsidR="22EA0A37">
        <w:rPr>
          <w:sz w:val="24"/>
          <w:szCs w:val="24"/>
        </w:rPr>
        <w:t>Algoritma 1’de</w:t>
      </w:r>
      <w:r w:rsidRPr="22EA0A37" w:rsidR="22EA0A37">
        <w:rPr>
          <w:sz w:val="24"/>
          <w:szCs w:val="24"/>
        </w:rPr>
        <w:t xml:space="preserve"> tanımlanan </w:t>
      </w:r>
      <w:r w:rsidRPr="22EA0A37" w:rsidR="22EA0A37">
        <w:rPr>
          <w:sz w:val="24"/>
          <w:szCs w:val="24"/>
        </w:rPr>
        <w:t xml:space="preserve">genel çalışma </w:t>
      </w:r>
      <w:r w:rsidRPr="22EA0A37" w:rsidR="22EA0A37">
        <w:rPr>
          <w:sz w:val="24"/>
          <w:szCs w:val="24"/>
        </w:rPr>
        <w:t xml:space="preserve">prensibinde de </w:t>
      </w:r>
      <w:r w:rsidRPr="22EA0A37" w:rsidR="22EA0A37">
        <w:rPr>
          <w:sz w:val="24"/>
          <w:szCs w:val="24"/>
        </w:rPr>
        <w:t xml:space="preserve">görüleceği üzere göz </w:t>
      </w:r>
      <w:r w:rsidRPr="22EA0A37" w:rsidR="22EA0A37">
        <w:rPr>
          <w:sz w:val="24"/>
          <w:szCs w:val="24"/>
        </w:rPr>
        <w:t>önünde tutulması gereken üç</w:t>
      </w:r>
      <w:r w:rsidRPr="22EA0A37" w:rsidR="22EA0A37">
        <w:rPr>
          <w:sz w:val="24"/>
          <w:szCs w:val="24"/>
        </w:rPr>
        <w:t xml:space="preserve"> durum mevcuttu ilk olarak seçilen durumun yerel en iyi seçim olması (</w:t>
      </w:r>
      <w:proofErr w:type="spellStart"/>
      <w:r w:rsidRPr="22EA0A37" w:rsidR="22EA0A37">
        <w:rPr>
          <w:sz w:val="24"/>
          <w:szCs w:val="24"/>
        </w:rPr>
        <w:t>local</w:t>
      </w:r>
      <w:proofErr w:type="spellEnd"/>
      <w:r w:rsidRPr="22EA0A37" w:rsidR="22EA0A37">
        <w:rPr>
          <w:sz w:val="24"/>
          <w:szCs w:val="24"/>
        </w:rPr>
        <w:t xml:space="preserve"> optimal) ve </w:t>
      </w:r>
      <w:r w:rsidRPr="22EA0A37" w:rsidR="22EA0A37">
        <w:rPr>
          <w:sz w:val="24"/>
          <w:szCs w:val="24"/>
        </w:rPr>
        <w:t>bu seçimin</w:t>
      </w:r>
      <w:r w:rsidRPr="22EA0A37" w:rsidR="22EA0A37">
        <w:rPr>
          <w:sz w:val="24"/>
          <w:szCs w:val="24"/>
        </w:rPr>
        <w:t xml:space="preserve"> mümkün olması (</w:t>
      </w:r>
      <w:proofErr w:type="spellStart"/>
      <w:r w:rsidRPr="22EA0A37" w:rsidR="22EA0A37">
        <w:rPr>
          <w:sz w:val="24"/>
          <w:szCs w:val="24"/>
        </w:rPr>
        <w:t>feasible</w:t>
      </w:r>
      <w:proofErr w:type="spellEnd"/>
      <w:r w:rsidRPr="22EA0A37" w:rsidR="22EA0A37">
        <w:rPr>
          <w:sz w:val="24"/>
          <w:szCs w:val="24"/>
        </w:rPr>
        <w:t>)</w:t>
      </w:r>
      <w:r w:rsidRPr="22EA0A37" w:rsidR="22EA0A37">
        <w:rPr>
          <w:sz w:val="24"/>
          <w:szCs w:val="24"/>
        </w:rPr>
        <w:t xml:space="preserve"> ve yapılan seçimin</w:t>
      </w:r>
      <w:r w:rsidRPr="22EA0A37" w:rsidR="22EA0A37">
        <w:rPr>
          <w:sz w:val="24"/>
          <w:szCs w:val="24"/>
        </w:rPr>
        <w:t xml:space="preserve"> daha sonra değiştirilmemesi (</w:t>
      </w:r>
      <w:proofErr w:type="spellStart"/>
      <w:r w:rsidRPr="22EA0A37" w:rsidR="22EA0A37">
        <w:rPr>
          <w:sz w:val="24"/>
          <w:szCs w:val="24"/>
        </w:rPr>
        <w:t>irrevocable</w:t>
      </w:r>
      <w:proofErr w:type="spellEnd"/>
      <w:r w:rsidRPr="22EA0A37" w:rsidR="22EA0A37">
        <w:rPr>
          <w:sz w:val="24"/>
          <w:szCs w:val="24"/>
        </w:rPr>
        <w:t>)</w:t>
      </w:r>
      <w:r w:rsidRPr="22EA0A37" w:rsidR="22EA0A37">
        <w:rPr>
          <w:sz w:val="24"/>
          <w:szCs w:val="24"/>
        </w:rPr>
        <w:t>’</w:t>
      </w:r>
      <w:proofErr w:type="spellStart"/>
      <w:r w:rsidRPr="22EA0A37" w:rsidR="22EA0A37">
        <w:rPr>
          <w:sz w:val="24"/>
          <w:szCs w:val="24"/>
        </w:rPr>
        <w:t>dir</w:t>
      </w:r>
      <w:proofErr w:type="spellEnd"/>
      <w:r w:rsidRPr="22EA0A37" w:rsidR="22EA0A37">
        <w:rPr>
          <w:sz w:val="24"/>
          <w:szCs w:val="24"/>
        </w:rPr>
        <w:t>.</w:t>
      </w:r>
      <w:r w:rsidRPr="22EA0A37" w:rsidR="22EA0A37">
        <w:rPr>
          <w:sz w:val="24"/>
          <w:szCs w:val="24"/>
        </w:rPr>
        <w:t>[1] Çalışmamızda karları büyükten küçüğe doğru sıralayarak karar anında algoritmanın kendisi için en iyi tercih olan en yüksek kar getiren durağa gitmesini sağlayan bir yol izledik. Bu yolu izlerken bu iskeleye gidilmesi için kısıt oluşturan iki iskele arası uzaklık şartının verilen mesafeden kısa olmama şartını algoritmamızın mümkün durum (</w:t>
      </w:r>
      <w:proofErr w:type="spellStart"/>
      <w:r w:rsidRPr="22EA0A37" w:rsidR="22EA0A37">
        <w:rPr>
          <w:sz w:val="24"/>
          <w:szCs w:val="24"/>
        </w:rPr>
        <w:t>feasibility</w:t>
      </w:r>
      <w:proofErr w:type="spellEnd"/>
      <w:r w:rsidRPr="22EA0A37" w:rsidR="22EA0A37">
        <w:rPr>
          <w:sz w:val="24"/>
          <w:szCs w:val="24"/>
        </w:rPr>
        <w:t>) kontrolü için kullandık. Algoritma içerisinde verilen kararlar</w:t>
      </w:r>
      <w:r w:rsidRPr="22EA0A37" w:rsidR="22EA0A37">
        <w:rPr>
          <w:sz w:val="24"/>
          <w:szCs w:val="24"/>
        </w:rPr>
        <w:t xml:space="preserve"> daha sonra değişime uğratılmayacağı bir yöntemle algoritma geliştirildi.</w:t>
      </w:r>
    </w:p>
    <w:p xmlns:wp14="http://schemas.microsoft.com/office/word/2010/wordml" w:rsidR="004B2C69" w:rsidP="00D535DB" w:rsidRDefault="004B2C69" w14:paraId="10FF4158" wp14:textId="77777777">
      <w:pPr>
        <w:jc w:val="both"/>
        <w:rPr>
          <w:bCs/>
          <w:sz w:val="24"/>
          <w:szCs w:val="24"/>
        </w:rPr>
      </w:pPr>
    </w:p>
    <w:p xmlns:wp14="http://schemas.microsoft.com/office/word/2010/wordml" w:rsidRPr="00965E0D" w:rsidR="006834E3" w:rsidP="581F2E23" w:rsidRDefault="006834E3" w14:paraId="478075CF" wp14:textId="77777777" wp14:noSpellErr="1">
      <w:pPr>
        <w:jc w:val="both"/>
        <w:rPr>
          <w:b w:val="1"/>
          <w:bCs w:val="1"/>
          <w:sz w:val="24"/>
          <w:szCs w:val="24"/>
        </w:rPr>
      </w:pPr>
      <w:r w:rsidRPr="581F2E23" w:rsidR="581F2E23">
        <w:rPr>
          <w:b w:val="1"/>
          <w:bCs w:val="1"/>
          <w:sz w:val="24"/>
          <w:szCs w:val="24"/>
        </w:rPr>
        <w:t>3.1.2 Hırslı Sezgisel Çözüm Sözde Kod</w:t>
      </w:r>
    </w:p>
    <w:p xmlns:wp14="http://schemas.microsoft.com/office/word/2010/wordml" w:rsidR="00F41C1B" w:rsidP="00D535DB" w:rsidRDefault="00F41C1B" w14:paraId="3E07C65D" wp14:textId="77777777">
      <w:pPr>
        <w:jc w:val="both"/>
        <w:rPr>
          <w:bCs/>
          <w:sz w:val="24"/>
          <w:szCs w:val="24"/>
        </w:rPr>
      </w:pPr>
    </w:p>
    <w:p xmlns:wp14="http://schemas.microsoft.com/office/word/2010/wordml" w:rsidR="00F41C1B" w:rsidP="581F2E23" w:rsidRDefault="00F41C1B" w14:paraId="48950A4A" wp14:textId="77777777" wp14:noSpellErr="1">
      <w:pPr>
        <w:jc w:val="both"/>
        <w:rPr>
          <w:sz w:val="24"/>
          <w:szCs w:val="24"/>
        </w:rPr>
      </w:pPr>
      <w:r w:rsidRPr="581F2E23" w:rsidR="581F2E23">
        <w:rPr>
          <w:sz w:val="24"/>
          <w:szCs w:val="24"/>
        </w:rPr>
        <w:t>Hırslı sezgisel çözüm yöntemini kullanılarak problemin çözümü i</w:t>
      </w:r>
      <w:r w:rsidRPr="581F2E23" w:rsidR="581F2E23">
        <w:rPr>
          <w:sz w:val="24"/>
          <w:szCs w:val="24"/>
        </w:rPr>
        <w:t>çin geliştirdiğimiz sözde kod Algoritma 2’deki</w:t>
      </w:r>
      <w:r w:rsidRPr="581F2E23" w:rsidR="581F2E23">
        <w:rPr>
          <w:sz w:val="24"/>
          <w:szCs w:val="24"/>
        </w:rPr>
        <w:t xml:space="preserve"> </w:t>
      </w:r>
      <w:r w:rsidRPr="581F2E23" w:rsidR="581F2E23">
        <w:rPr>
          <w:sz w:val="24"/>
          <w:szCs w:val="24"/>
        </w:rPr>
        <w:t>g</w:t>
      </w:r>
      <w:r w:rsidRPr="581F2E23" w:rsidR="581F2E23">
        <w:rPr>
          <w:sz w:val="24"/>
          <w:szCs w:val="24"/>
        </w:rPr>
        <w:t>ibidir</w:t>
      </w:r>
      <w:r w:rsidRPr="581F2E23" w:rsidR="581F2E23">
        <w:rPr>
          <w:sz w:val="24"/>
          <w:szCs w:val="24"/>
        </w:rPr>
        <w:t xml:space="preserve">. </w:t>
      </w:r>
    </w:p>
    <w:p xmlns:wp14="http://schemas.microsoft.com/office/word/2010/wordml" w:rsidR="006834E3" w:rsidP="00D535DB" w:rsidRDefault="006834E3" w14:paraId="4E0D382C" wp14:textId="77777777">
      <w:pPr>
        <w:jc w:val="both"/>
        <w:rPr>
          <w:bCs/>
          <w:sz w:val="24"/>
          <w:szCs w:val="24"/>
        </w:rPr>
      </w:pPr>
    </w:p>
    <w:p xmlns:wp14="http://schemas.microsoft.com/office/word/2010/wordml" w:rsidR="005700D3" w:rsidP="00D535DB" w:rsidRDefault="005700D3" w14:paraId="6E1CE0F7" wp14:textId="77777777">
      <w:pPr>
        <w:jc w:val="both"/>
        <w:rPr>
          <w:bCs/>
          <w:sz w:val="24"/>
          <w:szCs w:val="24"/>
        </w:rPr>
      </w:pPr>
    </w:p>
    <w:p xmlns:wp14="http://schemas.microsoft.com/office/word/2010/wordml" w:rsidR="005700D3" w:rsidP="005700D3" w:rsidRDefault="005700D3" w14:paraId="79F0C04C" wp14:textId="77777777">
      <w:pPr>
        <w:jc w:val="both"/>
        <w:rPr>
          <w:b/>
          <w:bCs/>
          <w:sz w:val="24"/>
          <w:szCs w:val="24"/>
        </w:rPr>
      </w:pPr>
    </w:p>
    <w:tbl>
      <w:tblPr>
        <w:tblW w:w="9180" w:type="dxa"/>
        <w:tblLook w:val="04A0" w:firstRow="1" w:lastRow="0" w:firstColumn="1" w:lastColumn="0" w:noHBand="0" w:noVBand="1"/>
      </w:tblPr>
      <w:tblGrid>
        <w:gridCol w:w="440"/>
        <w:gridCol w:w="8740"/>
      </w:tblGrid>
      <w:tr xmlns:wp14="http://schemas.microsoft.com/office/word/2010/wordml" w:rsidRPr="008D14DC" w:rsidR="00030D30" w:rsidTr="22EA0A37" w14:paraId="49879103" wp14:textId="77777777">
        <w:tc>
          <w:tcPr>
            <w:tcW w:w="9180" w:type="dxa"/>
            <w:gridSpan w:val="2"/>
            <w:shd w:val="clear" w:color="auto" w:fill="auto"/>
            <w:tcMar/>
          </w:tcPr>
          <w:p w:rsidRPr="008D14DC" w:rsidR="00030D30" w:rsidP="581F2E23" w:rsidRDefault="00030D30" w14:paraId="79DB2F6F" wp14:textId="77777777" wp14:noSpellErr="1">
            <w:pPr>
              <w:jc w:val="both"/>
              <w:rPr>
                <w:b w:val="1"/>
                <w:bCs w:val="1"/>
                <w:sz w:val="24"/>
                <w:szCs w:val="24"/>
              </w:rPr>
            </w:pPr>
            <w:r w:rsidRPr="581F2E23" w:rsidR="581F2E23">
              <w:rPr>
                <w:b w:val="1"/>
                <w:bCs w:val="1"/>
                <w:sz w:val="24"/>
                <w:szCs w:val="24"/>
              </w:rPr>
              <w:t xml:space="preserve">Hırslı Sezgisel Algoritma </w:t>
            </w:r>
          </w:p>
          <w:p w:rsidRPr="008D14DC" w:rsidR="00693C03" w:rsidP="008D14DC" w:rsidRDefault="00693C03" w14:paraId="59487405" wp14:textId="77777777">
            <w:pPr>
              <w:jc w:val="both"/>
              <w:rPr>
                <w:b/>
                <w:bCs/>
                <w:sz w:val="24"/>
                <w:szCs w:val="24"/>
              </w:rPr>
            </w:pPr>
          </w:p>
        </w:tc>
      </w:tr>
      <w:tr xmlns:wp14="http://schemas.microsoft.com/office/word/2010/wordml" w:rsidRPr="008D14DC" w:rsidR="00030D30" w:rsidTr="22EA0A37" w14:paraId="7DF56779" wp14:textId="77777777">
        <w:tc>
          <w:tcPr>
            <w:tcW w:w="440" w:type="dxa"/>
            <w:shd w:val="clear" w:color="auto" w:fill="auto"/>
            <w:tcMar/>
          </w:tcPr>
          <w:p w:rsidRPr="008D14DC" w:rsidR="00030D30" w:rsidP="008D14DC" w:rsidRDefault="00030D30" w14:paraId="29781032" wp14:textId="77777777">
            <w:pPr>
              <w:shd w:val="clear" w:color="auto" w:fill="D9D9D9"/>
              <w:jc w:val="both"/>
              <w:rPr>
                <w:bCs/>
                <w:sz w:val="24"/>
                <w:szCs w:val="24"/>
              </w:rPr>
            </w:pPr>
          </w:p>
        </w:tc>
        <w:tc>
          <w:tcPr>
            <w:tcW w:w="8740" w:type="dxa"/>
            <w:shd w:val="clear" w:color="auto" w:fill="auto"/>
            <w:tcMar/>
          </w:tcPr>
          <w:p w:rsidRPr="008D14DC" w:rsidR="00030D30" w:rsidP="581F2E23" w:rsidRDefault="00030D30" w14:paraId="3238D349" wp14:textId="77777777" wp14:noSpellErr="1">
            <w:pPr>
              <w:shd w:val="clear" w:color="auto" w:fill="D9D9D9" w:themeFill="background1" w:themeFillShade="D9"/>
              <w:jc w:val="both"/>
              <w:rPr>
                <w:bCs/>
              </w:rPr>
            </w:pPr>
            <w:r w:rsidR="581F2E23">
              <w:rPr/>
              <w:t>// Tanım: En çok kar getirecek iskeleleri ve kazanç miktarı için hızlı sezgisel yaklaşım yöntemini kullanan çözüm sunar</w:t>
            </w:r>
          </w:p>
        </w:tc>
      </w:tr>
      <w:tr xmlns:wp14="http://schemas.microsoft.com/office/word/2010/wordml" w:rsidRPr="008D14DC" w:rsidR="00030D30" w:rsidTr="22EA0A37" w14:paraId="052994FB" wp14:textId="77777777">
        <w:tc>
          <w:tcPr>
            <w:tcW w:w="440" w:type="dxa"/>
            <w:shd w:val="clear" w:color="auto" w:fill="auto"/>
            <w:tcMar/>
          </w:tcPr>
          <w:p w:rsidRPr="008D14DC" w:rsidR="00030D30" w:rsidP="008D14DC" w:rsidRDefault="00030D30" w14:paraId="5097472A" wp14:textId="77777777">
            <w:pPr>
              <w:shd w:val="clear" w:color="auto" w:fill="D9D9D9"/>
              <w:jc w:val="both"/>
              <w:rPr>
                <w:bCs/>
                <w:sz w:val="24"/>
                <w:szCs w:val="24"/>
              </w:rPr>
            </w:pPr>
          </w:p>
        </w:tc>
        <w:tc>
          <w:tcPr>
            <w:tcW w:w="8740" w:type="dxa"/>
            <w:shd w:val="clear" w:color="auto" w:fill="auto"/>
            <w:tcMar/>
          </w:tcPr>
          <w:p w:rsidRPr="008D14DC" w:rsidR="00030D30" w:rsidP="581F2E23" w:rsidRDefault="00030D30" w14:paraId="1AC5B8D0" wp14:textId="77777777">
            <w:pPr>
              <w:shd w:val="clear" w:color="auto" w:fill="D9D9D9" w:themeFill="background1" w:themeFillShade="D9"/>
              <w:jc w:val="both"/>
              <w:rPr>
                <w:bCs/>
              </w:rPr>
            </w:pPr>
            <w:r w:rsidR="22EA0A37">
              <w:rPr/>
              <w:t xml:space="preserve">// Girdi: </w:t>
            </w:r>
            <w:proofErr w:type="spellStart"/>
            <w:r w:rsidR="22EA0A37">
              <w:rPr/>
              <w:t>Array</w:t>
            </w:r>
            <w:proofErr w:type="spellEnd"/>
            <w:r w:rsidR="22EA0A37">
              <w:rPr/>
              <w:t xml:space="preserve"> </w:t>
            </w:r>
            <w:proofErr w:type="spellStart"/>
            <w:r w:rsidR="22EA0A37">
              <w:rPr/>
              <w:t>Distance</w:t>
            </w:r>
            <w:r w:rsidR="22EA0A37">
              <w:rPr/>
              <w:t>List</w:t>
            </w:r>
            <w:proofErr w:type="spellEnd"/>
            <w:r w:rsidR="22EA0A37">
              <w:rPr/>
              <w:t>[</w:t>
            </w:r>
            <w:proofErr w:type="spellStart"/>
            <w:r w:rsidR="22EA0A37">
              <w:rPr/>
              <w:t>l..n</w:t>
            </w:r>
            <w:proofErr w:type="spellEnd"/>
            <w:r w:rsidR="22EA0A37">
              <w:rPr/>
              <w:t xml:space="preserve">], </w:t>
            </w:r>
            <w:proofErr w:type="spellStart"/>
            <w:r w:rsidR="22EA0A37">
              <w:rPr/>
              <w:t>Profit</w:t>
            </w:r>
            <w:r w:rsidR="22EA0A37">
              <w:rPr/>
              <w:t>List</w:t>
            </w:r>
            <w:proofErr w:type="spellEnd"/>
            <w:r w:rsidR="22EA0A37">
              <w:rPr/>
              <w:t>[</w:t>
            </w:r>
            <w:proofErr w:type="spellStart"/>
            <w:r w:rsidR="22EA0A37">
              <w:rPr/>
              <w:t>l..n</w:t>
            </w:r>
            <w:proofErr w:type="spellEnd"/>
            <w:r w:rsidR="22EA0A37">
              <w:rPr/>
              <w:t xml:space="preserve">], </w:t>
            </w:r>
            <w:proofErr w:type="spellStart"/>
            <w:r w:rsidR="22EA0A37">
              <w:rPr/>
              <w:t>Integer</w:t>
            </w:r>
            <w:proofErr w:type="spellEnd"/>
            <w:r w:rsidR="22EA0A37">
              <w:rPr/>
              <w:t xml:space="preserve"> Limit, </w:t>
            </w:r>
            <w:proofErr w:type="spellStart"/>
            <w:r w:rsidR="22EA0A37">
              <w:rPr/>
              <w:t>Integer</w:t>
            </w:r>
            <w:proofErr w:type="spellEnd"/>
            <w:r w:rsidR="22EA0A37">
              <w:rPr/>
              <w:t xml:space="preserve"> Başlangıç iskelesinin indeksi </w:t>
            </w:r>
          </w:p>
        </w:tc>
      </w:tr>
      <w:tr xmlns:wp14="http://schemas.microsoft.com/office/word/2010/wordml" w:rsidRPr="008D14DC" w:rsidR="00030D30" w:rsidTr="22EA0A37" w14:paraId="18A3DA58" wp14:textId="77777777">
        <w:tc>
          <w:tcPr>
            <w:tcW w:w="440" w:type="dxa"/>
            <w:shd w:val="clear" w:color="auto" w:fill="auto"/>
            <w:tcMar/>
          </w:tcPr>
          <w:p w:rsidRPr="008D14DC" w:rsidR="00030D30" w:rsidP="008D14DC" w:rsidRDefault="00030D30" w14:paraId="0BD6708D" wp14:textId="77777777">
            <w:pPr>
              <w:shd w:val="clear" w:color="auto" w:fill="D9D9D9"/>
              <w:jc w:val="both"/>
              <w:rPr>
                <w:bCs/>
                <w:sz w:val="24"/>
                <w:szCs w:val="24"/>
              </w:rPr>
            </w:pPr>
          </w:p>
        </w:tc>
        <w:tc>
          <w:tcPr>
            <w:tcW w:w="8740" w:type="dxa"/>
            <w:shd w:val="clear" w:color="auto" w:fill="auto"/>
            <w:tcMar/>
          </w:tcPr>
          <w:p w:rsidRPr="008D14DC" w:rsidR="00030D30" w:rsidP="581F2E23" w:rsidRDefault="00030D30" w14:paraId="54FFCDB7" wp14:textId="77777777">
            <w:pPr>
              <w:shd w:val="clear" w:color="auto" w:fill="D9D9D9" w:themeFill="background1" w:themeFillShade="D9"/>
              <w:jc w:val="both"/>
              <w:rPr>
                <w:bCs/>
              </w:rPr>
            </w:pPr>
            <w:r w:rsidR="22EA0A37">
              <w:rPr/>
              <w:t xml:space="preserve">// Çıktı: En kazançlı iskele noktalarının indekslerini veren </w:t>
            </w:r>
            <w:proofErr w:type="spellStart"/>
            <w:r w:rsidR="22EA0A37">
              <w:rPr/>
              <w:t>array</w:t>
            </w:r>
            <w:proofErr w:type="spellEnd"/>
            <w:r w:rsidR="22EA0A37">
              <w:rPr/>
              <w:t xml:space="preserve"> ve toplam kazanç miktarı</w:t>
            </w:r>
          </w:p>
        </w:tc>
      </w:tr>
      <w:tr xmlns:wp14="http://schemas.microsoft.com/office/word/2010/wordml" w:rsidRPr="008D14DC" w:rsidR="00030D30" w:rsidTr="22EA0A37" w14:paraId="623982B3" wp14:textId="77777777">
        <w:tc>
          <w:tcPr>
            <w:tcW w:w="440" w:type="dxa"/>
            <w:shd w:val="clear" w:color="auto" w:fill="auto"/>
            <w:tcMar/>
          </w:tcPr>
          <w:p w:rsidRPr="008D14DC" w:rsidR="00030D30" w:rsidP="008D14DC" w:rsidRDefault="00030D30" w14:paraId="58D5692E" wp14:textId="77777777">
            <w:pPr>
              <w:shd w:val="clear" w:color="auto" w:fill="D9D9D9"/>
              <w:jc w:val="both"/>
              <w:rPr>
                <w:bCs/>
                <w:sz w:val="24"/>
                <w:szCs w:val="24"/>
              </w:rPr>
            </w:pPr>
          </w:p>
        </w:tc>
        <w:tc>
          <w:tcPr>
            <w:tcW w:w="8740" w:type="dxa"/>
            <w:shd w:val="clear" w:color="auto" w:fill="auto"/>
            <w:tcMar/>
          </w:tcPr>
          <w:p w:rsidRPr="008D14DC" w:rsidR="00030D30" w:rsidP="008D14DC" w:rsidRDefault="00030D30" w14:paraId="2BF4C502" wp14:textId="77777777">
            <w:pPr>
              <w:shd w:val="clear" w:color="auto" w:fill="D9D9D9"/>
              <w:jc w:val="both"/>
              <w:rPr>
                <w:bCs/>
                <w:sz w:val="24"/>
                <w:szCs w:val="24"/>
              </w:rPr>
            </w:pPr>
          </w:p>
        </w:tc>
      </w:tr>
      <w:tr xmlns:wp14="http://schemas.microsoft.com/office/word/2010/wordml" w:rsidRPr="008D14DC" w:rsidR="00030D30" w:rsidTr="22EA0A37" w14:paraId="0650172B" wp14:textId="77777777">
        <w:tc>
          <w:tcPr>
            <w:tcW w:w="440" w:type="dxa"/>
            <w:shd w:val="clear" w:color="auto" w:fill="auto"/>
            <w:tcMar/>
            <w:vAlign w:val="bottom"/>
          </w:tcPr>
          <w:p w:rsidRPr="008D14DC" w:rsidR="00030D30" w:rsidP="22EA0A37" w:rsidRDefault="00030D30" w14:paraId="27749DEE"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w:t>
            </w:r>
          </w:p>
        </w:tc>
        <w:tc>
          <w:tcPr>
            <w:tcW w:w="8740" w:type="dxa"/>
            <w:shd w:val="clear" w:color="auto" w:fill="auto"/>
            <w:tcMar/>
            <w:vAlign w:val="bottom"/>
          </w:tcPr>
          <w:p w:rsidRPr="008D14DC" w:rsidR="00030D30" w:rsidP="22EA0A37" w:rsidRDefault="00030D30" w14:paraId="73443D81"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define </w:t>
            </w:r>
            <w:proofErr w:type="spellStart"/>
            <w:r w:rsidRPr="22EA0A37" w:rsidR="22EA0A37">
              <w:rPr>
                <w:rFonts w:ascii="Calibri" w:hAnsi="Calibri" w:eastAsia="Calibri" w:cs="Calibri"/>
                <w:color w:val="000000" w:themeColor="text1" w:themeTint="FF" w:themeShade="FF"/>
                <w:sz w:val="22"/>
                <w:szCs w:val="22"/>
              </w:rPr>
              <w:t>procedure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greedySolution</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distanceList</w:t>
            </w:r>
            <w:proofErr w:type="spellEnd"/>
            <w:r w:rsidR="22EA0A37">
              <w:rPr/>
              <w:t>[</w:t>
            </w:r>
            <w:proofErr w:type="spellStart"/>
            <w:r w:rsidR="22EA0A37">
              <w:rPr/>
              <w:t>l..n</w:t>
            </w:r>
            <w:proofErr w:type="spellEnd"/>
            <w:r w:rsidR="22EA0A37">
              <w:rPr/>
              <w:t>]</w:t>
            </w: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profitList</w:t>
            </w:r>
            <w:proofErr w:type="spellEnd"/>
            <w:r w:rsidR="22EA0A37">
              <w:rPr/>
              <w:t>[</w:t>
            </w:r>
            <w:proofErr w:type="spellStart"/>
            <w:r w:rsidR="22EA0A37">
              <w:rPr/>
              <w:t>l..n</w:t>
            </w:r>
            <w:proofErr w:type="spellEnd"/>
            <w:r w:rsidR="22EA0A37">
              <w:rPr/>
              <w:t>]</w:t>
            </w:r>
            <w:r w:rsidRPr="22EA0A37" w:rsidR="22EA0A37">
              <w:rPr>
                <w:rFonts w:ascii="Calibri" w:hAnsi="Calibri" w:eastAsia="Calibri" w:cs="Calibri"/>
                <w:color w:val="000000" w:themeColor="text1" w:themeTint="FF" w:themeShade="FF"/>
                <w:sz w:val="22"/>
                <w:szCs w:val="22"/>
              </w:rPr>
              <w:t xml:space="preserve">, limit, </w:t>
            </w:r>
            <w:proofErr w:type="spellStart"/>
            <w:r w:rsidRPr="22EA0A37" w:rsidR="22EA0A37">
              <w:rPr>
                <w:rFonts w:ascii="Calibri" w:hAnsi="Calibri" w:eastAsia="Calibri" w:cs="Calibri"/>
                <w:color w:val="000000" w:themeColor="text1" w:themeTint="FF" w:themeShade="FF"/>
                <w:sz w:val="22"/>
                <w:szCs w:val="22"/>
              </w:rPr>
              <w:t>sourceStationIndex</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030D30" w:rsidTr="22EA0A37" w14:paraId="35EB9D98" wp14:textId="77777777">
        <w:tc>
          <w:tcPr>
            <w:tcW w:w="440" w:type="dxa"/>
            <w:shd w:val="clear" w:color="auto" w:fill="auto"/>
            <w:tcMar/>
            <w:vAlign w:val="bottom"/>
          </w:tcPr>
          <w:p w:rsidRPr="008D14DC" w:rsidR="00030D30" w:rsidP="008D14DC" w:rsidRDefault="00030D30" w14:paraId="651BEB7E"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1A0BDB78" wp14:textId="77777777">
            <w:pPr>
              <w:shd w:val="clear" w:color="auto" w:fill="D9D9D9"/>
              <w:rPr>
                <w:rFonts w:ascii="Calibri" w:hAnsi="Calibri"/>
                <w:color w:val="000000"/>
                <w:sz w:val="22"/>
                <w:szCs w:val="22"/>
              </w:rPr>
            </w:pPr>
          </w:p>
        </w:tc>
      </w:tr>
      <w:tr xmlns:wp14="http://schemas.microsoft.com/office/word/2010/wordml" w:rsidRPr="008D14DC" w:rsidR="00030D30" w:rsidTr="22EA0A37" w14:paraId="1F6DB0B3" wp14:textId="77777777">
        <w:tc>
          <w:tcPr>
            <w:tcW w:w="440" w:type="dxa"/>
            <w:shd w:val="clear" w:color="auto" w:fill="auto"/>
            <w:tcMar/>
            <w:vAlign w:val="bottom"/>
          </w:tcPr>
          <w:p w:rsidRPr="008D14DC" w:rsidR="00030D30" w:rsidP="008D14DC" w:rsidRDefault="00030D30" w14:paraId="2BAA1344"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22EA0A37" w:rsidRDefault="00030D30" w14:paraId="5658185E"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initialize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variables</w:t>
            </w:r>
            <w:proofErr w:type="spellEnd"/>
          </w:p>
        </w:tc>
      </w:tr>
      <w:tr xmlns:wp14="http://schemas.microsoft.com/office/word/2010/wordml" w:rsidRPr="008D14DC" w:rsidR="00030D30" w:rsidTr="22EA0A37" w14:paraId="703EC9CB" wp14:textId="77777777">
        <w:tc>
          <w:tcPr>
            <w:tcW w:w="440" w:type="dxa"/>
            <w:shd w:val="clear" w:color="auto" w:fill="auto"/>
            <w:tcMar/>
            <w:vAlign w:val="bottom"/>
          </w:tcPr>
          <w:p w:rsidRPr="008D14DC" w:rsidR="00030D30" w:rsidP="22EA0A37" w:rsidRDefault="004A294D" w14:paraId="48EDCCEA"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w:t>
            </w:r>
          </w:p>
        </w:tc>
        <w:tc>
          <w:tcPr>
            <w:tcW w:w="8740" w:type="dxa"/>
            <w:shd w:val="clear" w:color="auto" w:fill="auto"/>
            <w:tcMar/>
            <w:vAlign w:val="bottom"/>
          </w:tcPr>
          <w:p w:rsidRPr="008D14DC" w:rsidR="00030D30" w:rsidP="22EA0A37" w:rsidRDefault="00030D30" w14:paraId="30A792FC"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stationIndexList</w:t>
            </w:r>
            <w:proofErr w:type="spellEnd"/>
            <w:r w:rsidRPr="22EA0A37" w:rsidR="22EA0A37">
              <w:rPr>
                <w:rFonts w:ascii="Calibri" w:hAnsi="Calibri" w:eastAsia="Calibri" w:cs="Calibri"/>
                <w:color w:val="000000" w:themeColor="text1" w:themeTint="FF" w:themeShade="FF"/>
                <w:sz w:val="22"/>
                <w:szCs w:val="22"/>
              </w:rPr>
              <w:t xml:space="preserve">    = []</w:t>
            </w:r>
          </w:p>
        </w:tc>
      </w:tr>
      <w:tr xmlns:wp14="http://schemas.microsoft.com/office/word/2010/wordml" w:rsidRPr="008D14DC" w:rsidR="00030D30" w:rsidTr="22EA0A37" w14:paraId="3C701CEA" wp14:textId="77777777">
        <w:tc>
          <w:tcPr>
            <w:tcW w:w="440" w:type="dxa"/>
            <w:shd w:val="clear" w:color="auto" w:fill="auto"/>
            <w:tcMar/>
            <w:vAlign w:val="bottom"/>
          </w:tcPr>
          <w:p w:rsidRPr="008D14DC" w:rsidR="00030D30" w:rsidP="22EA0A37" w:rsidRDefault="004A294D" w14:paraId="354B3AA3"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3</w:t>
            </w:r>
          </w:p>
        </w:tc>
        <w:tc>
          <w:tcPr>
            <w:tcW w:w="8740" w:type="dxa"/>
            <w:shd w:val="clear" w:color="auto" w:fill="auto"/>
            <w:tcMar/>
            <w:vAlign w:val="bottom"/>
          </w:tcPr>
          <w:p w:rsidRPr="008D14DC" w:rsidR="00030D30" w:rsidP="22EA0A37" w:rsidRDefault="00030D30" w14:paraId="4661A917"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stationSolution</w:t>
            </w:r>
            <w:proofErr w:type="spellEnd"/>
            <w:r w:rsidRPr="22EA0A37" w:rsidR="22EA0A37">
              <w:rPr>
                <w:rFonts w:ascii="Calibri" w:hAnsi="Calibri" w:eastAsia="Calibri" w:cs="Calibri"/>
                <w:color w:val="000000" w:themeColor="text1" w:themeTint="FF" w:themeShade="FF"/>
                <w:sz w:val="22"/>
                <w:szCs w:val="22"/>
              </w:rPr>
              <w:t xml:space="preserve">     = []</w:t>
            </w:r>
          </w:p>
        </w:tc>
      </w:tr>
      <w:tr xmlns:wp14="http://schemas.microsoft.com/office/word/2010/wordml" w:rsidRPr="008D14DC" w:rsidR="00030D30" w:rsidTr="22EA0A37" w14:paraId="027EBABB" wp14:textId="77777777">
        <w:tc>
          <w:tcPr>
            <w:tcW w:w="440" w:type="dxa"/>
            <w:shd w:val="clear" w:color="auto" w:fill="auto"/>
            <w:tcMar/>
            <w:vAlign w:val="bottom"/>
          </w:tcPr>
          <w:p w:rsidRPr="008D14DC" w:rsidR="00030D30" w:rsidP="22EA0A37" w:rsidRDefault="004A294D" w14:paraId="1BC08EE3"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4</w:t>
            </w:r>
          </w:p>
        </w:tc>
        <w:tc>
          <w:tcPr>
            <w:tcW w:w="8740" w:type="dxa"/>
            <w:shd w:val="clear" w:color="auto" w:fill="auto"/>
            <w:tcMar/>
            <w:vAlign w:val="bottom"/>
          </w:tcPr>
          <w:p w:rsidRPr="008D14DC" w:rsidR="00030D30" w:rsidP="22EA0A37" w:rsidRDefault="00030D30" w14:paraId="42F62AF8"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maxProfitSolution</w:t>
            </w:r>
            <w:proofErr w:type="spellEnd"/>
            <w:r w:rsidRPr="22EA0A37" w:rsidR="22EA0A37">
              <w:rPr>
                <w:rFonts w:ascii="Calibri" w:hAnsi="Calibri" w:eastAsia="Calibri" w:cs="Calibri"/>
                <w:color w:val="000000" w:themeColor="text1" w:themeTint="FF" w:themeShade="FF"/>
                <w:sz w:val="22"/>
                <w:szCs w:val="22"/>
              </w:rPr>
              <w:t xml:space="preserve">   = 0</w:t>
            </w:r>
          </w:p>
        </w:tc>
      </w:tr>
      <w:tr xmlns:wp14="http://schemas.microsoft.com/office/word/2010/wordml" w:rsidRPr="008D14DC" w:rsidR="00030D30" w:rsidTr="22EA0A37" w14:paraId="2B0B91D3" wp14:textId="77777777">
        <w:tc>
          <w:tcPr>
            <w:tcW w:w="440" w:type="dxa"/>
            <w:shd w:val="clear" w:color="auto" w:fill="auto"/>
            <w:tcMar/>
            <w:vAlign w:val="bottom"/>
          </w:tcPr>
          <w:p w:rsidRPr="008D14DC" w:rsidR="00030D30" w:rsidP="008D14DC" w:rsidRDefault="00030D30" w14:paraId="08A13D75"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70185773" wp14:textId="77777777">
            <w:pPr>
              <w:shd w:val="clear" w:color="auto" w:fill="D9D9D9"/>
              <w:rPr>
                <w:rFonts w:ascii="Calibri" w:hAnsi="Calibri"/>
                <w:color w:val="000000"/>
                <w:sz w:val="22"/>
                <w:szCs w:val="22"/>
              </w:rPr>
            </w:pPr>
            <w:r w:rsidRPr="008D14DC">
              <w:rPr>
                <w:rFonts w:ascii="Calibri" w:hAnsi="Calibri"/>
                <w:color w:val="000000"/>
                <w:sz w:val="22"/>
                <w:szCs w:val="22"/>
              </w:rPr>
              <w:t xml:space="preserve">    </w:t>
            </w:r>
          </w:p>
        </w:tc>
      </w:tr>
      <w:tr xmlns:wp14="http://schemas.microsoft.com/office/word/2010/wordml" w:rsidRPr="008D14DC" w:rsidR="00030D30" w:rsidTr="22EA0A37" w14:paraId="1A2BAA11" wp14:textId="77777777">
        <w:tc>
          <w:tcPr>
            <w:tcW w:w="440" w:type="dxa"/>
            <w:shd w:val="clear" w:color="auto" w:fill="auto"/>
            <w:tcMar/>
            <w:vAlign w:val="bottom"/>
          </w:tcPr>
          <w:p w:rsidRPr="008D14DC" w:rsidR="00030D30" w:rsidP="008D14DC" w:rsidRDefault="00030D30" w14:paraId="1431BC98"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22EA0A37" w:rsidRDefault="00030D30" w14:paraId="7AE8A94B"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Timsort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worstcase</w:t>
            </w:r>
            <w:proofErr w:type="spellEnd"/>
            <w:r w:rsidRPr="22EA0A37" w:rsidR="22EA0A37">
              <w:rPr>
                <w:rFonts w:ascii="Calibri" w:hAnsi="Calibri" w:eastAsia="Calibri" w:cs="Calibri"/>
                <w:color w:val="000000" w:themeColor="text1" w:themeTint="FF" w:themeShade="FF"/>
                <w:sz w:val="22"/>
                <w:szCs w:val="22"/>
              </w:rPr>
              <w:t xml:space="preserve"> θ(</w:t>
            </w:r>
            <w:proofErr w:type="spellStart"/>
            <w:r w:rsidRPr="22EA0A37" w:rsidR="22EA0A37">
              <w:rPr>
                <w:rFonts w:ascii="Calibri" w:hAnsi="Calibri" w:eastAsia="Calibri" w:cs="Calibri"/>
                <w:color w:val="000000" w:themeColor="text1" w:themeTint="FF" w:themeShade="FF"/>
                <w:sz w:val="22"/>
                <w:szCs w:val="22"/>
              </w:rPr>
              <w:t>nlogn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avarage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case</w:t>
            </w:r>
            <w:proofErr w:type="spellEnd"/>
            <w:r w:rsidRPr="22EA0A37" w:rsidR="22EA0A37">
              <w:rPr>
                <w:rFonts w:ascii="Calibri" w:hAnsi="Calibri" w:eastAsia="Calibri" w:cs="Calibri"/>
                <w:color w:val="000000" w:themeColor="text1" w:themeTint="FF" w:themeShade="FF"/>
                <w:sz w:val="22"/>
                <w:szCs w:val="22"/>
              </w:rPr>
              <w:t xml:space="preserve"> θ(</w:t>
            </w:r>
            <w:proofErr w:type="spellStart"/>
            <w:r w:rsidRPr="22EA0A37" w:rsidR="22EA0A37">
              <w:rPr>
                <w:rFonts w:ascii="Calibri" w:hAnsi="Calibri" w:eastAsia="Calibri" w:cs="Calibri"/>
                <w:color w:val="000000" w:themeColor="text1" w:themeTint="FF" w:themeShade="FF"/>
                <w:sz w:val="22"/>
                <w:szCs w:val="22"/>
              </w:rPr>
              <w:t>nlogn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bestcase</w:t>
            </w:r>
            <w:proofErr w:type="spellEnd"/>
            <w:r w:rsidRPr="22EA0A37" w:rsidR="22EA0A37">
              <w:rPr>
                <w:rFonts w:ascii="Calibri" w:hAnsi="Calibri" w:eastAsia="Calibri" w:cs="Calibri"/>
                <w:color w:val="000000" w:themeColor="text1" w:themeTint="FF" w:themeShade="FF"/>
                <w:sz w:val="22"/>
                <w:szCs w:val="22"/>
              </w:rPr>
              <w:t xml:space="preserve"> θ(n)</w:t>
            </w:r>
          </w:p>
        </w:tc>
      </w:tr>
      <w:tr xmlns:wp14="http://schemas.microsoft.com/office/word/2010/wordml" w:rsidRPr="008D14DC" w:rsidR="00030D30" w:rsidTr="22EA0A37" w14:paraId="6EFE0E69" wp14:textId="77777777">
        <w:tc>
          <w:tcPr>
            <w:tcW w:w="440" w:type="dxa"/>
            <w:shd w:val="clear" w:color="auto" w:fill="auto"/>
            <w:tcMar/>
            <w:vAlign w:val="bottom"/>
          </w:tcPr>
          <w:p w:rsidRPr="008D14DC" w:rsidR="00030D30" w:rsidP="22EA0A37" w:rsidRDefault="004A294D" w14:paraId="7FEC4FA0"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5</w:t>
            </w:r>
          </w:p>
        </w:tc>
        <w:tc>
          <w:tcPr>
            <w:tcW w:w="8740" w:type="dxa"/>
            <w:shd w:val="clear" w:color="auto" w:fill="auto"/>
            <w:tcMar/>
            <w:vAlign w:val="bottom"/>
          </w:tcPr>
          <w:p w:rsidRPr="008D14DC" w:rsidR="00030D30" w:rsidP="22EA0A37" w:rsidRDefault="00030D30" w14:paraId="5B259E56"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sortedProfitList</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sorted</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profitList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reverse</w:t>
            </w:r>
            <w:proofErr w:type="spellEnd"/>
            <w:r w:rsidRPr="22EA0A37" w:rsidR="22EA0A37">
              <w:rPr>
                <w:rFonts w:ascii="Calibri" w:hAnsi="Calibri" w:eastAsia="Calibri" w:cs="Calibri"/>
                <w:color w:val="000000" w:themeColor="text1" w:themeTint="FF" w:themeShade="FF"/>
                <w:sz w:val="22"/>
                <w:szCs w:val="22"/>
              </w:rPr>
              <w:t>=True)</w:t>
            </w:r>
          </w:p>
        </w:tc>
      </w:tr>
      <w:tr xmlns:wp14="http://schemas.microsoft.com/office/word/2010/wordml" w:rsidRPr="008D14DC" w:rsidR="00030D30" w:rsidTr="22EA0A37" w14:paraId="783784D2" wp14:textId="77777777">
        <w:tc>
          <w:tcPr>
            <w:tcW w:w="440" w:type="dxa"/>
            <w:shd w:val="clear" w:color="auto" w:fill="auto"/>
            <w:tcMar/>
            <w:vAlign w:val="bottom"/>
          </w:tcPr>
          <w:p w:rsidRPr="008D14DC" w:rsidR="00030D30" w:rsidP="008D14DC" w:rsidRDefault="00030D30" w14:paraId="557E8C19"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41776624" wp14:textId="77777777">
            <w:pPr>
              <w:shd w:val="clear" w:color="auto" w:fill="D9D9D9"/>
              <w:rPr>
                <w:rFonts w:ascii="Calibri" w:hAnsi="Calibri"/>
                <w:color w:val="000000"/>
                <w:sz w:val="22"/>
                <w:szCs w:val="22"/>
              </w:rPr>
            </w:pPr>
            <w:r w:rsidRPr="008D14DC">
              <w:rPr>
                <w:rFonts w:ascii="Calibri" w:hAnsi="Calibri"/>
                <w:color w:val="000000"/>
                <w:sz w:val="22"/>
                <w:szCs w:val="22"/>
              </w:rPr>
              <w:t xml:space="preserve">    </w:t>
            </w:r>
          </w:p>
        </w:tc>
      </w:tr>
      <w:tr xmlns:wp14="http://schemas.microsoft.com/office/word/2010/wordml" w:rsidRPr="008D14DC" w:rsidR="00030D30" w:rsidTr="22EA0A37" w14:paraId="5EA4DD66" wp14:textId="77777777">
        <w:tc>
          <w:tcPr>
            <w:tcW w:w="440" w:type="dxa"/>
            <w:shd w:val="clear" w:color="auto" w:fill="auto"/>
            <w:tcMar/>
            <w:vAlign w:val="bottom"/>
          </w:tcPr>
          <w:p w:rsidRPr="008D14DC" w:rsidR="00030D30" w:rsidP="008D14DC" w:rsidRDefault="00030D30" w14:paraId="227D2004"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22EA0A37" w:rsidRDefault="00030D30" w14:paraId="3542E55C"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find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and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create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index</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list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after</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sorting</w:t>
            </w:r>
            <w:proofErr w:type="spellEnd"/>
          </w:p>
        </w:tc>
      </w:tr>
      <w:tr xmlns:wp14="http://schemas.microsoft.com/office/word/2010/wordml" w:rsidRPr="008D14DC" w:rsidR="00030D30" w:rsidTr="22EA0A37" w14:paraId="650A7C55" wp14:textId="77777777">
        <w:tc>
          <w:tcPr>
            <w:tcW w:w="440" w:type="dxa"/>
            <w:shd w:val="clear" w:color="auto" w:fill="auto"/>
            <w:tcMar/>
            <w:vAlign w:val="bottom"/>
          </w:tcPr>
          <w:p w:rsidRPr="008D14DC" w:rsidR="00030D30" w:rsidP="22EA0A37" w:rsidRDefault="004A294D" w14:paraId="41305EA4"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6</w:t>
            </w:r>
          </w:p>
        </w:tc>
        <w:tc>
          <w:tcPr>
            <w:tcW w:w="8740" w:type="dxa"/>
            <w:shd w:val="clear" w:color="auto" w:fill="auto"/>
            <w:tcMar/>
            <w:vAlign w:val="bottom"/>
          </w:tcPr>
          <w:p w:rsidRPr="008D14DC" w:rsidR="00030D30" w:rsidP="22EA0A37" w:rsidRDefault="00030D30" w14:paraId="1693286F"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w:t>
            </w:r>
            <w:proofErr w:type="spellEnd"/>
            <w:r w:rsidRPr="22EA0A37" w:rsidR="22EA0A37">
              <w:rPr>
                <w:rFonts w:ascii="Calibri" w:hAnsi="Calibri" w:eastAsia="Calibri" w:cs="Calibri"/>
                <w:color w:val="000000" w:themeColor="text1" w:themeTint="FF" w:themeShade="FF"/>
                <w:sz w:val="22"/>
                <w:szCs w:val="22"/>
              </w:rPr>
              <w:t xml:space="preserve"> in </w:t>
            </w:r>
            <w:proofErr w:type="spellStart"/>
            <w:r w:rsidRPr="22EA0A37" w:rsidR="22EA0A37">
              <w:rPr>
                <w:rFonts w:ascii="Calibri" w:hAnsi="Calibri" w:eastAsia="Calibri" w:cs="Calibri"/>
                <w:color w:val="000000" w:themeColor="text1" w:themeTint="FF" w:themeShade="FF"/>
                <w:sz w:val="22"/>
                <w:szCs w:val="22"/>
              </w:rPr>
              <w:t>sortedProfitList</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030D30" w:rsidTr="22EA0A37" w14:paraId="5550CCC8" wp14:textId="77777777">
        <w:tc>
          <w:tcPr>
            <w:tcW w:w="440" w:type="dxa"/>
            <w:shd w:val="clear" w:color="auto" w:fill="auto"/>
            <w:tcMar/>
            <w:vAlign w:val="bottom"/>
          </w:tcPr>
          <w:p w:rsidRPr="008D14DC" w:rsidR="00030D30" w:rsidP="22EA0A37" w:rsidRDefault="004A294D" w14:paraId="18219A94"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7</w:t>
            </w:r>
          </w:p>
        </w:tc>
        <w:tc>
          <w:tcPr>
            <w:tcW w:w="8740" w:type="dxa"/>
            <w:shd w:val="clear" w:color="auto" w:fill="auto"/>
            <w:tcMar/>
            <w:vAlign w:val="bottom"/>
          </w:tcPr>
          <w:p w:rsidRPr="008D14DC" w:rsidR="00030D30" w:rsidP="22EA0A37" w:rsidRDefault="00030D30" w14:paraId="0900F579"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stationIndexList.append(</w:t>
            </w:r>
            <w:proofErr w:type="spellStart"/>
            <w:r w:rsidRPr="22EA0A37" w:rsidR="22EA0A37">
              <w:rPr>
                <w:rFonts w:ascii="Calibri" w:hAnsi="Calibri" w:eastAsia="Calibri" w:cs="Calibri"/>
                <w:color w:val="000000" w:themeColor="text1" w:themeTint="FF" w:themeShade="FF"/>
                <w:sz w:val="22"/>
                <w:szCs w:val="22"/>
              </w:rPr>
              <w:t>profitList.index</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station</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030D30" w:rsidTr="22EA0A37" w14:paraId="5FE4E4D4" wp14:textId="77777777">
        <w:tc>
          <w:tcPr>
            <w:tcW w:w="440" w:type="dxa"/>
            <w:shd w:val="clear" w:color="auto" w:fill="auto"/>
            <w:tcMar/>
            <w:vAlign w:val="bottom"/>
          </w:tcPr>
          <w:p w:rsidRPr="008D14DC" w:rsidR="00030D30" w:rsidP="22EA0A37" w:rsidRDefault="00DB2F56" w14:paraId="2A19E050"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8</w:t>
            </w:r>
          </w:p>
        </w:tc>
        <w:tc>
          <w:tcPr>
            <w:tcW w:w="8740" w:type="dxa"/>
            <w:shd w:val="clear" w:color="auto" w:fill="auto"/>
            <w:tcMar/>
            <w:vAlign w:val="bottom"/>
          </w:tcPr>
          <w:p w:rsidRPr="008D14DC" w:rsidR="00030D30" w:rsidP="22EA0A37" w:rsidRDefault="00030D30" w14:paraId="4E311C2B"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p>
        </w:tc>
      </w:tr>
      <w:tr xmlns:wp14="http://schemas.microsoft.com/office/word/2010/wordml" w:rsidRPr="008D14DC" w:rsidR="00030D30" w:rsidTr="22EA0A37" w14:paraId="02F05BA7" wp14:textId="77777777">
        <w:tc>
          <w:tcPr>
            <w:tcW w:w="440" w:type="dxa"/>
            <w:shd w:val="clear" w:color="auto" w:fill="auto"/>
            <w:tcMar/>
            <w:vAlign w:val="bottom"/>
          </w:tcPr>
          <w:p w:rsidRPr="008D14DC" w:rsidR="00030D30" w:rsidP="008D14DC" w:rsidRDefault="00030D30" w14:paraId="0DB69DAE"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608A4347" wp14:textId="77777777">
            <w:pPr>
              <w:shd w:val="clear" w:color="auto" w:fill="D9D9D9"/>
              <w:rPr>
                <w:rFonts w:ascii="Calibri" w:hAnsi="Calibri"/>
                <w:color w:val="000000"/>
                <w:sz w:val="22"/>
                <w:szCs w:val="22"/>
              </w:rPr>
            </w:pPr>
          </w:p>
        </w:tc>
      </w:tr>
      <w:tr xmlns:wp14="http://schemas.microsoft.com/office/word/2010/wordml" w:rsidRPr="008D14DC" w:rsidR="00030D30" w:rsidTr="22EA0A37" w14:paraId="0191404D" wp14:textId="77777777">
        <w:tc>
          <w:tcPr>
            <w:tcW w:w="440" w:type="dxa"/>
            <w:shd w:val="clear" w:color="auto" w:fill="auto"/>
            <w:tcMar/>
            <w:vAlign w:val="bottom"/>
          </w:tcPr>
          <w:p w:rsidRPr="008D14DC" w:rsidR="00030D30" w:rsidP="008D14DC" w:rsidRDefault="00030D30" w14:paraId="48B97810"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22EA0A37" w:rsidRDefault="00030D30" w14:paraId="1B4C0C87"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all</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from</w:t>
            </w:r>
            <w:proofErr w:type="spellEnd"/>
            <w:r w:rsidRPr="22EA0A37" w:rsidR="22EA0A37">
              <w:rPr>
                <w:rFonts w:ascii="Calibri" w:hAnsi="Calibri" w:eastAsia="Calibri" w:cs="Calibri"/>
                <w:color w:val="000000" w:themeColor="text1" w:themeTint="FF" w:themeShade="FF"/>
                <w:sz w:val="22"/>
                <w:szCs w:val="22"/>
              </w:rPr>
              <w:t xml:space="preserve"> 1 </w:t>
            </w:r>
            <w:proofErr w:type="spellStart"/>
            <w:r w:rsidRPr="22EA0A37" w:rsidR="22EA0A37">
              <w:rPr>
                <w:rFonts w:ascii="Calibri" w:hAnsi="Calibri" w:eastAsia="Calibri" w:cs="Calibri"/>
                <w:color w:val="000000" w:themeColor="text1" w:themeTint="FF" w:themeShade="FF"/>
                <w:sz w:val="22"/>
                <w:szCs w:val="22"/>
              </w:rPr>
              <w:t>to</w:t>
            </w:r>
            <w:proofErr w:type="spellEnd"/>
            <w:r w:rsidRPr="22EA0A37" w:rsidR="22EA0A37">
              <w:rPr>
                <w:rFonts w:ascii="Calibri" w:hAnsi="Calibri" w:eastAsia="Calibri" w:cs="Calibri"/>
                <w:color w:val="000000" w:themeColor="text1" w:themeTint="FF" w:themeShade="FF"/>
                <w:sz w:val="22"/>
                <w:szCs w:val="22"/>
              </w:rPr>
              <w:t xml:space="preserve"> n</w:t>
            </w:r>
          </w:p>
        </w:tc>
      </w:tr>
      <w:tr xmlns:wp14="http://schemas.microsoft.com/office/word/2010/wordml" w:rsidRPr="008D14DC" w:rsidR="00030D30" w:rsidTr="22EA0A37" w14:paraId="54640FB8" wp14:textId="77777777">
        <w:tc>
          <w:tcPr>
            <w:tcW w:w="440" w:type="dxa"/>
            <w:shd w:val="clear" w:color="auto" w:fill="auto"/>
            <w:tcMar/>
            <w:vAlign w:val="bottom"/>
          </w:tcPr>
          <w:p w:rsidRPr="008D14DC" w:rsidR="00030D30" w:rsidP="22EA0A37" w:rsidRDefault="00DB2F56" w14:paraId="16251F9D"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9</w:t>
            </w:r>
          </w:p>
        </w:tc>
        <w:tc>
          <w:tcPr>
            <w:tcW w:w="8740" w:type="dxa"/>
            <w:shd w:val="clear" w:color="auto" w:fill="auto"/>
            <w:tcMar/>
            <w:vAlign w:val="bottom"/>
          </w:tcPr>
          <w:p w:rsidRPr="008D14DC" w:rsidR="00030D30" w:rsidP="22EA0A37" w:rsidRDefault="00030D30" w14:paraId="7015E1A9"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 xml:space="preserve"> in </w:t>
            </w:r>
            <w:proofErr w:type="spellStart"/>
            <w:r w:rsidRPr="22EA0A37" w:rsidR="22EA0A37">
              <w:rPr>
                <w:rFonts w:ascii="Calibri" w:hAnsi="Calibri" w:eastAsia="Calibri" w:cs="Calibri"/>
                <w:color w:val="000000" w:themeColor="text1" w:themeTint="FF" w:themeShade="FF"/>
                <w:sz w:val="22"/>
                <w:szCs w:val="22"/>
              </w:rPr>
              <w:t>stationIndexList</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030D30" w:rsidTr="22EA0A37" w14:paraId="1209A2BF" wp14:textId="77777777">
        <w:tc>
          <w:tcPr>
            <w:tcW w:w="440" w:type="dxa"/>
            <w:shd w:val="clear" w:color="auto" w:fill="auto"/>
            <w:tcMar/>
            <w:vAlign w:val="bottom"/>
          </w:tcPr>
          <w:p w:rsidRPr="008D14DC" w:rsidR="00030D30" w:rsidP="008D14DC" w:rsidRDefault="00030D30" w14:paraId="372DF0E0"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50342BB9" wp14:textId="77777777">
            <w:pPr>
              <w:shd w:val="clear" w:color="auto" w:fill="D9D9D9"/>
              <w:rPr>
                <w:rFonts w:ascii="Calibri" w:hAnsi="Calibri"/>
                <w:color w:val="000000"/>
                <w:sz w:val="22"/>
                <w:szCs w:val="22"/>
              </w:rPr>
            </w:pPr>
            <w:r w:rsidRPr="008D14DC">
              <w:rPr>
                <w:rFonts w:ascii="Calibri" w:hAnsi="Calibri"/>
                <w:color w:val="000000"/>
                <w:sz w:val="22"/>
                <w:szCs w:val="22"/>
              </w:rPr>
              <w:t xml:space="preserve">        </w:t>
            </w:r>
          </w:p>
        </w:tc>
      </w:tr>
      <w:tr xmlns:wp14="http://schemas.microsoft.com/office/word/2010/wordml" w:rsidRPr="008D14DC" w:rsidR="00030D30" w:rsidTr="22EA0A37" w14:paraId="3BDC6D8E" wp14:textId="77777777">
        <w:tc>
          <w:tcPr>
            <w:tcW w:w="440" w:type="dxa"/>
            <w:shd w:val="clear" w:color="auto" w:fill="auto"/>
            <w:tcMar/>
            <w:vAlign w:val="bottom"/>
          </w:tcPr>
          <w:p w:rsidRPr="008D14DC" w:rsidR="00030D30" w:rsidP="008D14DC" w:rsidRDefault="00030D30" w14:paraId="6C246D19"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22EA0A37" w:rsidRDefault="00030D30" w14:paraId="1342E156"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feasibility</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check</w:t>
            </w:r>
            <w:proofErr w:type="spellEnd"/>
          </w:p>
        </w:tc>
      </w:tr>
      <w:tr xmlns:wp14="http://schemas.microsoft.com/office/word/2010/wordml" w:rsidRPr="008D14DC" w:rsidR="00030D30" w:rsidTr="22EA0A37" w14:paraId="785B9435" wp14:textId="77777777">
        <w:tc>
          <w:tcPr>
            <w:tcW w:w="440" w:type="dxa"/>
            <w:shd w:val="clear" w:color="auto" w:fill="auto"/>
            <w:tcMar/>
            <w:vAlign w:val="bottom"/>
          </w:tcPr>
          <w:p w:rsidRPr="008D14DC" w:rsidR="00030D30" w:rsidP="22EA0A37" w:rsidRDefault="00DB2F56" w14:paraId="46ED8F2E"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10</w:t>
            </w:r>
          </w:p>
        </w:tc>
        <w:tc>
          <w:tcPr>
            <w:tcW w:w="8740" w:type="dxa"/>
            <w:shd w:val="clear" w:color="auto" w:fill="auto"/>
            <w:tcMar/>
            <w:vAlign w:val="bottom"/>
          </w:tcPr>
          <w:p w:rsidRPr="008D14DC" w:rsidR="00030D30" w:rsidP="22EA0A37" w:rsidRDefault="00030D30" w14:paraId="652F9BDD"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distanceList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distanceList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sourceStationIndex</w:t>
            </w:r>
            <w:proofErr w:type="spellEnd"/>
            <w:r w:rsidRPr="22EA0A37" w:rsidR="22EA0A37">
              <w:rPr>
                <w:rFonts w:ascii="Calibri" w:hAnsi="Calibri" w:eastAsia="Calibri" w:cs="Calibri"/>
                <w:color w:val="000000" w:themeColor="text1" w:themeTint="FF" w:themeShade="FF"/>
                <w:sz w:val="22"/>
                <w:szCs w:val="22"/>
              </w:rPr>
              <w:t>]) &gt; limit):</w:t>
            </w:r>
          </w:p>
        </w:tc>
      </w:tr>
      <w:tr xmlns:wp14="http://schemas.microsoft.com/office/word/2010/wordml" w:rsidRPr="008D14DC" w:rsidR="00030D30" w:rsidTr="22EA0A37" w14:paraId="3EE63D21" wp14:textId="77777777">
        <w:tc>
          <w:tcPr>
            <w:tcW w:w="440" w:type="dxa"/>
            <w:shd w:val="clear" w:color="auto" w:fill="auto"/>
            <w:tcMar/>
            <w:vAlign w:val="bottom"/>
          </w:tcPr>
          <w:p w:rsidRPr="008D14DC" w:rsidR="00030D30" w:rsidP="008D14DC" w:rsidRDefault="00030D30" w14:paraId="27362BE0"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562B872A" wp14:textId="77777777">
            <w:pPr>
              <w:shd w:val="clear" w:color="auto" w:fill="D9D9D9"/>
              <w:rPr>
                <w:rFonts w:ascii="Calibri" w:hAnsi="Calibri"/>
                <w:color w:val="000000"/>
                <w:sz w:val="22"/>
                <w:szCs w:val="22"/>
              </w:rPr>
            </w:pPr>
            <w:r w:rsidRPr="008D14DC">
              <w:rPr>
                <w:rFonts w:ascii="Calibri" w:hAnsi="Calibri"/>
                <w:color w:val="000000"/>
                <w:sz w:val="22"/>
                <w:szCs w:val="22"/>
              </w:rPr>
              <w:t xml:space="preserve">            </w:t>
            </w:r>
          </w:p>
        </w:tc>
      </w:tr>
      <w:tr xmlns:wp14="http://schemas.microsoft.com/office/word/2010/wordml" w:rsidRPr="008D14DC" w:rsidR="00030D30" w:rsidTr="22EA0A37" w14:paraId="14E0B23A" wp14:textId="77777777">
        <w:tc>
          <w:tcPr>
            <w:tcW w:w="440" w:type="dxa"/>
            <w:shd w:val="clear" w:color="auto" w:fill="auto"/>
            <w:tcMar/>
            <w:vAlign w:val="bottom"/>
          </w:tcPr>
          <w:p w:rsidRPr="008D14DC" w:rsidR="00030D30" w:rsidP="008D14DC" w:rsidRDefault="00030D30" w14:paraId="1199EC65"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22EA0A37" w:rsidRDefault="00030D30" w14:paraId="2670ACE6"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is a </w:t>
            </w:r>
            <w:proofErr w:type="spellStart"/>
            <w:r w:rsidRPr="22EA0A37" w:rsidR="22EA0A37">
              <w:rPr>
                <w:rFonts w:ascii="Calibri" w:hAnsi="Calibri" w:eastAsia="Calibri" w:cs="Calibri"/>
                <w:color w:val="000000" w:themeColor="text1" w:themeTint="FF" w:themeShade="FF"/>
                <w:sz w:val="22"/>
                <w:szCs w:val="22"/>
              </w:rPr>
              <w:t>feasibe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add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to</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solution</w:t>
            </w:r>
            <w:proofErr w:type="spellEnd"/>
            <w:r w:rsidRPr="22EA0A37" w:rsidR="22EA0A37">
              <w:rPr>
                <w:rFonts w:ascii="Calibri" w:hAnsi="Calibri" w:eastAsia="Calibri" w:cs="Calibri"/>
                <w:color w:val="000000" w:themeColor="text1" w:themeTint="FF" w:themeShade="FF"/>
                <w:sz w:val="22"/>
                <w:szCs w:val="22"/>
              </w:rPr>
              <w:t xml:space="preserve"> set</w:t>
            </w:r>
          </w:p>
        </w:tc>
      </w:tr>
      <w:tr xmlns:wp14="http://schemas.microsoft.com/office/word/2010/wordml" w:rsidRPr="008D14DC" w:rsidR="00030D30" w:rsidTr="22EA0A37" w14:paraId="7B64AD9F" wp14:textId="77777777">
        <w:tc>
          <w:tcPr>
            <w:tcW w:w="440" w:type="dxa"/>
            <w:shd w:val="clear" w:color="auto" w:fill="auto"/>
            <w:tcMar/>
            <w:vAlign w:val="bottom"/>
          </w:tcPr>
          <w:p w:rsidRPr="008D14DC" w:rsidR="00030D30" w:rsidP="22EA0A37" w:rsidRDefault="004A294D" w14:paraId="5765A094"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w:t>
            </w:r>
            <w:r w:rsidRPr="22EA0A37" w:rsidR="22EA0A37">
              <w:rPr>
                <w:rFonts w:ascii="Calibri" w:hAnsi="Calibri" w:eastAsia="Calibri" w:cs="Calibri"/>
                <w:color w:val="000000" w:themeColor="text1" w:themeTint="FF" w:themeShade="FF"/>
                <w:sz w:val="22"/>
                <w:szCs w:val="22"/>
              </w:rPr>
              <w:t>1</w:t>
            </w:r>
          </w:p>
        </w:tc>
        <w:tc>
          <w:tcPr>
            <w:tcW w:w="8740" w:type="dxa"/>
            <w:shd w:val="clear" w:color="auto" w:fill="auto"/>
            <w:tcMar/>
            <w:vAlign w:val="bottom"/>
          </w:tcPr>
          <w:p w:rsidRPr="008D14DC" w:rsidR="00030D30" w:rsidP="22EA0A37" w:rsidRDefault="00030D30" w14:paraId="741ADBFE"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stationSolution.append(</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030D30" w:rsidTr="22EA0A37" w14:paraId="2FCE80A8" wp14:textId="77777777">
        <w:tc>
          <w:tcPr>
            <w:tcW w:w="440" w:type="dxa"/>
            <w:shd w:val="clear" w:color="auto" w:fill="auto"/>
            <w:tcMar/>
            <w:vAlign w:val="bottom"/>
          </w:tcPr>
          <w:p w:rsidRPr="008D14DC" w:rsidR="00030D30" w:rsidP="22EA0A37" w:rsidRDefault="004A294D" w14:paraId="2D2DEDF2"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w:t>
            </w:r>
            <w:r w:rsidRPr="22EA0A37" w:rsidR="22EA0A37">
              <w:rPr>
                <w:rFonts w:ascii="Calibri" w:hAnsi="Calibri" w:eastAsia="Calibri" w:cs="Calibri"/>
                <w:color w:val="000000" w:themeColor="text1" w:themeTint="FF" w:themeShade="FF"/>
                <w:sz w:val="22"/>
                <w:szCs w:val="22"/>
              </w:rPr>
              <w:t>2</w:t>
            </w:r>
          </w:p>
        </w:tc>
        <w:tc>
          <w:tcPr>
            <w:tcW w:w="8740" w:type="dxa"/>
            <w:shd w:val="clear" w:color="auto" w:fill="auto"/>
            <w:tcMar/>
            <w:vAlign w:val="bottom"/>
          </w:tcPr>
          <w:p w:rsidRPr="008D14DC" w:rsidR="00030D30" w:rsidP="22EA0A37" w:rsidRDefault="00030D30" w14:paraId="039EF44F"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maxProfitSolution</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maxProfitSolution+profitList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030D30" w:rsidTr="22EA0A37" w14:paraId="39F5357F" wp14:textId="77777777">
        <w:tc>
          <w:tcPr>
            <w:tcW w:w="440" w:type="dxa"/>
            <w:shd w:val="clear" w:color="auto" w:fill="auto"/>
            <w:tcMar/>
            <w:vAlign w:val="bottom"/>
          </w:tcPr>
          <w:p w:rsidRPr="008D14DC" w:rsidR="00030D30" w:rsidP="008D14DC" w:rsidRDefault="00030D30" w14:paraId="4B26ACFE"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5E875D24" wp14:textId="77777777">
            <w:pPr>
              <w:shd w:val="clear" w:color="auto" w:fill="D9D9D9"/>
              <w:rPr>
                <w:rFonts w:ascii="Calibri" w:hAnsi="Calibri"/>
                <w:color w:val="000000"/>
                <w:sz w:val="22"/>
                <w:szCs w:val="22"/>
              </w:rPr>
            </w:pPr>
            <w:r w:rsidRPr="008D14DC">
              <w:rPr>
                <w:rFonts w:ascii="Calibri" w:hAnsi="Calibri"/>
                <w:color w:val="000000"/>
                <w:sz w:val="22"/>
                <w:szCs w:val="22"/>
              </w:rPr>
              <w:t xml:space="preserve">            </w:t>
            </w:r>
          </w:p>
        </w:tc>
      </w:tr>
      <w:tr xmlns:wp14="http://schemas.microsoft.com/office/word/2010/wordml" w:rsidRPr="008D14DC" w:rsidR="00030D30" w:rsidTr="22EA0A37" w14:paraId="21E73B48" wp14:textId="77777777">
        <w:tc>
          <w:tcPr>
            <w:tcW w:w="440" w:type="dxa"/>
            <w:shd w:val="clear" w:color="auto" w:fill="auto"/>
            <w:tcMar/>
            <w:vAlign w:val="bottom"/>
          </w:tcPr>
          <w:p w:rsidRPr="008D14DC" w:rsidR="00030D30" w:rsidP="22EA0A37" w:rsidRDefault="004A294D" w14:paraId="173B4E6A"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w:t>
            </w:r>
            <w:r w:rsidRPr="22EA0A37" w:rsidR="22EA0A37">
              <w:rPr>
                <w:rFonts w:ascii="Calibri" w:hAnsi="Calibri" w:eastAsia="Calibri" w:cs="Calibri"/>
                <w:color w:val="000000" w:themeColor="text1" w:themeTint="FF" w:themeShade="FF"/>
                <w:sz w:val="22"/>
                <w:szCs w:val="22"/>
              </w:rPr>
              <w:t>3</w:t>
            </w:r>
          </w:p>
        </w:tc>
        <w:tc>
          <w:tcPr>
            <w:tcW w:w="8740" w:type="dxa"/>
            <w:shd w:val="clear" w:color="auto" w:fill="auto"/>
            <w:tcMar/>
            <w:vAlign w:val="bottom"/>
          </w:tcPr>
          <w:p w:rsidRPr="008D14DC" w:rsidR="00030D30" w:rsidP="22EA0A37" w:rsidRDefault="00030D30" w14:paraId="067B1EEA"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sourceStationIndex</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stationIndex</w:t>
            </w:r>
            <w:proofErr w:type="spellEnd"/>
          </w:p>
        </w:tc>
      </w:tr>
      <w:tr xmlns:wp14="http://schemas.microsoft.com/office/word/2010/wordml" w:rsidRPr="008D14DC" w:rsidR="00030D30" w:rsidTr="22EA0A37" w14:paraId="1A5E6604" wp14:textId="77777777">
        <w:tc>
          <w:tcPr>
            <w:tcW w:w="440" w:type="dxa"/>
            <w:shd w:val="clear" w:color="auto" w:fill="auto"/>
            <w:tcMar/>
            <w:vAlign w:val="bottom"/>
          </w:tcPr>
          <w:p w:rsidRPr="008D14DC" w:rsidR="00030D30" w:rsidP="22EA0A37" w:rsidRDefault="00DB2F56" w14:paraId="6D6CCE1C"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14</w:t>
            </w:r>
          </w:p>
        </w:tc>
        <w:tc>
          <w:tcPr>
            <w:tcW w:w="8740" w:type="dxa"/>
            <w:shd w:val="clear" w:color="auto" w:fill="auto"/>
            <w:tcMar/>
            <w:vAlign w:val="bottom"/>
          </w:tcPr>
          <w:p w:rsidRPr="008D14DC" w:rsidR="00030D30" w:rsidP="22EA0A37" w:rsidRDefault="00030D30" w14:paraId="3732D790"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r w:rsidRPr="22EA0A37" w:rsidR="22EA0A37">
              <w:rPr>
                <w:rFonts w:ascii="Calibri" w:hAnsi="Calibri" w:eastAsia="Calibri" w:cs="Calibri"/>
                <w:color w:val="000000" w:themeColor="text1" w:themeTint="FF" w:themeShade="FF"/>
                <w:sz w:val="22"/>
                <w:szCs w:val="22"/>
              </w:rPr>
              <w:t xml:space="preserve"> </w:t>
            </w:r>
          </w:p>
        </w:tc>
      </w:tr>
      <w:tr xmlns:wp14="http://schemas.microsoft.com/office/word/2010/wordml" w:rsidRPr="008D14DC" w:rsidR="00030D30" w:rsidTr="22EA0A37" w14:paraId="3FD991CF" wp14:textId="77777777">
        <w:tc>
          <w:tcPr>
            <w:tcW w:w="440" w:type="dxa"/>
            <w:shd w:val="clear" w:color="auto" w:fill="auto"/>
            <w:tcMar/>
            <w:vAlign w:val="bottom"/>
          </w:tcPr>
          <w:p w:rsidRPr="008D14DC" w:rsidR="00030D30" w:rsidP="22EA0A37" w:rsidRDefault="00DB2F56" w14:paraId="23D3751A"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15</w:t>
            </w:r>
          </w:p>
        </w:tc>
        <w:tc>
          <w:tcPr>
            <w:tcW w:w="8740" w:type="dxa"/>
            <w:shd w:val="clear" w:color="auto" w:fill="auto"/>
            <w:tcMar/>
            <w:vAlign w:val="bottom"/>
          </w:tcPr>
          <w:p w:rsidRPr="008D14DC" w:rsidR="00030D30" w:rsidP="22EA0A37" w:rsidRDefault="00030D30" w14:paraId="3F596C7C"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p>
        </w:tc>
      </w:tr>
      <w:tr xmlns:wp14="http://schemas.microsoft.com/office/word/2010/wordml" w:rsidRPr="008D14DC" w:rsidR="00030D30" w:rsidTr="22EA0A37" w14:paraId="5161847A" wp14:textId="77777777">
        <w:tc>
          <w:tcPr>
            <w:tcW w:w="440" w:type="dxa"/>
            <w:shd w:val="clear" w:color="auto" w:fill="auto"/>
            <w:tcMar/>
            <w:vAlign w:val="bottom"/>
          </w:tcPr>
          <w:p w:rsidRPr="008D14DC" w:rsidR="00030D30" w:rsidP="008D14DC" w:rsidRDefault="00030D30" w14:paraId="4C9B3AA7" wp14:textId="77777777">
            <w:pPr>
              <w:shd w:val="clear" w:color="auto" w:fill="D9D9D9"/>
              <w:rPr>
                <w:rFonts w:ascii="Calibri" w:hAnsi="Calibri"/>
                <w:color w:val="000000"/>
                <w:sz w:val="22"/>
                <w:szCs w:val="22"/>
              </w:rPr>
            </w:pPr>
          </w:p>
        </w:tc>
        <w:tc>
          <w:tcPr>
            <w:tcW w:w="8740" w:type="dxa"/>
            <w:shd w:val="clear" w:color="auto" w:fill="auto"/>
            <w:tcMar/>
            <w:vAlign w:val="bottom"/>
          </w:tcPr>
          <w:p w:rsidRPr="008D14DC" w:rsidR="00030D30" w:rsidP="008D14DC" w:rsidRDefault="00030D30" w14:paraId="6B4F2F23" wp14:textId="77777777">
            <w:pPr>
              <w:shd w:val="clear" w:color="auto" w:fill="D9D9D9"/>
              <w:rPr>
                <w:rFonts w:ascii="Calibri" w:hAnsi="Calibri"/>
                <w:color w:val="000000"/>
                <w:sz w:val="22"/>
                <w:szCs w:val="22"/>
              </w:rPr>
            </w:pPr>
          </w:p>
        </w:tc>
      </w:tr>
      <w:tr xmlns:wp14="http://schemas.microsoft.com/office/word/2010/wordml" w:rsidRPr="008D14DC" w:rsidR="00030D30" w:rsidTr="22EA0A37" w14:paraId="650EB9A2" wp14:textId="77777777">
        <w:tc>
          <w:tcPr>
            <w:tcW w:w="440" w:type="dxa"/>
            <w:shd w:val="clear" w:color="auto" w:fill="auto"/>
            <w:tcMar/>
            <w:vAlign w:val="bottom"/>
          </w:tcPr>
          <w:p w:rsidRPr="008D14DC" w:rsidR="00030D30" w:rsidP="22EA0A37" w:rsidRDefault="004A294D" w14:paraId="292E0EC7"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w:t>
            </w:r>
            <w:r w:rsidRPr="22EA0A37" w:rsidR="22EA0A37">
              <w:rPr>
                <w:rFonts w:ascii="Calibri" w:hAnsi="Calibri" w:eastAsia="Calibri" w:cs="Calibri"/>
                <w:color w:val="000000" w:themeColor="text1" w:themeTint="FF" w:themeShade="FF"/>
                <w:sz w:val="22"/>
                <w:szCs w:val="22"/>
              </w:rPr>
              <w:t>6</w:t>
            </w:r>
          </w:p>
        </w:tc>
        <w:tc>
          <w:tcPr>
            <w:tcW w:w="8740" w:type="dxa"/>
            <w:shd w:val="clear" w:color="auto" w:fill="auto"/>
            <w:tcMar/>
            <w:vAlign w:val="bottom"/>
          </w:tcPr>
          <w:p w:rsidRPr="008D14DC" w:rsidR="00030D30" w:rsidP="22EA0A37" w:rsidRDefault="00030D30" w14:paraId="550BF18A"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return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maxProfitSolution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stationSolution</w:t>
            </w:r>
            <w:proofErr w:type="spellEnd"/>
          </w:p>
        </w:tc>
      </w:tr>
      <w:tr xmlns:wp14="http://schemas.microsoft.com/office/word/2010/wordml" w:rsidRPr="008D14DC" w:rsidR="00030D30" w:rsidTr="22EA0A37" w14:paraId="03504719" wp14:textId="77777777">
        <w:tc>
          <w:tcPr>
            <w:tcW w:w="440" w:type="dxa"/>
            <w:shd w:val="clear" w:color="auto" w:fill="auto"/>
            <w:tcMar/>
            <w:vAlign w:val="bottom"/>
          </w:tcPr>
          <w:p w:rsidRPr="008D14DC" w:rsidR="00030D30" w:rsidP="22EA0A37" w:rsidRDefault="00DB2F56" w14:paraId="5CF53892" wp14:textId="77777777">
            <w:pPr>
              <w:shd w:val="clear" w:color="auto" w:fill="D9D9D9" w:themeFill="background1" w:themeFillShade="D9"/>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17</w:t>
            </w:r>
          </w:p>
        </w:tc>
        <w:tc>
          <w:tcPr>
            <w:tcW w:w="8740" w:type="dxa"/>
            <w:shd w:val="clear" w:color="auto" w:fill="auto"/>
            <w:tcMar/>
            <w:vAlign w:val="bottom"/>
          </w:tcPr>
          <w:p w:rsidRPr="008D14DC" w:rsidR="00030D30" w:rsidP="22EA0A37" w:rsidRDefault="007225F5" w14:paraId="51340B65" wp14:textId="77777777">
            <w:pPr>
              <w:shd w:val="clear" w:color="auto" w:fill="D9D9D9" w:themeFill="background1" w:themeFillShade="D9"/>
              <w:rPr>
                <w:rFonts w:ascii="Calibri" w:hAnsi="Calibri" w:eastAsia="Calibri" w:cs="Calibri"/>
                <w:color w:val="000000" w:themeColor="text1" w:themeTint="FF" w:themeShade="FF"/>
                <w:sz w:val="22"/>
                <w:szCs w:val="22"/>
              </w:rPr>
            </w:pP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procedure</w:t>
            </w:r>
            <w:proofErr w:type="spellEnd"/>
          </w:p>
        </w:tc>
      </w:tr>
    </w:tbl>
    <w:p xmlns:wp14="http://schemas.microsoft.com/office/word/2010/wordml" w:rsidR="005700D3" w:rsidP="008D14DC" w:rsidRDefault="005700D3" w14:paraId="23D1599B" wp14:textId="77777777">
      <w:pPr>
        <w:shd w:val="clear" w:color="auto" w:fill="D9D9D9"/>
        <w:jc w:val="both"/>
        <w:rPr>
          <w:bCs/>
          <w:sz w:val="24"/>
          <w:szCs w:val="24"/>
        </w:rPr>
      </w:pPr>
    </w:p>
    <w:p xmlns:wp14="http://schemas.microsoft.com/office/word/2010/wordml" w:rsidRPr="00AA65D2" w:rsidR="00FF5B21" w:rsidP="581F2E23" w:rsidRDefault="00AA65D2" w14:paraId="20FEA7B3" wp14:textId="77777777" wp14:noSpellErr="1">
      <w:pPr>
        <w:jc w:val="center"/>
        <w:rPr>
          <w:i w:val="1"/>
          <w:iCs w:val="1"/>
          <w:sz w:val="24"/>
          <w:szCs w:val="24"/>
        </w:rPr>
      </w:pPr>
      <w:r w:rsidRPr="581F2E23" w:rsidR="581F2E23">
        <w:rPr>
          <w:i w:val="1"/>
          <w:iCs w:val="1"/>
          <w:sz w:val="24"/>
          <w:szCs w:val="24"/>
        </w:rPr>
        <w:t>Algoritma 2 Hırslı Sezgisel Algoritma</w:t>
      </w:r>
    </w:p>
    <w:p xmlns:wp14="http://schemas.microsoft.com/office/word/2010/wordml" w:rsidR="00AA65D2" w:rsidP="00D535DB" w:rsidRDefault="00AA65D2" w14:paraId="02E3B470" wp14:textId="77777777">
      <w:pPr>
        <w:jc w:val="both"/>
        <w:rPr>
          <w:b/>
          <w:bCs/>
          <w:sz w:val="24"/>
          <w:szCs w:val="24"/>
        </w:rPr>
      </w:pPr>
    </w:p>
    <w:p xmlns:wp14="http://schemas.microsoft.com/office/word/2010/wordml" w:rsidRPr="00965E0D" w:rsidR="00FF5B21" w:rsidP="581F2E23" w:rsidRDefault="00965E0D" w14:paraId="78059500" wp14:textId="77777777" wp14:noSpellErr="1">
      <w:pPr>
        <w:jc w:val="both"/>
        <w:rPr>
          <w:b w:val="1"/>
          <w:bCs w:val="1"/>
          <w:sz w:val="24"/>
          <w:szCs w:val="24"/>
        </w:rPr>
      </w:pPr>
      <w:r w:rsidRPr="581F2E23" w:rsidR="581F2E23">
        <w:rPr>
          <w:b w:val="1"/>
          <w:bCs w:val="1"/>
          <w:sz w:val="24"/>
          <w:szCs w:val="24"/>
        </w:rPr>
        <w:t>3.1.3</w:t>
      </w:r>
      <w:r w:rsidRPr="581F2E23" w:rsidR="581F2E23">
        <w:rPr>
          <w:b w:val="1"/>
          <w:bCs w:val="1"/>
          <w:sz w:val="24"/>
          <w:szCs w:val="24"/>
        </w:rPr>
        <w:t xml:space="preserve"> Hırslı Sezgisel Çözüm Açıklama</w:t>
      </w:r>
    </w:p>
    <w:p xmlns:wp14="http://schemas.microsoft.com/office/word/2010/wordml" w:rsidR="00FF5B21" w:rsidP="00D535DB" w:rsidRDefault="00FF5B21" w14:paraId="6E0FA96C" wp14:textId="77777777">
      <w:pPr>
        <w:jc w:val="both"/>
        <w:rPr>
          <w:bCs/>
          <w:sz w:val="24"/>
          <w:szCs w:val="24"/>
        </w:rPr>
      </w:pPr>
    </w:p>
    <w:p xmlns:wp14="http://schemas.microsoft.com/office/word/2010/wordml" w:rsidR="00FF5B21" w:rsidP="22EA0A37" w:rsidRDefault="00FF5B21" w14:paraId="7C1CB148" wp14:textId="77777777">
      <w:pPr>
        <w:jc w:val="both"/>
        <w:rPr>
          <w:sz w:val="24"/>
          <w:szCs w:val="24"/>
        </w:rPr>
      </w:pPr>
      <w:r w:rsidRPr="22EA0A37" w:rsidR="22EA0A37">
        <w:rPr>
          <w:sz w:val="24"/>
          <w:szCs w:val="24"/>
        </w:rPr>
        <w:t>Algoritmanın</w:t>
      </w:r>
      <w:r w:rsidRPr="22EA0A37" w:rsidR="22EA0A37">
        <w:rPr>
          <w:sz w:val="24"/>
          <w:szCs w:val="24"/>
        </w:rPr>
        <w:t xml:space="preserve"> </w:t>
      </w:r>
      <w:r w:rsidRPr="22EA0A37" w:rsidR="22EA0A37">
        <w:rPr>
          <w:sz w:val="24"/>
          <w:szCs w:val="24"/>
        </w:rPr>
        <w:t>2-4</w:t>
      </w:r>
      <w:r w:rsidRPr="22EA0A37" w:rsidR="22EA0A37">
        <w:rPr>
          <w:sz w:val="24"/>
          <w:szCs w:val="24"/>
        </w:rPr>
        <w:t xml:space="preserve"> </w:t>
      </w:r>
      <w:r w:rsidRPr="22EA0A37" w:rsidR="22EA0A37">
        <w:rPr>
          <w:sz w:val="24"/>
          <w:szCs w:val="24"/>
        </w:rPr>
        <w:t>adımlarda</w:t>
      </w:r>
      <w:r w:rsidRPr="22EA0A37" w:rsidR="22EA0A37">
        <w:rPr>
          <w:sz w:val="24"/>
          <w:szCs w:val="24"/>
        </w:rPr>
        <w:t xml:space="preserve"> algoritma kapsamında kullanılacak değişkenler için başlangıç değerleri atanmıştır. Bu değerler 0 ve boş listededir.</w:t>
      </w:r>
      <w:r w:rsidRPr="22EA0A37" w:rsidR="22EA0A37">
        <w:rPr>
          <w:sz w:val="24"/>
          <w:szCs w:val="24"/>
        </w:rPr>
        <w:t xml:space="preserve"> </w:t>
      </w:r>
      <w:r w:rsidRPr="22EA0A37" w:rsidR="22EA0A37">
        <w:rPr>
          <w:sz w:val="24"/>
          <w:szCs w:val="24"/>
        </w:rPr>
        <w:t xml:space="preserve">Hırslı sezgisel algoritma çözüm yöntemi olarak </w:t>
      </w:r>
      <w:r w:rsidRPr="22EA0A37" w:rsidR="22EA0A37">
        <w:rPr>
          <w:sz w:val="24"/>
          <w:szCs w:val="24"/>
        </w:rPr>
        <w:t xml:space="preserve">iskeleler </w:t>
      </w:r>
      <w:r w:rsidRPr="22EA0A37" w:rsidR="22EA0A37">
        <w:rPr>
          <w:sz w:val="24"/>
          <w:szCs w:val="24"/>
        </w:rPr>
        <w:t xml:space="preserve">karı en yüksek olandan itibaren sıralandı. </w:t>
      </w:r>
      <w:r w:rsidRPr="22EA0A37" w:rsidR="22EA0A37">
        <w:rPr>
          <w:sz w:val="24"/>
          <w:szCs w:val="24"/>
        </w:rPr>
        <w:t>Sıralama işlemi</w:t>
      </w:r>
      <w:r w:rsidRPr="22EA0A37" w:rsidR="22EA0A37">
        <w:rPr>
          <w:sz w:val="24"/>
          <w:szCs w:val="24"/>
        </w:rPr>
        <w:t xml:space="preserve"> 5</w:t>
      </w:r>
      <w:r w:rsidRPr="22EA0A37" w:rsidR="22EA0A37">
        <w:rPr>
          <w:sz w:val="24"/>
          <w:szCs w:val="24"/>
        </w:rPr>
        <w:t>.</w:t>
      </w:r>
      <w:r w:rsidRPr="22EA0A37" w:rsidR="22EA0A37">
        <w:rPr>
          <w:sz w:val="24"/>
          <w:szCs w:val="24"/>
        </w:rPr>
        <w:t xml:space="preserve"> adımda</w:t>
      </w:r>
      <w:r w:rsidRPr="22EA0A37" w:rsidR="22EA0A37">
        <w:rPr>
          <w:sz w:val="24"/>
          <w:szCs w:val="24"/>
        </w:rPr>
        <w:t xml:space="preserve"> yapıldı.</w:t>
      </w:r>
      <w:r w:rsidRPr="22EA0A37" w:rsidR="22EA0A37">
        <w:rPr>
          <w:sz w:val="24"/>
          <w:szCs w:val="24"/>
        </w:rPr>
        <w:t xml:space="preserve"> Sıralama sonrası iskelelerin yerleri değiştiği için iskelelerin sıralı listedeki yeni konumlarını </w:t>
      </w:r>
      <w:r w:rsidRPr="22EA0A37" w:rsidR="22EA0A37">
        <w:rPr>
          <w:sz w:val="24"/>
          <w:szCs w:val="24"/>
        </w:rPr>
        <w:t>6-8</w:t>
      </w:r>
      <w:r w:rsidRPr="22EA0A37" w:rsidR="22EA0A37">
        <w:rPr>
          <w:sz w:val="24"/>
          <w:szCs w:val="24"/>
        </w:rPr>
        <w:t xml:space="preserve"> adımlardaki</w:t>
      </w:r>
      <w:r w:rsidRPr="22EA0A37" w:rsidR="22EA0A37">
        <w:rPr>
          <w:sz w:val="24"/>
          <w:szCs w:val="24"/>
        </w:rPr>
        <w:t xml:space="preserve"> döngü ile bir listeye atandı.</w:t>
      </w:r>
      <w:r w:rsidRPr="22EA0A37" w:rsidR="22EA0A37">
        <w:rPr>
          <w:sz w:val="24"/>
          <w:szCs w:val="24"/>
        </w:rPr>
        <w:t xml:space="preserve"> Daha s</w:t>
      </w:r>
      <w:r w:rsidRPr="22EA0A37" w:rsidR="22EA0A37">
        <w:rPr>
          <w:sz w:val="24"/>
          <w:szCs w:val="24"/>
        </w:rPr>
        <w:t>onra 9- 15</w:t>
      </w:r>
      <w:r w:rsidRPr="22EA0A37" w:rsidR="22EA0A37">
        <w:rPr>
          <w:sz w:val="24"/>
          <w:szCs w:val="24"/>
        </w:rPr>
        <w:t xml:space="preserve"> </w:t>
      </w:r>
      <w:r w:rsidRPr="22EA0A37" w:rsidR="22EA0A37">
        <w:rPr>
          <w:sz w:val="24"/>
          <w:szCs w:val="24"/>
        </w:rPr>
        <w:t>adımları</w:t>
      </w:r>
      <w:r w:rsidRPr="22EA0A37" w:rsidR="22EA0A37">
        <w:rPr>
          <w:sz w:val="24"/>
          <w:szCs w:val="24"/>
        </w:rPr>
        <w:t xml:space="preserve"> arasında oluşturulmuş yeni listedeki iskele sıralamasına göre her bir iskele için uzaklık kontrolü yapılarak eğer uygunsa optimal iskele listesine eklendi. Uzaklığın uygun olu</w:t>
      </w:r>
      <w:r w:rsidRPr="22EA0A37" w:rsidR="22EA0A37">
        <w:rPr>
          <w:sz w:val="24"/>
          <w:szCs w:val="24"/>
        </w:rPr>
        <w:t>p olmadığı (</w:t>
      </w:r>
      <w:proofErr w:type="spellStart"/>
      <w:r w:rsidRPr="22EA0A37" w:rsidR="22EA0A37">
        <w:rPr>
          <w:sz w:val="24"/>
          <w:szCs w:val="24"/>
        </w:rPr>
        <w:t>feasibility</w:t>
      </w:r>
      <w:proofErr w:type="spellEnd"/>
      <w:r w:rsidRPr="22EA0A37" w:rsidR="22EA0A37">
        <w:rPr>
          <w:sz w:val="24"/>
          <w:szCs w:val="24"/>
        </w:rPr>
        <w:t xml:space="preserve"> </w:t>
      </w:r>
      <w:proofErr w:type="spellStart"/>
      <w:r w:rsidRPr="22EA0A37" w:rsidR="22EA0A37">
        <w:rPr>
          <w:sz w:val="24"/>
          <w:szCs w:val="24"/>
        </w:rPr>
        <w:t>check</w:t>
      </w:r>
      <w:proofErr w:type="spellEnd"/>
      <w:r w:rsidRPr="22EA0A37" w:rsidR="22EA0A37">
        <w:rPr>
          <w:sz w:val="24"/>
          <w:szCs w:val="24"/>
        </w:rPr>
        <w:t>) 1</w:t>
      </w:r>
      <w:r w:rsidRPr="22EA0A37" w:rsidR="22EA0A37">
        <w:rPr>
          <w:sz w:val="24"/>
          <w:szCs w:val="24"/>
        </w:rPr>
        <w:t>0</w:t>
      </w:r>
      <w:r w:rsidRPr="22EA0A37" w:rsidR="22EA0A37">
        <w:rPr>
          <w:sz w:val="24"/>
          <w:szCs w:val="24"/>
        </w:rPr>
        <w:t>.</w:t>
      </w:r>
      <w:r w:rsidRPr="22EA0A37" w:rsidR="22EA0A37">
        <w:rPr>
          <w:sz w:val="24"/>
          <w:szCs w:val="24"/>
        </w:rPr>
        <w:t xml:space="preserve"> </w:t>
      </w:r>
      <w:r w:rsidRPr="22EA0A37" w:rsidR="22EA0A37">
        <w:rPr>
          <w:sz w:val="24"/>
          <w:szCs w:val="24"/>
        </w:rPr>
        <w:t>adımda</w:t>
      </w:r>
      <w:r w:rsidRPr="22EA0A37" w:rsidR="22EA0A37">
        <w:rPr>
          <w:sz w:val="24"/>
          <w:szCs w:val="24"/>
        </w:rPr>
        <w:t xml:space="preserve"> kontrol edildi. M</w:t>
      </w:r>
      <w:r w:rsidRPr="22EA0A37" w:rsidR="22EA0A37">
        <w:rPr>
          <w:sz w:val="24"/>
          <w:szCs w:val="24"/>
        </w:rPr>
        <w:t>ümkün sonuçlar için 11</w:t>
      </w:r>
      <w:r w:rsidRPr="22EA0A37" w:rsidR="22EA0A37">
        <w:rPr>
          <w:sz w:val="24"/>
          <w:szCs w:val="24"/>
        </w:rPr>
        <w:t xml:space="preserve"> </w:t>
      </w:r>
      <w:r w:rsidRPr="22EA0A37" w:rsidR="22EA0A37">
        <w:rPr>
          <w:sz w:val="24"/>
          <w:szCs w:val="24"/>
        </w:rPr>
        <w:t>adımda</w:t>
      </w:r>
      <w:r w:rsidRPr="22EA0A37" w:rsidR="22EA0A37">
        <w:rPr>
          <w:sz w:val="24"/>
          <w:szCs w:val="24"/>
        </w:rPr>
        <w:t xml:space="preserve"> iskele optimal iskele listesine e</w:t>
      </w:r>
      <w:r w:rsidRPr="22EA0A37" w:rsidR="22EA0A37">
        <w:rPr>
          <w:sz w:val="24"/>
          <w:szCs w:val="24"/>
        </w:rPr>
        <w:t>klendi ve kazanç miktarına 12</w:t>
      </w:r>
      <w:r w:rsidRPr="22EA0A37" w:rsidR="22EA0A37">
        <w:rPr>
          <w:sz w:val="24"/>
          <w:szCs w:val="24"/>
        </w:rPr>
        <w:t xml:space="preserve">. </w:t>
      </w:r>
      <w:r w:rsidRPr="22EA0A37" w:rsidR="22EA0A37">
        <w:rPr>
          <w:sz w:val="24"/>
          <w:szCs w:val="24"/>
        </w:rPr>
        <w:t>adımda</w:t>
      </w:r>
      <w:r w:rsidRPr="22EA0A37" w:rsidR="22EA0A37">
        <w:rPr>
          <w:sz w:val="24"/>
          <w:szCs w:val="24"/>
        </w:rPr>
        <w:t xml:space="preserve"> yeni iskele noktasını karı eklendi</w:t>
      </w:r>
      <w:r w:rsidRPr="22EA0A37" w:rsidR="22EA0A37">
        <w:rPr>
          <w:sz w:val="24"/>
          <w:szCs w:val="24"/>
        </w:rPr>
        <w:t xml:space="preserve"> (</w:t>
      </w:r>
      <w:proofErr w:type="spellStart"/>
      <w:r w:rsidRPr="22EA0A37" w:rsidR="22EA0A37">
        <w:rPr>
          <w:sz w:val="24"/>
          <w:szCs w:val="24"/>
        </w:rPr>
        <w:t>adding</w:t>
      </w:r>
      <w:proofErr w:type="spellEnd"/>
      <w:r w:rsidRPr="22EA0A37" w:rsidR="22EA0A37">
        <w:rPr>
          <w:sz w:val="24"/>
          <w:szCs w:val="24"/>
        </w:rPr>
        <w:t xml:space="preserve"> </w:t>
      </w:r>
      <w:proofErr w:type="spellStart"/>
      <w:r w:rsidRPr="22EA0A37" w:rsidR="22EA0A37">
        <w:rPr>
          <w:sz w:val="24"/>
          <w:szCs w:val="24"/>
        </w:rPr>
        <w:t>to</w:t>
      </w:r>
      <w:proofErr w:type="spellEnd"/>
      <w:r w:rsidRPr="22EA0A37" w:rsidR="22EA0A37">
        <w:rPr>
          <w:sz w:val="24"/>
          <w:szCs w:val="24"/>
        </w:rPr>
        <w:t xml:space="preserve"> </w:t>
      </w:r>
      <w:proofErr w:type="spellStart"/>
      <w:r w:rsidRPr="22EA0A37" w:rsidR="22EA0A37">
        <w:rPr>
          <w:sz w:val="24"/>
          <w:szCs w:val="24"/>
        </w:rPr>
        <w:t>solution</w:t>
      </w:r>
      <w:proofErr w:type="spellEnd"/>
      <w:r w:rsidRPr="22EA0A37" w:rsidR="22EA0A37">
        <w:rPr>
          <w:sz w:val="24"/>
          <w:szCs w:val="24"/>
        </w:rPr>
        <w:t xml:space="preserve"> set)</w:t>
      </w:r>
      <w:r w:rsidRPr="22EA0A37" w:rsidR="22EA0A37">
        <w:rPr>
          <w:sz w:val="24"/>
          <w:szCs w:val="24"/>
        </w:rPr>
        <w:t>.</w:t>
      </w:r>
      <w:r w:rsidRPr="22EA0A37" w:rsidR="22EA0A37">
        <w:rPr>
          <w:sz w:val="24"/>
          <w:szCs w:val="24"/>
        </w:rPr>
        <w:t xml:space="preserve"> </w:t>
      </w:r>
      <w:proofErr w:type="spellStart"/>
      <w:r w:rsidRPr="22EA0A37" w:rsidR="22EA0A37">
        <w:rPr>
          <w:sz w:val="24"/>
          <w:szCs w:val="24"/>
        </w:rPr>
        <w:t>İterasyon</w:t>
      </w:r>
      <w:proofErr w:type="spellEnd"/>
      <w:r w:rsidRPr="22EA0A37" w:rsidR="22EA0A37">
        <w:rPr>
          <w:sz w:val="24"/>
          <w:szCs w:val="24"/>
        </w:rPr>
        <w:t xml:space="preserve"> sonlandığında elde edilen sonuç hırslı sezgisel algoritmanın optimal sonucu olarak çıktı olarak verildi. </w:t>
      </w:r>
    </w:p>
    <w:p xmlns:wp14="http://schemas.microsoft.com/office/word/2010/wordml" w:rsidR="00FF5B21" w:rsidP="00D535DB" w:rsidRDefault="00FF5B21" w14:paraId="3A199661" wp14:textId="77777777">
      <w:pPr>
        <w:jc w:val="both"/>
        <w:rPr>
          <w:bCs/>
          <w:sz w:val="24"/>
          <w:szCs w:val="24"/>
        </w:rPr>
      </w:pPr>
    </w:p>
    <w:p xmlns:wp14="http://schemas.microsoft.com/office/word/2010/wordml" w:rsidR="006834E3" w:rsidP="22EA0A37" w:rsidRDefault="00D92D62" w14:paraId="062C92AD" wp14:textId="77777777">
      <w:pPr>
        <w:jc w:val="both"/>
        <w:rPr>
          <w:sz w:val="24"/>
          <w:szCs w:val="24"/>
        </w:rPr>
      </w:pPr>
      <w:r w:rsidRPr="22EA0A37" w:rsidR="22EA0A37">
        <w:rPr>
          <w:sz w:val="24"/>
          <w:szCs w:val="24"/>
        </w:rPr>
        <w:t>Özetle h</w:t>
      </w:r>
      <w:r w:rsidRPr="22EA0A37" w:rsidR="22EA0A37">
        <w:rPr>
          <w:sz w:val="24"/>
          <w:szCs w:val="24"/>
        </w:rPr>
        <w:t xml:space="preserve">ırslı sezgisel algoritma çözüm yöntemi olarak </w:t>
      </w:r>
      <w:r w:rsidRPr="22EA0A37" w:rsidR="22EA0A37">
        <w:rPr>
          <w:sz w:val="24"/>
          <w:szCs w:val="24"/>
        </w:rPr>
        <w:t xml:space="preserve">iskeleler </w:t>
      </w:r>
      <w:r w:rsidRPr="22EA0A37" w:rsidR="22EA0A37">
        <w:rPr>
          <w:sz w:val="24"/>
          <w:szCs w:val="24"/>
        </w:rPr>
        <w:t>karı en yüksek olandan itibaren sıralandı.</w:t>
      </w:r>
      <w:r w:rsidRPr="22EA0A37" w:rsidR="22EA0A37">
        <w:rPr>
          <w:sz w:val="24"/>
          <w:szCs w:val="24"/>
        </w:rPr>
        <w:t xml:space="preserve"> i</w:t>
      </w:r>
      <w:r w:rsidRPr="22EA0A37" w:rsidR="22EA0A37">
        <w:rPr>
          <w:sz w:val="24"/>
          <w:szCs w:val="24"/>
        </w:rPr>
        <w:t xml:space="preserve">lk olarak en yüksek karı getiren iskeleye ulaşıldı daha sonra bu iskeleden problem kısıtları </w:t>
      </w:r>
      <w:proofErr w:type="spellStart"/>
      <w:r w:rsidRPr="22EA0A37" w:rsidR="22EA0A37">
        <w:rPr>
          <w:sz w:val="24"/>
          <w:szCs w:val="24"/>
        </w:rPr>
        <w:t>gözönüne</w:t>
      </w:r>
      <w:proofErr w:type="spellEnd"/>
      <w:r w:rsidRPr="22EA0A37" w:rsidR="22EA0A37">
        <w:rPr>
          <w:sz w:val="24"/>
          <w:szCs w:val="24"/>
        </w:rPr>
        <w:t xml:space="preserve"> alınarak en yüksek karı getirecek diğer isk</w:t>
      </w:r>
      <w:r w:rsidRPr="22EA0A37" w:rsidR="22EA0A37">
        <w:rPr>
          <w:sz w:val="24"/>
          <w:szCs w:val="24"/>
        </w:rPr>
        <w:t>elelere ulaşılarak problem için bir çözüme ulaşıldı.</w:t>
      </w:r>
    </w:p>
    <w:p xmlns:wp14="http://schemas.microsoft.com/office/word/2010/wordml" w:rsidR="000B434B" w:rsidP="00D535DB" w:rsidRDefault="000B434B" w14:paraId="7153D77B" wp14:textId="77777777">
      <w:pPr>
        <w:jc w:val="both"/>
        <w:rPr>
          <w:bCs/>
          <w:sz w:val="24"/>
          <w:szCs w:val="24"/>
        </w:rPr>
      </w:pPr>
    </w:p>
    <w:p xmlns:wp14="http://schemas.microsoft.com/office/word/2010/wordml" w:rsidRPr="00965E0D" w:rsidR="00D92D62" w:rsidP="581F2E23" w:rsidRDefault="00D92D62" w14:paraId="27313088" wp14:textId="77777777" wp14:noSpellErr="1">
      <w:pPr>
        <w:jc w:val="both"/>
        <w:rPr>
          <w:b w:val="1"/>
          <w:bCs w:val="1"/>
          <w:sz w:val="24"/>
          <w:szCs w:val="24"/>
        </w:rPr>
      </w:pPr>
      <w:r w:rsidRPr="581F2E23" w:rsidR="581F2E23">
        <w:rPr>
          <w:b w:val="1"/>
          <w:bCs w:val="1"/>
          <w:sz w:val="24"/>
          <w:szCs w:val="24"/>
        </w:rPr>
        <w:t>3.1.4</w:t>
      </w:r>
      <w:r w:rsidRPr="581F2E23" w:rsidR="581F2E23">
        <w:rPr>
          <w:b w:val="1"/>
          <w:bCs w:val="1"/>
          <w:sz w:val="24"/>
          <w:szCs w:val="24"/>
        </w:rPr>
        <w:t xml:space="preserve"> Hırslı Sezgisel Çözüm </w:t>
      </w:r>
      <w:r w:rsidRPr="581F2E23" w:rsidR="581F2E23">
        <w:rPr>
          <w:b w:val="1"/>
          <w:bCs w:val="1"/>
          <w:sz w:val="24"/>
          <w:szCs w:val="24"/>
        </w:rPr>
        <w:t>Teorik Analiz</w:t>
      </w:r>
    </w:p>
    <w:p xmlns:wp14="http://schemas.microsoft.com/office/word/2010/wordml" w:rsidR="004A6788" w:rsidP="00D535DB" w:rsidRDefault="004A6788" w14:paraId="24958F10" wp14:textId="77777777">
      <w:pPr>
        <w:jc w:val="both"/>
        <w:rPr>
          <w:bCs/>
          <w:sz w:val="24"/>
          <w:szCs w:val="24"/>
        </w:rPr>
      </w:pPr>
    </w:p>
    <w:p xmlns:wp14="http://schemas.microsoft.com/office/word/2010/wordml" w:rsidRPr="004654F6" w:rsidR="0016438E" w:rsidP="22EA0A37" w:rsidRDefault="004A6788" w14:paraId="68F731AA" wp14:textId="77777777">
      <w:pPr>
        <w:jc w:val="both"/>
        <w:rPr>
          <w:sz w:val="24"/>
          <w:szCs w:val="24"/>
        </w:rPr>
      </w:pPr>
      <w:r w:rsidRPr="581F2E23">
        <w:rPr>
          <w:sz w:val="24"/>
          <w:szCs w:val="24"/>
        </w:rPr>
        <w:t xml:space="preserve">Algoritmamız içerisinde sıralama işlemi </w:t>
      </w:r>
      <w:r w:rsidRPr="581F2E23" w:rsidR="000E5D91">
        <w:rPr>
          <w:sz w:val="24"/>
          <w:szCs w:val="24"/>
        </w:rPr>
        <w:t>(5. adım</w:t>
      </w:r>
      <w:r w:rsidRPr="581F2E23" w:rsidR="00725780">
        <w:rPr>
          <w:sz w:val="24"/>
          <w:szCs w:val="24"/>
        </w:rPr>
        <w:t xml:space="preserve">) </w:t>
      </w:r>
      <w:r w:rsidRPr="581F2E23">
        <w:rPr>
          <w:sz w:val="24"/>
          <w:szCs w:val="24"/>
        </w:rPr>
        <w:t xml:space="preserve">için </w:t>
      </w:r>
      <w:r w:rsidRPr="581F2E23" w:rsidR="004654F6">
        <w:rPr>
          <w:sz w:val="24"/>
          <w:szCs w:val="24"/>
        </w:rPr>
        <w:t xml:space="preserve">en kötü çalışma zamanı </w:t>
      </w:r>
      <w:r w:rsidRPr="00A373E3" w:rsidR="004654F6">
        <w:rPr>
          <w:sz w:val="24"/>
          <w:szCs w:val="24"/>
          <w:shd w:val="clear" w:color="auto" w:fill="FFFFFF"/>
        </w:rPr>
        <w:t>θ(</w:t>
      </w:r>
      <w:proofErr w:type="spellStart"/>
      <w:r w:rsidRPr="581F2E23" w:rsidR="004654F6">
        <w:rPr>
          <w:sz w:val="24"/>
          <w:szCs w:val="24"/>
        </w:rPr>
        <w:t>nlogn</w:t>
      </w:r>
      <w:proofErr w:type="spellEnd"/>
      <w:r w:rsidRPr="581F2E23" w:rsidR="004654F6">
        <w:rPr>
          <w:sz w:val="24"/>
          <w:szCs w:val="24"/>
        </w:rPr>
        <w:t>)</w:t>
      </w:r>
      <w:r w:rsidRPr="581F2E23" w:rsidR="004654F6">
        <w:rPr>
          <w:sz w:val="24"/>
          <w:szCs w:val="24"/>
        </w:rPr>
        <w:t xml:space="preserve">, en iyi çalışma zamanı </w:t>
      </w:r>
      <w:r w:rsidRPr="00A373E3" w:rsidR="004654F6">
        <w:rPr>
          <w:sz w:val="24"/>
          <w:szCs w:val="24"/>
          <w:shd w:val="clear" w:color="auto" w:fill="FFFFFF"/>
        </w:rPr>
        <w:t>θ</w:t>
      </w:r>
      <w:r w:rsidRPr="581F2E23" w:rsidR="004654F6">
        <w:rPr>
          <w:sz w:val="24"/>
          <w:szCs w:val="24"/>
        </w:rPr>
        <w:t xml:space="preserve">(n) ve ortalama çalışma zamanı </w:t>
      </w:r>
      <w:r w:rsidRPr="00A373E3" w:rsidR="004654F6">
        <w:rPr>
          <w:sz w:val="24"/>
          <w:szCs w:val="24"/>
          <w:shd w:val="clear" w:color="auto" w:fill="FFFFFF"/>
        </w:rPr>
        <w:t>θ(</w:t>
      </w:r>
      <w:proofErr w:type="spellStart"/>
      <w:r w:rsidRPr="00A373E3" w:rsidR="004654F6">
        <w:rPr>
          <w:sz w:val="24"/>
          <w:szCs w:val="24"/>
          <w:shd w:val="clear" w:color="auto" w:fill="FFFFFF"/>
        </w:rPr>
        <w:t>nlogn</w:t>
      </w:r>
      <w:proofErr w:type="spellEnd"/>
      <w:r w:rsidRPr="00A373E3" w:rsidR="004654F6">
        <w:rPr>
          <w:sz w:val="24"/>
          <w:szCs w:val="24"/>
          <w:shd w:val="clear" w:color="auto" w:fill="FFFFFF"/>
        </w:rPr>
        <w:t>) olan</w:t>
      </w:r>
      <w:r w:rsidR="00460ECD">
        <w:rPr>
          <w:sz w:val="24"/>
          <w:szCs w:val="24"/>
          <w:shd w:val="clear" w:color="auto" w:fill="FFFFFF"/>
        </w:rPr>
        <w:t xml:space="preserve"> </w:t>
      </w:r>
      <w:proofErr w:type="spellStart"/>
      <w:r w:rsidR="00460ECD">
        <w:rPr>
          <w:sz w:val="24"/>
          <w:szCs w:val="24"/>
          <w:shd w:val="clear" w:color="auto" w:fill="FFFFFF"/>
        </w:rPr>
        <w:t xml:space="preserve">python</w:t>
      </w:r>
      <w:proofErr w:type="spellEnd"/>
      <w:r w:rsidR="00460ECD">
        <w:rPr>
          <w:sz w:val="24"/>
          <w:szCs w:val="24"/>
          <w:shd w:val="clear" w:color="auto" w:fill="FFFFFF"/>
        </w:rPr>
        <w:t xml:space="preserve"> ve </w:t>
      </w:r>
      <w:proofErr w:type="spellStart"/>
      <w:r w:rsidR="00460ECD">
        <w:rPr>
          <w:sz w:val="24"/>
          <w:szCs w:val="24"/>
          <w:shd w:val="clear" w:color="auto" w:fill="FFFFFF"/>
        </w:rPr>
        <w:t xml:space="preserve">java</w:t>
      </w:r>
      <w:proofErr w:type="spellEnd"/>
      <w:r w:rsidR="00460ECD">
        <w:rPr>
          <w:sz w:val="24"/>
          <w:szCs w:val="24"/>
          <w:shd w:val="clear" w:color="auto" w:fill="FFFFFF"/>
        </w:rPr>
        <w:t xml:space="preserve"> programlama dillerinde </w:t>
      </w:r>
      <w:r w:rsidR="00471133">
        <w:rPr>
          <w:sz w:val="24"/>
          <w:szCs w:val="24"/>
          <w:shd w:val="clear" w:color="auto" w:fill="FFFFFF"/>
        </w:rPr>
        <w:t>varsayalı</w:t>
      </w:r>
      <w:r w:rsidR="00460ECD">
        <w:rPr>
          <w:sz w:val="24"/>
          <w:szCs w:val="24"/>
          <w:shd w:val="clear" w:color="auto" w:fill="FFFFFF"/>
        </w:rPr>
        <w:t xml:space="preserve"> olarak kullanılan</w:t>
      </w:r>
      <w:r w:rsidRPr="581F2E23" w:rsidR="004654F6">
        <w:rPr>
          <w:sz w:val="24"/>
          <w:szCs w:val="24"/>
        </w:rPr>
        <w:t xml:space="preserve"> </w:t>
      </w:r>
      <w:r w:rsidRPr="581F2E23">
        <w:rPr>
          <w:sz w:val="24"/>
          <w:szCs w:val="24"/>
        </w:rPr>
        <w:t xml:space="preserve">“Tim </w:t>
      </w:r>
      <w:proofErr w:type="spellStart"/>
      <w:r w:rsidRPr="581F2E23">
        <w:rPr>
          <w:sz w:val="24"/>
          <w:szCs w:val="24"/>
        </w:rPr>
        <w:t>Sort</w:t>
      </w:r>
      <w:proofErr w:type="spellEnd"/>
      <w:r w:rsidRPr="581F2E23">
        <w:rPr>
          <w:sz w:val="24"/>
          <w:szCs w:val="24"/>
        </w:rPr>
        <w:t>”[2] algoritması kullanılmıştır.</w:t>
      </w:r>
      <w:r w:rsidRPr="581F2E23" w:rsidR="000B434B">
        <w:rPr>
          <w:sz w:val="24"/>
          <w:szCs w:val="24"/>
        </w:rPr>
        <w:t xml:space="preserve"> </w:t>
      </w:r>
      <w:r w:rsidRPr="581F2E23" w:rsidR="001D65B0">
        <w:rPr>
          <w:sz w:val="24"/>
          <w:szCs w:val="24"/>
        </w:rPr>
        <w:t xml:space="preserve">Sıralama sonrası iskelelerin sıralı listedeki konumunu elde </w:t>
      </w:r>
      <w:r w:rsidRPr="581F2E23" w:rsidR="00725780">
        <w:rPr>
          <w:sz w:val="24"/>
          <w:szCs w:val="24"/>
        </w:rPr>
        <w:t>edilmesi işlemi</w:t>
      </w:r>
      <w:r w:rsidRPr="581F2E23" w:rsidR="001D65B0">
        <w:rPr>
          <w:sz w:val="24"/>
          <w:szCs w:val="24"/>
        </w:rPr>
        <w:t xml:space="preserve"> </w:t>
      </w:r>
      <w:r w:rsidRPr="581F2E23" w:rsidR="00B86205">
        <w:rPr>
          <w:sz w:val="24"/>
          <w:szCs w:val="24"/>
        </w:rPr>
        <w:t>(6-8</w:t>
      </w:r>
      <w:r w:rsidRPr="581F2E23" w:rsidR="00D4300D">
        <w:rPr>
          <w:sz w:val="24"/>
          <w:szCs w:val="24"/>
        </w:rPr>
        <w:t xml:space="preserve"> adımlar</w:t>
      </w:r>
      <w:r w:rsidRPr="581F2E23" w:rsidR="00725780">
        <w:rPr>
          <w:sz w:val="24"/>
          <w:szCs w:val="24"/>
        </w:rPr>
        <w:t xml:space="preserve"> arası) </w:t>
      </w:r>
      <w:proofErr w:type="spellStart"/>
      <w:r w:rsidRPr="581F2E23" w:rsidR="00725780">
        <w:rPr>
          <w:sz w:val="24"/>
          <w:szCs w:val="24"/>
        </w:rPr>
        <w:t xml:space="preserve">linear</w:t>
      </w:r>
      <w:proofErr w:type="spellEnd"/>
      <w:r w:rsidRPr="581F2E23" w:rsidR="00725780">
        <w:rPr>
          <w:sz w:val="24"/>
          <w:szCs w:val="24"/>
        </w:rPr>
        <w:t xml:space="preserve"> zamanda gerçekleşmiş olup, algoritmanın hırslı</w:t>
      </w:r>
      <w:r w:rsidRPr="581F2E23" w:rsidR="00B86205">
        <w:rPr>
          <w:sz w:val="24"/>
          <w:szCs w:val="24"/>
        </w:rPr>
        <w:t xml:space="preserve"> sezgisel çözüm bölümü (9-15</w:t>
      </w:r>
      <w:r w:rsidRPr="581F2E23" w:rsidR="00781B36">
        <w:rPr>
          <w:sz w:val="24"/>
          <w:szCs w:val="24"/>
        </w:rPr>
        <w:t xml:space="preserve"> adımlar</w:t>
      </w:r>
      <w:r w:rsidRPr="581F2E23" w:rsidR="00725780">
        <w:rPr>
          <w:sz w:val="24"/>
          <w:szCs w:val="24"/>
        </w:rPr>
        <w:t xml:space="preserve"> arası) </w:t>
      </w:r>
      <w:proofErr w:type="spellStart"/>
      <w:r w:rsidRPr="581F2E23" w:rsidR="00725780">
        <w:rPr>
          <w:sz w:val="24"/>
          <w:szCs w:val="24"/>
        </w:rPr>
        <w:t xml:space="preserve">linear</w:t>
      </w:r>
      <w:proofErr w:type="spellEnd"/>
      <w:r w:rsidRPr="581F2E23" w:rsidR="00725780">
        <w:rPr>
          <w:sz w:val="24"/>
          <w:szCs w:val="24"/>
        </w:rPr>
        <w:t xml:space="preserve"> zamanda gerçekleşmektedir. De</w:t>
      </w:r>
      <w:r w:rsidRPr="581F2E23" w:rsidR="008A13F9">
        <w:rPr>
          <w:sz w:val="24"/>
          <w:szCs w:val="24"/>
        </w:rPr>
        <w:t>ğişkenlerin başlatılması (4-6. s</w:t>
      </w:r>
      <w:r w:rsidRPr="581F2E23" w:rsidR="00725780">
        <w:rPr>
          <w:sz w:val="24"/>
          <w:szCs w:val="24"/>
        </w:rPr>
        <w:t>atırlar ar</w:t>
      </w:r>
      <w:r w:rsidRPr="581F2E23" w:rsidR="00B575E7">
        <w:rPr>
          <w:sz w:val="24"/>
          <w:szCs w:val="24"/>
        </w:rPr>
        <w:t>ası) ve sonucun döndürülmesi (17</w:t>
      </w:r>
      <w:r w:rsidRPr="581F2E23" w:rsidR="00725780">
        <w:rPr>
          <w:sz w:val="24"/>
          <w:szCs w:val="24"/>
        </w:rPr>
        <w:t xml:space="preserve">. satır) işlemleri </w:t>
      </w:r>
      <w:r w:rsidRPr="581F2E23" w:rsidR="00C9678A">
        <w:rPr>
          <w:sz w:val="24"/>
          <w:szCs w:val="24"/>
        </w:rPr>
        <w:t>sabit zamanda (</w:t>
      </w:r>
      <w:proofErr w:type="spellStart"/>
      <w:r w:rsidRPr="581F2E23" w:rsidR="00C9678A">
        <w:rPr>
          <w:sz w:val="24"/>
          <w:szCs w:val="24"/>
        </w:rPr>
        <w:t>constant</w:t>
      </w:r>
      <w:proofErr w:type="spellEnd"/>
      <w:r w:rsidRPr="581F2E23" w:rsidR="00C9678A">
        <w:rPr>
          <w:sz w:val="24"/>
          <w:szCs w:val="24"/>
        </w:rPr>
        <w:t xml:space="preserve">  time)</w:t>
      </w:r>
      <w:r w:rsidRPr="581F2E23" w:rsidR="00725780">
        <w:rPr>
          <w:sz w:val="24"/>
          <w:szCs w:val="24"/>
        </w:rPr>
        <w:t xml:space="preserve"> gerçekleşmektedir.</w:t>
      </w:r>
    </w:p>
    <w:p xmlns:wp14="http://schemas.microsoft.com/office/word/2010/wordml" w:rsidRPr="000B434B" w:rsidR="00DC3965" w:rsidP="00D535DB" w:rsidRDefault="00DC3965" w14:paraId="6C76ED5A" wp14:textId="77777777">
      <w:pPr>
        <w:jc w:val="both"/>
        <w:rPr>
          <w:bCs/>
          <w:sz w:val="24"/>
          <w:szCs w:val="24"/>
        </w:rPr>
      </w:pPr>
    </w:p>
    <w:p xmlns:wp14="http://schemas.microsoft.com/office/word/2010/wordml" w:rsidRPr="00CF146E" w:rsidR="00F1715A" w:rsidP="581F2E23" w:rsidRDefault="00F1715A" w14:paraId="58146D3F" wp14:textId="77777777" wp14:noSpellErr="1">
      <w:pPr>
        <w:jc w:val="both"/>
        <w:rPr>
          <w:sz w:val="24"/>
          <w:szCs w:val="24"/>
        </w:rPr>
      </w:pPr>
      <w:r w:rsidRPr="581F2E23" w:rsidR="581F2E23">
        <w:rPr>
          <w:sz w:val="24"/>
          <w:szCs w:val="24"/>
        </w:rPr>
        <w:t>Algoritmamızın çalışma zamanı;</w:t>
      </w:r>
    </w:p>
    <w:p xmlns:wp14="http://schemas.microsoft.com/office/word/2010/wordml" w:rsidRPr="00CF146E" w:rsidR="00F1715A" w:rsidP="00F1715A" w:rsidRDefault="00F1715A" w14:paraId="6C0743E1" wp14:textId="77777777">
      <w:pPr>
        <w:jc w:val="both"/>
        <w:rPr>
          <w:bCs/>
          <w:sz w:val="24"/>
          <w:szCs w:val="24"/>
        </w:rPr>
      </w:pPr>
    </w:p>
    <w:p xmlns:wp14="http://schemas.microsoft.com/office/word/2010/wordml" w:rsidRPr="00CF146E" w:rsidR="00F1715A" w:rsidP="22EA0A37" w:rsidRDefault="00F1715A" w14:paraId="71ACCE94" wp14:textId="77777777">
      <w:pPr>
        <w:jc w:val="both"/>
        <w:rPr>
          <w:sz w:val="24"/>
          <w:szCs w:val="24"/>
        </w:rPr>
      </w:pPr>
      <w:r w:rsidRPr="22EA0A37" w:rsidR="22EA0A37">
        <w:rPr>
          <w:sz w:val="24"/>
          <w:szCs w:val="24"/>
        </w:rPr>
        <w:t xml:space="preserve">T(n) = </w:t>
      </w:r>
      <w:proofErr w:type="spellStart"/>
      <w:r w:rsidRPr="22EA0A37" w:rsidR="22EA0A37">
        <w:rPr>
          <w:sz w:val="24"/>
          <w:szCs w:val="24"/>
        </w:rPr>
        <w:t>sortingTime</w:t>
      </w:r>
      <w:proofErr w:type="spellEnd"/>
      <w:r w:rsidRPr="22EA0A37" w:rsidR="22EA0A37">
        <w:rPr>
          <w:sz w:val="24"/>
          <w:szCs w:val="24"/>
        </w:rPr>
        <w:t xml:space="preserve"> + </w:t>
      </w:r>
      <w:proofErr w:type="spellStart"/>
      <w:r w:rsidRPr="22EA0A37" w:rsidR="22EA0A37">
        <w:rPr>
          <w:sz w:val="24"/>
          <w:szCs w:val="24"/>
        </w:rPr>
        <w:t>findIndexTime</w:t>
      </w:r>
      <w:proofErr w:type="spellEnd"/>
      <w:r w:rsidRPr="22EA0A37" w:rsidR="22EA0A37">
        <w:rPr>
          <w:sz w:val="24"/>
          <w:szCs w:val="24"/>
        </w:rPr>
        <w:t xml:space="preserve"> + </w:t>
      </w:r>
      <w:proofErr w:type="spellStart"/>
      <w:r w:rsidRPr="22EA0A37" w:rsidR="22EA0A37">
        <w:rPr>
          <w:sz w:val="24"/>
          <w:szCs w:val="24"/>
        </w:rPr>
        <w:t>greedySolutionTime</w:t>
      </w:r>
      <w:proofErr w:type="spellEnd"/>
      <w:r w:rsidRPr="22EA0A37" w:rsidR="22EA0A37">
        <w:rPr>
          <w:sz w:val="24"/>
          <w:szCs w:val="24"/>
        </w:rPr>
        <w:t xml:space="preserve"> + </w:t>
      </w:r>
      <w:proofErr w:type="spellStart"/>
      <w:r w:rsidRPr="22EA0A37" w:rsidR="22EA0A37">
        <w:rPr>
          <w:sz w:val="24"/>
          <w:szCs w:val="24"/>
        </w:rPr>
        <w:t>initialize</w:t>
      </w:r>
      <w:proofErr w:type="spellEnd"/>
      <w:r w:rsidRPr="22EA0A37" w:rsidR="22EA0A37">
        <w:rPr>
          <w:sz w:val="24"/>
          <w:szCs w:val="24"/>
        </w:rPr>
        <w:t xml:space="preserve"> </w:t>
      </w:r>
      <w:proofErr w:type="spellStart"/>
      <w:r w:rsidRPr="22EA0A37" w:rsidR="22EA0A37">
        <w:rPr>
          <w:sz w:val="24"/>
          <w:szCs w:val="24"/>
        </w:rPr>
        <w:t>Variables</w:t>
      </w:r>
      <w:proofErr w:type="spellEnd"/>
      <w:r w:rsidRPr="22EA0A37" w:rsidR="22EA0A37">
        <w:rPr>
          <w:sz w:val="24"/>
          <w:szCs w:val="24"/>
        </w:rPr>
        <w:t xml:space="preserve"> </w:t>
      </w:r>
    </w:p>
    <w:p xmlns:wp14="http://schemas.microsoft.com/office/word/2010/wordml" w:rsidRPr="00CF146E" w:rsidR="00F1715A" w:rsidP="00F1715A" w:rsidRDefault="00F1715A" w14:paraId="19F53246" wp14:textId="77777777">
      <w:pPr>
        <w:jc w:val="both"/>
        <w:rPr>
          <w:bCs/>
          <w:sz w:val="24"/>
          <w:szCs w:val="24"/>
        </w:rPr>
      </w:pPr>
    </w:p>
    <w:p xmlns:wp14="http://schemas.microsoft.com/office/word/2010/wordml" w:rsidRPr="00CF146E" w:rsidR="00F1715A" w:rsidP="22EA0A37" w:rsidRDefault="00F1715A" w14:paraId="54E91EAF" wp14:textId="77777777">
      <w:pPr>
        <w:jc w:val="both"/>
        <w:rPr>
          <w:sz w:val="24"/>
          <w:szCs w:val="24"/>
        </w:rPr>
      </w:pPr>
      <w:r w:rsidRPr="581F2E23">
        <w:rPr>
          <w:sz w:val="24"/>
          <w:szCs w:val="24"/>
        </w:rPr>
        <w:t xml:space="preserve">T(n) = </w:t>
      </w:r>
      <w:r w:rsidRPr="00CF146E">
        <w:rPr>
          <w:sz w:val="24"/>
          <w:szCs w:val="24"/>
          <w:shd w:val="clear" w:color="auto" w:fill="FFFFFF"/>
        </w:rPr>
        <w:t>θ(</w:t>
      </w:r>
      <w:proofErr w:type="spellStart"/>
      <w:r w:rsidRPr="00CF146E">
        <w:rPr>
          <w:sz w:val="24"/>
          <w:szCs w:val="24"/>
          <w:shd w:val="clear" w:color="auto" w:fill="FFFFFF"/>
        </w:rPr>
        <w:t>nlogn</w:t>
      </w:r>
      <w:proofErr w:type="spellEnd"/>
      <w:r w:rsidRPr="00CF146E">
        <w:rPr>
          <w:sz w:val="24"/>
          <w:szCs w:val="24"/>
          <w:shd w:val="clear" w:color="auto" w:fill="FFFFFF"/>
        </w:rPr>
        <w:t>) + θ(n) + θ(n)</w:t>
      </w:r>
      <w:r>
        <w:rPr>
          <w:sz w:val="24"/>
          <w:szCs w:val="24"/>
          <w:shd w:val="clear" w:color="auto" w:fill="FFFFFF"/>
        </w:rPr>
        <w:t xml:space="preserve"> + θ(1</w:t>
      </w:r>
      <w:r w:rsidRPr="00CF146E">
        <w:rPr>
          <w:sz w:val="24"/>
          <w:szCs w:val="24"/>
          <w:shd w:val="clear" w:color="auto" w:fill="FFFFFF"/>
        </w:rPr>
        <w:t>)</w:t>
      </w:r>
    </w:p>
    <w:p xmlns:wp14="http://schemas.microsoft.com/office/word/2010/wordml" w:rsidRPr="00CF146E" w:rsidR="00F1715A" w:rsidP="00F1715A" w:rsidRDefault="00F1715A" w14:paraId="0CC7C26C" wp14:textId="77777777">
      <w:pPr>
        <w:jc w:val="both"/>
        <w:rPr>
          <w:sz w:val="24"/>
          <w:szCs w:val="24"/>
          <w:shd w:val="clear" w:color="auto" w:fill="FFFFFF"/>
        </w:rPr>
      </w:pPr>
    </w:p>
    <w:p xmlns:wp14="http://schemas.microsoft.com/office/word/2010/wordml" w:rsidRPr="00CF146E" w:rsidR="00F1715A" w:rsidP="22EA0A37" w:rsidRDefault="00F1715A" w14:paraId="5DFD2E31" wp14:textId="77777777">
      <w:pPr>
        <w:jc w:val="both"/>
        <w:rPr>
          <w:sz w:val="24"/>
          <w:szCs w:val="24"/>
        </w:rPr>
      </w:pPr>
      <w:r w:rsidRPr="00CF146E">
        <w:rPr>
          <w:sz w:val="24"/>
          <w:szCs w:val="24"/>
          <w:shd w:val="clear" w:color="auto" w:fill="FFFFFF"/>
        </w:rPr>
        <w:t xml:space="preserve">T(n) = θ(</w:t>
      </w:r>
      <w:proofErr w:type="spellStart"/>
      <w:r w:rsidRPr="00CF146E">
        <w:rPr>
          <w:sz w:val="24"/>
          <w:szCs w:val="24"/>
          <w:shd w:val="clear" w:color="auto" w:fill="FFFFFF"/>
        </w:rPr>
        <w:t xml:space="preserve">nlogn</w:t>
      </w:r>
      <w:proofErr w:type="spellEnd"/>
      <w:r w:rsidRPr="00CF146E">
        <w:rPr>
          <w:sz w:val="24"/>
          <w:szCs w:val="24"/>
          <w:shd w:val="clear" w:color="auto" w:fill="FFFFFF"/>
        </w:rPr>
        <w:t xml:space="preserve">)’</w:t>
      </w:r>
      <w:proofErr w:type="spellStart"/>
      <w:r w:rsidRPr="00CF146E">
        <w:rPr>
          <w:sz w:val="24"/>
          <w:szCs w:val="24"/>
          <w:shd w:val="clear" w:color="auto" w:fill="FFFFFF"/>
        </w:rPr>
        <w:t xml:space="preserve">dir</w:t>
      </w:r>
      <w:proofErr w:type="spellEnd"/>
      <w:r w:rsidRPr="00CF146E">
        <w:rPr>
          <w:sz w:val="24"/>
          <w:szCs w:val="24"/>
          <w:shd w:val="clear" w:color="auto" w:fill="FFFFFF"/>
        </w:rPr>
        <w:t xml:space="preserve">.   </w:t>
      </w:r>
      <w:r w:rsidRPr="581F2E23">
        <w:rPr>
          <w:sz w:val="24"/>
          <w:szCs w:val="24"/>
        </w:rPr>
        <w:t xml:space="preserve"> </w:t>
      </w:r>
    </w:p>
    <w:p xmlns:wp14="http://schemas.microsoft.com/office/word/2010/wordml" w:rsidR="00D535DB" w:rsidP="00D535DB" w:rsidRDefault="00D535DB" w14:paraId="5980C111" wp14:textId="77777777">
      <w:pPr>
        <w:jc w:val="both"/>
        <w:rPr>
          <w:b/>
          <w:bCs/>
          <w:sz w:val="24"/>
          <w:szCs w:val="24"/>
        </w:rPr>
      </w:pPr>
    </w:p>
    <w:p xmlns:wp14="http://schemas.microsoft.com/office/word/2010/wordml" w:rsidRPr="00965E0D" w:rsidR="003913BF" w:rsidP="22EA0A37" w:rsidRDefault="003913BF" w14:paraId="2DFCC44D" wp14:textId="77777777">
      <w:pPr>
        <w:jc w:val="both"/>
        <w:rPr>
          <w:b w:val="1"/>
          <w:bCs w:val="1"/>
          <w:sz w:val="24"/>
          <w:szCs w:val="24"/>
        </w:rPr>
      </w:pPr>
      <w:r w:rsidRPr="22EA0A37" w:rsidR="22EA0A37">
        <w:rPr>
          <w:b w:val="1"/>
          <w:bCs w:val="1"/>
          <w:sz w:val="24"/>
          <w:szCs w:val="24"/>
        </w:rPr>
        <w:t>3.1.5</w:t>
      </w:r>
      <w:r w:rsidRPr="22EA0A37" w:rsidR="22EA0A37">
        <w:rPr>
          <w:b w:val="1"/>
          <w:bCs w:val="1"/>
          <w:sz w:val="24"/>
          <w:szCs w:val="24"/>
        </w:rPr>
        <w:t xml:space="preserve"> Hırslı Sezgisel Çözüm </w:t>
      </w:r>
      <w:proofErr w:type="spellStart"/>
      <w:r w:rsidRPr="22EA0A37" w:rsidR="22EA0A37">
        <w:rPr>
          <w:b w:val="1"/>
          <w:bCs w:val="1"/>
          <w:sz w:val="24"/>
          <w:szCs w:val="24"/>
        </w:rPr>
        <w:t>Optimallık</w:t>
      </w:r>
      <w:proofErr w:type="spellEnd"/>
      <w:r w:rsidRPr="22EA0A37" w:rsidR="22EA0A37">
        <w:rPr>
          <w:b w:val="1"/>
          <w:bCs w:val="1"/>
          <w:sz w:val="24"/>
          <w:szCs w:val="24"/>
        </w:rPr>
        <w:t xml:space="preserve"> Kontrolü</w:t>
      </w:r>
    </w:p>
    <w:p xmlns:wp14="http://schemas.microsoft.com/office/word/2010/wordml" w:rsidR="00C75AD3" w:rsidP="00D535DB" w:rsidRDefault="00C75AD3" w14:paraId="7F0CAB51" wp14:textId="77777777">
      <w:pPr>
        <w:jc w:val="both"/>
        <w:rPr>
          <w:b/>
          <w:bCs/>
          <w:sz w:val="24"/>
          <w:szCs w:val="24"/>
        </w:rPr>
      </w:pPr>
    </w:p>
    <w:p xmlns:wp14="http://schemas.microsoft.com/office/word/2010/wordml" w:rsidR="00C75AD3" w:rsidP="581F2E23" w:rsidRDefault="009A5DEE" w14:paraId="0362B6C6" wp14:textId="77777777" wp14:noSpellErr="1">
      <w:pPr>
        <w:jc w:val="both"/>
        <w:rPr>
          <w:sz w:val="24"/>
          <w:szCs w:val="24"/>
        </w:rPr>
      </w:pPr>
      <w:r w:rsidRPr="581F2E23" w:rsidR="581F2E23">
        <w:rPr>
          <w:sz w:val="24"/>
          <w:szCs w:val="24"/>
        </w:rPr>
        <w:t>Hırslı sezgisel çözüm yönte</w:t>
      </w:r>
      <w:r w:rsidRPr="581F2E23" w:rsidR="581F2E23">
        <w:rPr>
          <w:sz w:val="24"/>
          <w:szCs w:val="24"/>
        </w:rPr>
        <w:t xml:space="preserve">mi ile tasarladığımız algoritma bütün durumlar için </w:t>
      </w:r>
      <w:r w:rsidRPr="581F2E23" w:rsidR="581F2E23">
        <w:rPr>
          <w:sz w:val="24"/>
          <w:szCs w:val="24"/>
        </w:rPr>
        <w:t>optimal sonuç vermemektedir.</w:t>
      </w:r>
      <w:r w:rsidRPr="581F2E23" w:rsidR="581F2E23">
        <w:rPr>
          <w:sz w:val="24"/>
          <w:szCs w:val="24"/>
        </w:rPr>
        <w:t xml:space="preserve"> Optimal sonucu vermediği durumlardan birisi aşağıdaki örnekte verilmiştir.</w:t>
      </w:r>
    </w:p>
    <w:p xmlns:wp14="http://schemas.microsoft.com/office/word/2010/wordml" w:rsidR="008E3F8A" w:rsidP="00D535DB" w:rsidRDefault="008E3F8A" w14:paraId="16D21AAE" wp14:textId="77777777">
      <w:pPr>
        <w:jc w:val="both"/>
        <w:rPr>
          <w:bCs/>
          <w:sz w:val="24"/>
          <w:szCs w:val="24"/>
        </w:rPr>
      </w:pPr>
    </w:p>
    <w:p xmlns:wp14="http://schemas.microsoft.com/office/word/2010/wordml" w:rsidRPr="009A5DEE" w:rsidR="008E3F8A" w:rsidP="008E3F8A" w:rsidRDefault="004C18DB" w14:paraId="437F2DBF" wp14:textId="77777777">
      <w:pPr>
        <w:rPr>
          <w:bCs/>
          <w:sz w:val="24"/>
          <w:szCs w:val="24"/>
        </w:rPr>
      </w:pPr>
      <w:r>
        <w:rPr>
          <w:b/>
          <w:bCs/>
          <w:noProof/>
          <w:sz w:val="24"/>
          <w:szCs w:val="24"/>
          <w:lang w:val="en-US" w:eastAsia="ja-JP"/>
        </w:rPr>
        <mc:AlternateContent>
          <mc:Choice Requires="wpg">
            <w:drawing>
              <wp:anchor xmlns:wp14="http://schemas.microsoft.com/office/word/2010/wordprocessingDrawing" distT="0" distB="0" distL="114300" distR="114300" simplePos="0" relativeHeight="251657728" behindDoc="0" locked="0" layoutInCell="1" allowOverlap="1" wp14:anchorId="44FEB1BD" wp14:editId="7777777">
                <wp:simplePos x="0" y="0"/>
                <wp:positionH relativeFrom="column">
                  <wp:posOffset>466725</wp:posOffset>
                </wp:positionH>
                <wp:positionV relativeFrom="paragraph">
                  <wp:posOffset>44450</wp:posOffset>
                </wp:positionV>
                <wp:extent cx="4819650" cy="219075"/>
                <wp:effectExtent l="0" t="0" r="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9650" cy="219075"/>
                          <a:chOff x="2535" y="6360"/>
                          <a:chExt cx="7590" cy="345"/>
                        </a:xfrm>
                      </wpg:grpSpPr>
                      <wps:wsp>
                        <wps:cNvPr id="3" name="Rectangle 3"/>
                        <wps:cNvSpPr>
                          <a:spLocks noChangeArrowheads="1"/>
                        </wps:cNvSpPr>
                        <wps:spPr bwMode="auto">
                          <a:xfrm>
                            <a:off x="4815" y="6360"/>
                            <a:ext cx="795" cy="345"/>
                          </a:xfrm>
                          <a:prstGeom prst="rect">
                            <a:avLst/>
                          </a:prstGeom>
                          <a:solidFill>
                            <a:srgbClr val="FFFFFF"/>
                          </a:solidFill>
                          <a:ln w="9525">
                            <a:solidFill>
                              <a:srgbClr val="000000"/>
                            </a:solidFill>
                            <a:miter lim="800000"/>
                            <a:headEnd/>
                            <a:tailEnd/>
                          </a:ln>
                        </wps:spPr>
                        <wps:txbx>
                          <w:txbxContent>
                            <w:p xmlns:wp14="http://schemas.microsoft.com/office/word/2010/wordml" w:rsidR="00CB45E6" w:rsidP="00510947" w:rsidRDefault="00CB45E6" w14:paraId="3B217DC2" wp14:textId="77777777">
                              <w:pPr>
                                <w:jc w:val="center"/>
                              </w:pPr>
                              <w:r>
                                <w:t>400</w:t>
                              </w:r>
                            </w:p>
                          </w:txbxContent>
                        </wps:txbx>
                        <wps:bodyPr rot="0" vert="horz" wrap="square" lIns="91440" tIns="45720" rIns="91440" bIns="45720" anchor="t" anchorCtr="0" upright="1">
                          <a:noAutofit/>
                        </wps:bodyPr>
                      </wps:wsp>
                      <wps:wsp>
                        <wps:cNvPr id="4" name="Rectangle 6"/>
                        <wps:cNvSpPr>
                          <a:spLocks noChangeArrowheads="1"/>
                        </wps:cNvSpPr>
                        <wps:spPr bwMode="auto">
                          <a:xfrm>
                            <a:off x="2535" y="6360"/>
                            <a:ext cx="795" cy="345"/>
                          </a:xfrm>
                          <a:prstGeom prst="rect">
                            <a:avLst/>
                          </a:prstGeom>
                          <a:solidFill>
                            <a:srgbClr val="FFFFFF"/>
                          </a:solidFill>
                          <a:ln w="9525">
                            <a:solidFill>
                              <a:srgbClr val="000000"/>
                            </a:solidFill>
                            <a:miter lim="800000"/>
                            <a:headEnd/>
                            <a:tailEnd/>
                          </a:ln>
                        </wps:spPr>
                        <wps:txbx>
                          <w:txbxContent>
                            <w:p xmlns:wp14="http://schemas.microsoft.com/office/word/2010/wordml" w:rsidR="00CB45E6" w:rsidP="00510947" w:rsidRDefault="00CB45E6" w14:paraId="1655F3FD" wp14:textId="77777777">
                              <w:pPr>
                                <w:jc w:val="center"/>
                              </w:pPr>
                              <w:r>
                                <w:t>0</w:t>
                              </w:r>
                            </w:p>
                          </w:txbxContent>
                        </wps:txbx>
                        <wps:bodyPr rot="0" vert="horz" wrap="square" lIns="91440" tIns="45720" rIns="91440" bIns="45720" anchor="t" anchorCtr="0" upright="1">
                          <a:noAutofit/>
                        </wps:bodyPr>
                      </wps:wsp>
                      <wps:wsp>
                        <wps:cNvPr id="5" name="Rectangle 7"/>
                        <wps:cNvSpPr>
                          <a:spLocks noChangeArrowheads="1"/>
                        </wps:cNvSpPr>
                        <wps:spPr bwMode="auto">
                          <a:xfrm>
                            <a:off x="7035" y="6360"/>
                            <a:ext cx="795" cy="345"/>
                          </a:xfrm>
                          <a:prstGeom prst="rect">
                            <a:avLst/>
                          </a:prstGeom>
                          <a:solidFill>
                            <a:srgbClr val="FFFFFF"/>
                          </a:solidFill>
                          <a:ln w="9525">
                            <a:solidFill>
                              <a:srgbClr val="000000"/>
                            </a:solidFill>
                            <a:miter lim="800000"/>
                            <a:headEnd/>
                            <a:tailEnd/>
                          </a:ln>
                        </wps:spPr>
                        <wps:txbx>
                          <w:txbxContent>
                            <w:p xmlns:wp14="http://schemas.microsoft.com/office/word/2010/wordml" w:rsidR="00CB45E6" w:rsidP="00510947" w:rsidRDefault="00CB45E6" w14:paraId="2E3791CD" wp14:textId="77777777">
                              <w:pPr>
                                <w:jc w:val="center"/>
                              </w:pPr>
                              <w:r>
                                <w:t>300</w:t>
                              </w:r>
                            </w:p>
                          </w:txbxContent>
                        </wps:txbx>
                        <wps:bodyPr rot="0" vert="horz" wrap="square" lIns="91440" tIns="45720" rIns="91440" bIns="45720" anchor="t" anchorCtr="0" upright="1">
                          <a:noAutofit/>
                        </wps:bodyPr>
                      </wps:wsp>
                      <wps:wsp>
                        <wps:cNvPr id="7" name="Rectangle 8"/>
                        <wps:cNvSpPr>
                          <a:spLocks noChangeArrowheads="1"/>
                        </wps:cNvSpPr>
                        <wps:spPr bwMode="auto">
                          <a:xfrm>
                            <a:off x="9330" y="6360"/>
                            <a:ext cx="795" cy="345"/>
                          </a:xfrm>
                          <a:prstGeom prst="rect">
                            <a:avLst/>
                          </a:prstGeom>
                          <a:solidFill>
                            <a:srgbClr val="FFFFFF"/>
                          </a:solidFill>
                          <a:ln w="9525">
                            <a:solidFill>
                              <a:srgbClr val="000000"/>
                            </a:solidFill>
                            <a:miter lim="800000"/>
                            <a:headEnd/>
                            <a:tailEnd/>
                          </a:ln>
                        </wps:spPr>
                        <wps:txbx>
                          <w:txbxContent>
                            <w:p xmlns:wp14="http://schemas.microsoft.com/office/word/2010/wordml" w:rsidR="00CB45E6" w:rsidP="00510947" w:rsidRDefault="00CB45E6" w14:paraId="1F0EEA74" wp14:textId="77777777">
                              <w:pPr>
                                <w:jc w:val="center"/>
                              </w:pPr>
                              <w:r>
                                <w:t>500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C7E398F">
              <v:group id="Group 10" style="position:absolute;margin-left:36.75pt;margin-top:3.5pt;width:379.5pt;height:17.25pt;z-index:251657728" coordsize="7590,345" coordorigin="2535,63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">
                <v:rect id="Rectangle 3" style="position:absolute;left:4815;top:6360;width:795;height:34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CB45E6" w:rsidP="00510947" w:rsidRDefault="00CB45E6" w14:paraId="5038B55F" wp14:textId="77777777">
                        <w:pPr>
                          <w:jc w:val="center"/>
                        </w:pPr>
                        <w:r>
                          <w:t>400</w:t>
                        </w:r>
                      </w:p>
                    </w:txbxContent>
                  </v:textbox>
                </v:rect>
                <v:rect id="Rectangle 6" style="position:absolute;left:2535;top:6360;width:795;height:34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CB45E6" w:rsidP="00510947" w:rsidRDefault="00CB45E6" w14:paraId="326AE8E9" wp14:textId="77777777">
                        <w:pPr>
                          <w:jc w:val="center"/>
                        </w:pPr>
                        <w:r>
                          <w:t>0</w:t>
                        </w:r>
                      </w:p>
                    </w:txbxContent>
                  </v:textbox>
                </v:rect>
                <v:rect id="Rectangle 7" style="position:absolute;left:7035;top:6360;width:795;height:345;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CB45E6" w:rsidP="00510947" w:rsidRDefault="00CB45E6" w14:paraId="1623DBE4" wp14:textId="77777777">
                        <w:pPr>
                          <w:jc w:val="center"/>
                        </w:pPr>
                        <w:r>
                          <w:t>300</w:t>
                        </w:r>
                      </w:p>
                    </w:txbxContent>
                  </v:textbox>
                </v:rect>
                <v:rect id="Rectangle 8" style="position:absolute;left:9330;top:6360;width:795;height:345;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CB45E6" w:rsidP="00510947" w:rsidRDefault="00CB45E6" w14:paraId="2A28054B" wp14:textId="77777777">
                        <w:pPr>
                          <w:jc w:val="center"/>
                        </w:pPr>
                        <w:r>
                          <w:t>500</w:t>
                        </w:r>
                      </w:p>
                    </w:txbxContent>
                  </v:textbox>
                </v:rect>
              </v:group>
            </w:pict>
          </mc:Fallback>
        </mc:AlternateContent>
      </w:r>
    </w:p>
    <w:p xmlns:wp14="http://schemas.microsoft.com/office/word/2010/wordml" w:rsidR="009A5DEE" w:rsidP="00D535DB" w:rsidRDefault="009A5DEE" w14:paraId="5BA3A8B4" wp14:textId="77777777">
      <w:pPr>
        <w:jc w:val="both"/>
        <w:rPr>
          <w:b/>
          <w:bCs/>
          <w:sz w:val="24"/>
          <w:szCs w:val="24"/>
        </w:rPr>
      </w:pPr>
    </w:p>
    <w:p xmlns:wp14="http://schemas.microsoft.com/office/word/2010/wordml" w:rsidR="009A5DEE" w:rsidP="22EA0A37" w:rsidRDefault="00320BF5" w14:paraId="29E1A647" wp14:textId="77777777">
      <w:pPr>
        <w:jc w:val="center"/>
        <w:rPr>
          <w:b w:val="1"/>
          <w:bCs w:val="1"/>
          <w:sz w:val="24"/>
          <w:szCs w:val="24"/>
        </w:rPr>
      </w:pPr>
      <w:r w:rsidRPr="22EA0A37" w:rsidR="22EA0A37">
        <w:rPr>
          <w:b w:val="1"/>
          <w:bCs w:val="1"/>
          <w:sz w:val="24"/>
          <w:szCs w:val="24"/>
        </w:rPr>
        <w:t xml:space="preserve">Şekil 1 </w:t>
      </w:r>
      <w:proofErr w:type="spellStart"/>
      <w:r w:rsidRPr="22EA0A37" w:rsidR="22EA0A37">
        <w:rPr>
          <w:b w:val="1"/>
          <w:bCs w:val="1"/>
          <w:sz w:val="24"/>
          <w:szCs w:val="24"/>
        </w:rPr>
        <w:t>İskeler</w:t>
      </w:r>
      <w:proofErr w:type="spellEnd"/>
      <w:r w:rsidRPr="22EA0A37" w:rsidR="22EA0A37">
        <w:rPr>
          <w:b w:val="1"/>
          <w:bCs w:val="1"/>
          <w:sz w:val="24"/>
          <w:szCs w:val="24"/>
        </w:rPr>
        <w:t xml:space="preserve"> için kazanç durumlarını gösterir örnek </w:t>
      </w:r>
    </w:p>
    <w:p xmlns:wp14="http://schemas.microsoft.com/office/word/2010/wordml" w:rsidR="00320BF5" w:rsidP="00510947" w:rsidRDefault="00320BF5" w14:paraId="292BA4FD" wp14:textId="77777777">
      <w:pPr>
        <w:jc w:val="center"/>
        <w:rPr>
          <w:b/>
          <w:bCs/>
          <w:sz w:val="24"/>
          <w:szCs w:val="24"/>
        </w:rPr>
      </w:pPr>
    </w:p>
    <w:p xmlns:wp14="http://schemas.microsoft.com/office/word/2010/wordml" w:rsidR="00AA65D2" w:rsidP="581F2E23" w:rsidRDefault="006D4C9B" w14:paraId="0A5E6DA1" wp14:textId="77777777" wp14:noSpellErr="1">
      <w:pPr>
        <w:jc w:val="both"/>
        <w:rPr>
          <w:sz w:val="24"/>
          <w:szCs w:val="24"/>
        </w:rPr>
      </w:pPr>
      <w:r w:rsidRPr="581F2E23" w:rsidR="581F2E23">
        <w:rPr>
          <w:sz w:val="24"/>
          <w:szCs w:val="24"/>
        </w:rPr>
        <w:t>Kazançları yukarıda</w:t>
      </w:r>
      <w:r w:rsidRPr="581F2E23" w:rsidR="581F2E23">
        <w:rPr>
          <w:sz w:val="24"/>
          <w:szCs w:val="24"/>
        </w:rPr>
        <w:t xml:space="preserve"> şekil</w:t>
      </w:r>
      <w:r w:rsidRPr="581F2E23" w:rsidR="581F2E23">
        <w:rPr>
          <w:sz w:val="24"/>
          <w:szCs w:val="24"/>
        </w:rPr>
        <w:t xml:space="preserve"> 1’</w:t>
      </w:r>
      <w:r w:rsidRPr="581F2E23" w:rsidR="581F2E23">
        <w:rPr>
          <w:sz w:val="24"/>
          <w:szCs w:val="24"/>
        </w:rPr>
        <w:t>de 400, 300 ve 500 olarak sıralanmış bir iskele kazanç durumunda hırslı sezgisel algoritma ilk olarak en fazla kazanç sağlayacağı son istasyon olan 500 kar getiren istasyonu seçecektir. Bu seçim yerel olarak optimal ve mümkün bir seçimdir. Bununla birlikte 400 ve 300 adımlarına ulaşamayacaktır. 400 ve 300 adımlarına ulaşacak çözüm bizim hı</w:t>
      </w:r>
      <w:r w:rsidRPr="581F2E23" w:rsidR="581F2E23">
        <w:rPr>
          <w:sz w:val="24"/>
          <w:szCs w:val="24"/>
        </w:rPr>
        <w:t>rs</w:t>
      </w:r>
      <w:r w:rsidRPr="581F2E23" w:rsidR="581F2E23">
        <w:rPr>
          <w:sz w:val="24"/>
          <w:szCs w:val="24"/>
        </w:rPr>
        <w:t>lı sezgisel algoritmamızdan daha</w:t>
      </w:r>
      <w:r w:rsidRPr="581F2E23" w:rsidR="581F2E23">
        <w:rPr>
          <w:sz w:val="24"/>
          <w:szCs w:val="24"/>
        </w:rPr>
        <w:t xml:space="preserve"> optimal sonuç üretebilecektir.</w:t>
      </w:r>
    </w:p>
    <w:p xmlns:wp14="http://schemas.microsoft.com/office/word/2010/wordml" w:rsidRPr="006D4C9B" w:rsidR="00FD3F99" w:rsidP="00D535DB" w:rsidRDefault="00FD3F99" w14:paraId="6044CFA2" wp14:textId="77777777">
      <w:pPr>
        <w:jc w:val="both"/>
        <w:rPr>
          <w:bCs/>
          <w:sz w:val="24"/>
          <w:szCs w:val="24"/>
        </w:rPr>
      </w:pPr>
    </w:p>
    <w:p xmlns:wp14="http://schemas.microsoft.com/office/word/2010/wordml" w:rsidR="009C3A6A" w:rsidP="22EA0A37" w:rsidRDefault="006D4C9B" w14:paraId="67403B6F" wp14:textId="77777777">
      <w:pPr>
        <w:jc w:val="both"/>
        <w:rPr>
          <w:b w:val="1"/>
          <w:bCs w:val="1"/>
          <w:sz w:val="24"/>
          <w:szCs w:val="24"/>
        </w:rPr>
      </w:pPr>
      <w:r w:rsidRPr="22EA0A37" w:rsidR="22EA0A37">
        <w:rPr>
          <w:b w:val="1"/>
          <w:bCs w:val="1"/>
          <w:sz w:val="24"/>
          <w:szCs w:val="24"/>
        </w:rPr>
        <w:t>3</w:t>
      </w:r>
      <w:r w:rsidRPr="22EA0A37" w:rsidR="22EA0A37">
        <w:rPr>
          <w:b w:val="1"/>
          <w:bCs w:val="1"/>
          <w:sz w:val="24"/>
          <w:szCs w:val="24"/>
        </w:rPr>
        <w:t>.2 Dinamik P</w:t>
      </w:r>
      <w:r w:rsidRPr="22EA0A37" w:rsidR="22EA0A37">
        <w:rPr>
          <w:b w:val="1"/>
          <w:bCs w:val="1"/>
          <w:sz w:val="24"/>
          <w:szCs w:val="24"/>
        </w:rPr>
        <w:t>rogramlama (</w:t>
      </w:r>
      <w:proofErr w:type="spellStart"/>
      <w:r w:rsidRPr="22EA0A37" w:rsidR="22EA0A37">
        <w:rPr>
          <w:b w:val="1"/>
          <w:bCs w:val="1"/>
          <w:sz w:val="24"/>
          <w:szCs w:val="24"/>
        </w:rPr>
        <w:t>D</w:t>
      </w:r>
      <w:r w:rsidRPr="22EA0A37" w:rsidR="22EA0A37">
        <w:rPr>
          <w:b w:val="1"/>
          <w:bCs w:val="1"/>
          <w:sz w:val="24"/>
          <w:szCs w:val="24"/>
        </w:rPr>
        <w:t>ynamic</w:t>
      </w:r>
      <w:proofErr w:type="spellEnd"/>
      <w:r w:rsidRPr="22EA0A37" w:rsidR="22EA0A37">
        <w:rPr>
          <w:b w:val="1"/>
          <w:bCs w:val="1"/>
          <w:sz w:val="24"/>
          <w:szCs w:val="24"/>
        </w:rPr>
        <w:t xml:space="preserve"> P</w:t>
      </w:r>
      <w:r w:rsidRPr="22EA0A37" w:rsidR="22EA0A37">
        <w:rPr>
          <w:b w:val="1"/>
          <w:bCs w:val="1"/>
          <w:sz w:val="24"/>
          <w:szCs w:val="24"/>
        </w:rPr>
        <w:t>rogramming) :</w:t>
      </w:r>
    </w:p>
    <w:p xmlns:wp14="http://schemas.microsoft.com/office/word/2010/wordml" w:rsidR="00A42AA5" w:rsidP="006916E4" w:rsidRDefault="00A42AA5" w14:paraId="45DF0014" wp14:textId="77777777">
      <w:pPr>
        <w:jc w:val="both"/>
        <w:rPr>
          <w:bCs/>
          <w:sz w:val="24"/>
          <w:szCs w:val="24"/>
        </w:rPr>
      </w:pPr>
    </w:p>
    <w:p xmlns:wp14="http://schemas.microsoft.com/office/word/2010/wordml" w:rsidRPr="00A42AA5" w:rsidR="006D4C9B" w:rsidP="581F2E23" w:rsidRDefault="00AA65D2" w14:paraId="18A86147" wp14:textId="77777777" wp14:noSpellErr="1">
      <w:pPr>
        <w:jc w:val="both"/>
        <w:rPr>
          <w:sz w:val="24"/>
          <w:szCs w:val="24"/>
        </w:rPr>
      </w:pPr>
      <w:r w:rsidRPr="581F2E23" w:rsidR="581F2E23">
        <w:rPr>
          <w:sz w:val="24"/>
          <w:szCs w:val="24"/>
        </w:rPr>
        <w:t xml:space="preserve">Dinamik programlama yönteminde amacımız problem çözümü esnasında çözüm ağacında aynı parçaların tekrarlı şekilde çözümünü engelleyecek bir yöntem </w:t>
      </w:r>
      <w:r w:rsidRPr="581F2E23" w:rsidR="581F2E23">
        <w:rPr>
          <w:sz w:val="24"/>
          <w:szCs w:val="24"/>
        </w:rPr>
        <w:t>geliştirmektir. Bu durum genellikle</w:t>
      </w:r>
      <w:r w:rsidRPr="581F2E23" w:rsidR="581F2E23">
        <w:rPr>
          <w:sz w:val="24"/>
          <w:szCs w:val="24"/>
        </w:rPr>
        <w:t xml:space="preserve"> algoritma geliştirme esnasında fazladan </w:t>
      </w:r>
      <w:r w:rsidRPr="581F2E23" w:rsidR="581F2E23">
        <w:rPr>
          <w:sz w:val="24"/>
          <w:szCs w:val="24"/>
        </w:rPr>
        <w:t xml:space="preserve">depolama alanı </w:t>
      </w:r>
      <w:r w:rsidRPr="581F2E23" w:rsidR="581F2E23">
        <w:rPr>
          <w:sz w:val="24"/>
          <w:szCs w:val="24"/>
        </w:rPr>
        <w:t>kullanılarak başarılabilmektedir.</w:t>
      </w:r>
      <w:r w:rsidRPr="581F2E23" w:rsidR="581F2E23">
        <w:rPr>
          <w:sz w:val="24"/>
          <w:szCs w:val="24"/>
        </w:rPr>
        <w:t xml:space="preserve"> Çalışmamız da benzer yöntem izlenmiştir.</w:t>
      </w:r>
    </w:p>
    <w:p xmlns:wp14="http://schemas.microsoft.com/office/word/2010/wordml" w:rsidR="00A42AA5" w:rsidP="006916E4" w:rsidRDefault="00A42AA5" w14:paraId="7F3DE609" wp14:textId="77777777">
      <w:pPr>
        <w:jc w:val="both"/>
        <w:rPr>
          <w:b/>
          <w:bCs/>
          <w:sz w:val="24"/>
          <w:szCs w:val="24"/>
        </w:rPr>
      </w:pPr>
    </w:p>
    <w:p xmlns:wp14="http://schemas.microsoft.com/office/word/2010/wordml" w:rsidRPr="00965E0D" w:rsidR="00A42AA5" w:rsidP="581F2E23" w:rsidRDefault="00A42AA5" w14:paraId="56623AD1" wp14:textId="77777777" wp14:noSpellErr="1">
      <w:pPr>
        <w:jc w:val="both"/>
        <w:rPr>
          <w:b w:val="1"/>
          <w:bCs w:val="1"/>
          <w:sz w:val="24"/>
          <w:szCs w:val="24"/>
        </w:rPr>
      </w:pPr>
      <w:r w:rsidRPr="581F2E23" w:rsidR="581F2E23">
        <w:rPr>
          <w:b w:val="1"/>
          <w:bCs w:val="1"/>
          <w:sz w:val="24"/>
          <w:szCs w:val="24"/>
        </w:rPr>
        <w:t>3.2</w:t>
      </w:r>
      <w:r w:rsidRPr="581F2E23" w:rsidR="581F2E23">
        <w:rPr>
          <w:b w:val="1"/>
          <w:bCs w:val="1"/>
          <w:sz w:val="24"/>
          <w:szCs w:val="24"/>
        </w:rPr>
        <w:t xml:space="preserve">.1 </w:t>
      </w:r>
      <w:r w:rsidRPr="581F2E23" w:rsidR="581F2E23">
        <w:rPr>
          <w:b w:val="1"/>
          <w:bCs w:val="1"/>
          <w:sz w:val="24"/>
          <w:szCs w:val="24"/>
        </w:rPr>
        <w:t xml:space="preserve">Dinamik Programlama </w:t>
      </w:r>
      <w:r w:rsidRPr="581F2E23" w:rsidR="581F2E23">
        <w:rPr>
          <w:b w:val="1"/>
          <w:bCs w:val="1"/>
          <w:sz w:val="24"/>
          <w:szCs w:val="24"/>
        </w:rPr>
        <w:t>Çözüm Yaklaşımı</w:t>
      </w:r>
    </w:p>
    <w:p xmlns:wp14="http://schemas.microsoft.com/office/word/2010/wordml" w:rsidR="00A42AA5" w:rsidP="006916E4" w:rsidRDefault="00A42AA5" w14:paraId="64EA971F" wp14:textId="77777777">
      <w:pPr>
        <w:jc w:val="both"/>
        <w:rPr>
          <w:b/>
          <w:bCs/>
          <w:sz w:val="24"/>
          <w:szCs w:val="24"/>
        </w:rPr>
      </w:pPr>
    </w:p>
    <w:p xmlns:wp14="http://schemas.microsoft.com/office/word/2010/wordml" w:rsidR="00A958E1" w:rsidP="22EA0A37" w:rsidRDefault="00A958E1" w14:paraId="7486CD67" wp14:textId="77777777">
      <w:pPr>
        <w:jc w:val="both"/>
        <w:rPr>
          <w:sz w:val="24"/>
          <w:szCs w:val="24"/>
        </w:rPr>
      </w:pPr>
      <w:r w:rsidRPr="22EA0A37" w:rsidR="22EA0A37">
        <w:rPr>
          <w:sz w:val="24"/>
          <w:szCs w:val="24"/>
        </w:rPr>
        <w:t>İlk iskeleden başlayarak her bir iskele için o iskeleye ulaşılabilen durumların kazanç durumları hesaplandı ve en yüksek kazanç durumu o iskele için ayrı b</w:t>
      </w:r>
      <w:r w:rsidRPr="22EA0A37" w:rsidR="22EA0A37">
        <w:rPr>
          <w:sz w:val="24"/>
          <w:szCs w:val="24"/>
        </w:rPr>
        <w:t>ir kazanç dizisine</w:t>
      </w:r>
      <w:r w:rsidRPr="22EA0A37" w:rsidR="22EA0A37">
        <w:rPr>
          <w:sz w:val="24"/>
          <w:szCs w:val="24"/>
        </w:rPr>
        <w:t xml:space="preserve"> yazıldı. Aynı zamanda bu en yüksek kazancı getiren iskele </w:t>
      </w:r>
      <w:proofErr w:type="spellStart"/>
      <w:r w:rsidRPr="22EA0A37" w:rsidR="22EA0A37">
        <w:rPr>
          <w:sz w:val="24"/>
          <w:szCs w:val="24"/>
        </w:rPr>
        <w:t>lokasyonu</w:t>
      </w:r>
      <w:proofErr w:type="spellEnd"/>
      <w:r w:rsidRPr="22EA0A37" w:rsidR="22EA0A37">
        <w:rPr>
          <w:sz w:val="24"/>
          <w:szCs w:val="24"/>
        </w:rPr>
        <w:t xml:space="preserve"> da ayrı bir iskele </w:t>
      </w:r>
      <w:proofErr w:type="spellStart"/>
      <w:r w:rsidRPr="22EA0A37" w:rsidR="22EA0A37">
        <w:rPr>
          <w:sz w:val="24"/>
          <w:szCs w:val="24"/>
        </w:rPr>
        <w:t>lokasyon</w:t>
      </w:r>
      <w:proofErr w:type="spellEnd"/>
      <w:r w:rsidRPr="22EA0A37" w:rsidR="22EA0A37">
        <w:rPr>
          <w:sz w:val="24"/>
          <w:szCs w:val="24"/>
        </w:rPr>
        <w:t xml:space="preserve"> dizisinde tutuldu.</w:t>
      </w:r>
      <w:r w:rsidRPr="22EA0A37" w:rsidR="22EA0A37">
        <w:rPr>
          <w:sz w:val="24"/>
          <w:szCs w:val="24"/>
        </w:rPr>
        <w:t xml:space="preserve"> Böylece ileride ki iskeleler için kazanç hesaplaması yapılırken bu iskeleye ulaşım sağlayan iskelelerin daha önce hesaplanıp diziye kaydettiğimiz</w:t>
      </w:r>
      <w:r w:rsidRPr="22EA0A37" w:rsidR="22EA0A37">
        <w:rPr>
          <w:sz w:val="24"/>
          <w:szCs w:val="24"/>
        </w:rPr>
        <w:t xml:space="preserve"> kazanç verilerini kullanarak, t</w:t>
      </w:r>
      <w:r w:rsidRPr="22EA0A37" w:rsidR="22EA0A37">
        <w:rPr>
          <w:sz w:val="24"/>
          <w:szCs w:val="24"/>
        </w:rPr>
        <w:t>ekrarlı şekilde aynı değerlerin hesaplanması önlenmiş oldu.</w:t>
      </w:r>
      <w:r w:rsidRPr="22EA0A37" w:rsidR="22EA0A37">
        <w:rPr>
          <w:sz w:val="24"/>
          <w:szCs w:val="24"/>
        </w:rPr>
        <w:t xml:space="preserve"> </w:t>
      </w:r>
    </w:p>
    <w:p xmlns:wp14="http://schemas.microsoft.com/office/word/2010/wordml" w:rsidR="00756080" w:rsidP="006916E4" w:rsidRDefault="00756080" w14:paraId="7F47EB41" wp14:textId="77777777">
      <w:pPr>
        <w:jc w:val="both"/>
        <w:rPr>
          <w:bCs/>
          <w:sz w:val="24"/>
          <w:szCs w:val="24"/>
        </w:rPr>
      </w:pPr>
    </w:p>
    <w:p xmlns:wp14="http://schemas.microsoft.com/office/word/2010/wordml" w:rsidR="00756080" w:rsidP="581F2E23" w:rsidRDefault="00756080" w14:paraId="7361EB0D" wp14:textId="77777777" wp14:noSpellErr="1">
      <w:pPr>
        <w:jc w:val="both"/>
        <w:rPr>
          <w:sz w:val="24"/>
          <w:szCs w:val="24"/>
        </w:rPr>
      </w:pPr>
      <w:r w:rsidRPr="581F2E23" w:rsidR="581F2E23">
        <w:rPr>
          <w:sz w:val="24"/>
          <w:szCs w:val="24"/>
        </w:rPr>
        <w:t>Problemimizin dinamik programlama yaklaşımı ile çözüm basamakları aşağıdaki gibidir.</w:t>
      </w:r>
    </w:p>
    <w:p xmlns:wp14="http://schemas.microsoft.com/office/word/2010/wordml" w:rsidR="00EC6E73" w:rsidP="006916E4" w:rsidRDefault="00EC6E73" w14:paraId="0F38DC81" wp14:textId="77777777">
      <w:pPr>
        <w:jc w:val="both"/>
        <w:rPr>
          <w:bCs/>
          <w:sz w:val="24"/>
          <w:szCs w:val="24"/>
        </w:rPr>
      </w:pPr>
    </w:p>
    <w:p xmlns:wp14="http://schemas.microsoft.com/office/word/2010/wordml" w:rsidR="00EC6E73" w:rsidP="22EA0A37" w:rsidRDefault="00EC6E73" w14:paraId="0022D2DB" wp14:textId="77777777">
      <w:pPr>
        <w:numPr>
          <w:ilvl w:val="0"/>
          <w:numId w:val="20"/>
        </w:numPr>
        <w:jc w:val="both"/>
        <w:rPr>
          <w:sz w:val="24"/>
          <w:szCs w:val="24"/>
        </w:rPr>
      </w:pPr>
      <w:r w:rsidRPr="22EA0A37" w:rsidR="22EA0A37">
        <w:rPr>
          <w:b w:val="1"/>
          <w:bCs w:val="1"/>
          <w:sz w:val="24"/>
          <w:szCs w:val="24"/>
          <w:u w:val="single"/>
        </w:rPr>
        <w:t>Karar dizisi</w:t>
      </w:r>
      <w:r w:rsidRPr="22EA0A37" w:rsidR="22EA0A37">
        <w:rPr>
          <w:b w:val="1"/>
          <w:bCs w:val="1"/>
          <w:sz w:val="24"/>
          <w:szCs w:val="24"/>
          <w:u w:val="single"/>
        </w:rPr>
        <w:t xml:space="preserve"> (</w:t>
      </w:r>
      <w:proofErr w:type="spellStart"/>
      <w:r w:rsidRPr="22EA0A37" w:rsidR="22EA0A37">
        <w:rPr>
          <w:b w:val="1"/>
          <w:bCs w:val="1"/>
          <w:sz w:val="24"/>
          <w:szCs w:val="24"/>
          <w:u w:val="single"/>
        </w:rPr>
        <w:t>Desicion</w:t>
      </w:r>
      <w:proofErr w:type="spellEnd"/>
      <w:r w:rsidRPr="22EA0A37" w:rsidR="22EA0A37">
        <w:rPr>
          <w:b w:val="1"/>
          <w:bCs w:val="1"/>
          <w:sz w:val="24"/>
          <w:szCs w:val="24"/>
          <w:u w:val="single"/>
        </w:rPr>
        <w:t xml:space="preserve"> </w:t>
      </w:r>
      <w:proofErr w:type="spellStart"/>
      <w:r w:rsidRPr="22EA0A37" w:rsidR="22EA0A37">
        <w:rPr>
          <w:b w:val="1"/>
          <w:bCs w:val="1"/>
          <w:sz w:val="24"/>
          <w:szCs w:val="24"/>
          <w:u w:val="single"/>
        </w:rPr>
        <w:t>Sequence</w:t>
      </w:r>
      <w:proofErr w:type="spellEnd"/>
      <w:r w:rsidRPr="22EA0A37" w:rsidR="22EA0A37">
        <w:rPr>
          <w:b w:val="1"/>
          <w:bCs w:val="1"/>
          <w:sz w:val="24"/>
          <w:szCs w:val="24"/>
          <w:u w:val="single"/>
        </w:rPr>
        <w:t>)</w:t>
      </w:r>
      <w:r w:rsidRPr="22EA0A37" w:rsidR="22EA0A37">
        <w:rPr>
          <w:b w:val="1"/>
          <w:bCs w:val="1"/>
          <w:sz w:val="24"/>
          <w:szCs w:val="24"/>
          <w:u w:val="single"/>
        </w:rPr>
        <w:t xml:space="preserve"> :</w:t>
      </w:r>
      <w:r w:rsidRPr="22EA0A37" w:rsidR="22EA0A37">
        <w:rPr>
          <w:sz w:val="24"/>
          <w:szCs w:val="24"/>
        </w:rPr>
        <w:t xml:space="preserve"> Problemin çözümünde kullandığımız karar dizisi </w:t>
      </w:r>
      <w:r w:rsidRPr="22EA0A37" w:rsidR="22EA0A37">
        <w:rPr>
          <w:sz w:val="24"/>
          <w:szCs w:val="24"/>
        </w:rPr>
        <w:t>(</w:t>
      </w:r>
      <w:proofErr w:type="spellStart"/>
      <w:r w:rsidRPr="22EA0A37" w:rsidR="22EA0A37">
        <w:rPr>
          <w:sz w:val="24"/>
          <w:szCs w:val="24"/>
        </w:rPr>
        <w:t>decision</w:t>
      </w:r>
      <w:proofErr w:type="spellEnd"/>
      <w:r w:rsidRPr="22EA0A37" w:rsidR="22EA0A37">
        <w:rPr>
          <w:sz w:val="24"/>
          <w:szCs w:val="24"/>
        </w:rPr>
        <w:t xml:space="preserve"> </w:t>
      </w:r>
      <w:proofErr w:type="spellStart"/>
      <w:r w:rsidRPr="22EA0A37" w:rsidR="22EA0A37">
        <w:rPr>
          <w:sz w:val="24"/>
          <w:szCs w:val="24"/>
        </w:rPr>
        <w:t>sequence</w:t>
      </w:r>
      <w:proofErr w:type="spellEnd"/>
      <w:r w:rsidRPr="22EA0A37" w:rsidR="22EA0A37">
        <w:rPr>
          <w:sz w:val="24"/>
          <w:szCs w:val="24"/>
        </w:rPr>
        <w:t>) probleme girdi olarak verilen</w:t>
      </w:r>
      <w:r w:rsidRPr="22EA0A37" w:rsidR="22EA0A37">
        <w:rPr>
          <w:sz w:val="24"/>
          <w:szCs w:val="24"/>
        </w:rPr>
        <w:t xml:space="preserve"> </w:t>
      </w:r>
      <w:r w:rsidRPr="22EA0A37" w:rsidR="22EA0A37">
        <w:rPr>
          <w:sz w:val="24"/>
          <w:szCs w:val="24"/>
        </w:rPr>
        <w:t>iskelelerin her biridir.</w:t>
      </w:r>
      <w:r w:rsidRPr="22EA0A37" w:rsidR="22EA0A37">
        <w:rPr>
          <w:sz w:val="24"/>
          <w:szCs w:val="24"/>
        </w:rPr>
        <w:t xml:space="preserve"> </w:t>
      </w:r>
      <w:r w:rsidRPr="22EA0A37" w:rsidR="22EA0A37">
        <w:rPr>
          <w:sz w:val="24"/>
          <w:szCs w:val="24"/>
        </w:rPr>
        <w:t>Aynı zamanda bu bize problemin çözümünde kullanacağımız alt problem sayısını</w:t>
      </w:r>
      <w:r w:rsidRPr="22EA0A37" w:rsidR="22EA0A37">
        <w:rPr>
          <w:sz w:val="24"/>
          <w:szCs w:val="24"/>
        </w:rPr>
        <w:t xml:space="preserve"> da</w:t>
      </w:r>
      <w:r w:rsidRPr="22EA0A37" w:rsidR="22EA0A37">
        <w:rPr>
          <w:sz w:val="24"/>
          <w:szCs w:val="24"/>
        </w:rPr>
        <w:t xml:space="preserve"> vermektedir.</w:t>
      </w:r>
    </w:p>
    <w:p xmlns:wp14="http://schemas.microsoft.com/office/word/2010/wordml" w:rsidR="00EC6E73" w:rsidP="006916E4" w:rsidRDefault="00EC6E73" w14:paraId="768884AC" wp14:textId="77777777">
      <w:pPr>
        <w:jc w:val="both"/>
        <w:rPr>
          <w:bCs/>
          <w:sz w:val="24"/>
          <w:szCs w:val="24"/>
        </w:rPr>
      </w:pPr>
    </w:p>
    <w:p xmlns:wp14="http://schemas.microsoft.com/office/word/2010/wordml" w:rsidR="00EC6E73" w:rsidP="22EA0A37" w:rsidRDefault="00EC6E73" w14:paraId="7EF80A60" wp14:textId="77777777">
      <w:pPr>
        <w:numPr>
          <w:ilvl w:val="0"/>
          <w:numId w:val="20"/>
        </w:numPr>
        <w:jc w:val="both"/>
        <w:rPr>
          <w:sz w:val="24"/>
          <w:szCs w:val="24"/>
        </w:rPr>
      </w:pPr>
      <w:r w:rsidRPr="22EA0A37" w:rsidR="22EA0A37">
        <w:rPr>
          <w:b w:val="1"/>
          <w:bCs w:val="1"/>
          <w:sz w:val="24"/>
          <w:szCs w:val="24"/>
          <w:u w:val="single"/>
        </w:rPr>
        <w:t>Karar</w:t>
      </w:r>
      <w:r w:rsidRPr="22EA0A37" w:rsidR="22EA0A37">
        <w:rPr>
          <w:b w:val="1"/>
          <w:bCs w:val="1"/>
          <w:sz w:val="24"/>
          <w:szCs w:val="24"/>
          <w:u w:val="single"/>
        </w:rPr>
        <w:t xml:space="preserve"> (</w:t>
      </w:r>
      <w:proofErr w:type="spellStart"/>
      <w:r w:rsidRPr="22EA0A37" w:rsidR="22EA0A37">
        <w:rPr>
          <w:b w:val="1"/>
          <w:bCs w:val="1"/>
          <w:sz w:val="24"/>
          <w:szCs w:val="24"/>
          <w:u w:val="single"/>
        </w:rPr>
        <w:t>Decisions</w:t>
      </w:r>
      <w:proofErr w:type="spellEnd"/>
      <w:r w:rsidRPr="22EA0A37" w:rsidR="22EA0A37">
        <w:rPr>
          <w:b w:val="1"/>
          <w:bCs w:val="1"/>
          <w:sz w:val="24"/>
          <w:szCs w:val="24"/>
          <w:u w:val="single"/>
        </w:rPr>
        <w:t>)</w:t>
      </w:r>
      <w:r w:rsidRPr="22EA0A37" w:rsidR="22EA0A37">
        <w:rPr>
          <w:b w:val="1"/>
          <w:bCs w:val="1"/>
          <w:sz w:val="24"/>
          <w:szCs w:val="24"/>
          <w:u w:val="single"/>
        </w:rPr>
        <w:t xml:space="preserve"> :</w:t>
      </w:r>
      <w:r w:rsidRPr="22EA0A37" w:rsidR="22EA0A37">
        <w:rPr>
          <w:sz w:val="24"/>
          <w:szCs w:val="24"/>
        </w:rPr>
        <w:t xml:space="preserve"> Karar dizisindeki her bir iskele için verilecek karar o iskelenin optimal kazancı verecek iskele listesine eklenip eklenmeyeceğidir.</w:t>
      </w:r>
    </w:p>
    <w:p xmlns:wp14="http://schemas.microsoft.com/office/word/2010/wordml" w:rsidR="00C27B33" w:rsidP="006916E4" w:rsidRDefault="00C27B33" w14:paraId="77B34A53" wp14:textId="77777777">
      <w:pPr>
        <w:jc w:val="both"/>
        <w:rPr>
          <w:bCs/>
          <w:sz w:val="24"/>
          <w:szCs w:val="24"/>
        </w:rPr>
      </w:pPr>
    </w:p>
    <w:p xmlns:wp14="http://schemas.microsoft.com/office/word/2010/wordml" w:rsidRPr="0019144C" w:rsidR="0019144C" w:rsidP="22EA0A37" w:rsidRDefault="0019144C" w14:paraId="75D4954D" wp14:textId="77777777">
      <w:pPr>
        <w:numPr>
          <w:ilvl w:val="0"/>
          <w:numId w:val="20"/>
        </w:numPr>
        <w:jc w:val="both"/>
        <w:rPr>
          <w:b w:val="1"/>
          <w:bCs w:val="1"/>
          <w:sz w:val="24"/>
          <w:szCs w:val="24"/>
          <w:u w:val="single"/>
        </w:rPr>
      </w:pPr>
      <w:r w:rsidRPr="22EA0A37" w:rsidR="22EA0A37">
        <w:rPr>
          <w:b w:val="1"/>
          <w:bCs w:val="1"/>
          <w:sz w:val="24"/>
          <w:szCs w:val="24"/>
          <w:u w:val="single"/>
        </w:rPr>
        <w:t>Problemin sayısallaştırılması</w:t>
      </w:r>
      <w:r w:rsidRPr="22EA0A37" w:rsidR="22EA0A37">
        <w:rPr>
          <w:b w:val="1"/>
          <w:bCs w:val="1"/>
          <w:sz w:val="24"/>
          <w:szCs w:val="24"/>
          <w:u w:val="single"/>
        </w:rPr>
        <w:t xml:space="preserve"> (Problem </w:t>
      </w:r>
      <w:proofErr w:type="spellStart"/>
      <w:r w:rsidRPr="22EA0A37" w:rsidR="22EA0A37">
        <w:rPr>
          <w:b w:val="1"/>
          <w:bCs w:val="1"/>
          <w:sz w:val="24"/>
          <w:szCs w:val="24"/>
          <w:u w:val="single"/>
        </w:rPr>
        <w:t>Enumaration</w:t>
      </w:r>
      <w:proofErr w:type="spellEnd"/>
      <w:r w:rsidRPr="22EA0A37" w:rsidR="22EA0A37">
        <w:rPr>
          <w:b w:val="1"/>
          <w:bCs w:val="1"/>
          <w:sz w:val="24"/>
          <w:szCs w:val="24"/>
          <w:u w:val="single"/>
        </w:rPr>
        <w:t>)</w:t>
      </w:r>
      <w:r w:rsidRPr="22EA0A37" w:rsidR="22EA0A37">
        <w:rPr>
          <w:b w:val="1"/>
          <w:bCs w:val="1"/>
          <w:sz w:val="24"/>
          <w:szCs w:val="24"/>
          <w:u w:val="single"/>
        </w:rPr>
        <w:t xml:space="preserve"> : </w:t>
      </w:r>
    </w:p>
    <w:p xmlns:wp14="http://schemas.microsoft.com/office/word/2010/wordml" w:rsidRPr="0019144C" w:rsidR="0019144C" w:rsidP="006916E4" w:rsidRDefault="0019144C" w14:paraId="21F1FC61" wp14:textId="77777777">
      <w:pPr>
        <w:jc w:val="both"/>
        <w:rPr>
          <w:bCs/>
          <w:sz w:val="24"/>
          <w:szCs w:val="24"/>
        </w:rPr>
      </w:pPr>
    </w:p>
    <w:p xmlns:wp14="http://schemas.microsoft.com/office/word/2010/wordml" w:rsidRPr="0019144C" w:rsidR="0019144C" w:rsidP="581F2E23" w:rsidRDefault="0019144C" w14:paraId="7F80FDA9" wp14:textId="77777777" wp14:noSpellErr="1">
      <w:pPr>
        <w:ind w:left="360"/>
        <w:jc w:val="both"/>
        <w:rPr>
          <w:sz w:val="24"/>
          <w:szCs w:val="24"/>
        </w:rPr>
      </w:pPr>
      <w:r w:rsidRPr="581F2E23" w:rsidR="581F2E23">
        <w:rPr>
          <w:sz w:val="24"/>
          <w:szCs w:val="24"/>
        </w:rPr>
        <w:t xml:space="preserve">Tanım : </w:t>
      </w:r>
      <w:r w:rsidRPr="581F2E23" w:rsidR="581F2E23">
        <w:rPr>
          <w:sz w:val="24"/>
          <w:szCs w:val="24"/>
        </w:rPr>
        <w:t xml:space="preserve"> </w:t>
      </w:r>
      <w:r w:rsidRPr="581F2E23" w:rsidR="581F2E23">
        <w:rPr>
          <w:sz w:val="24"/>
          <w:szCs w:val="24"/>
        </w:rPr>
        <w:t>A(</w:t>
      </w:r>
      <w:r w:rsidRPr="581F2E23" w:rsidR="581F2E23">
        <w:rPr>
          <w:sz w:val="24"/>
          <w:szCs w:val="24"/>
        </w:rPr>
        <w:t>i, j</w:t>
      </w:r>
      <w:r w:rsidRPr="581F2E23" w:rsidR="581F2E23">
        <w:rPr>
          <w:sz w:val="24"/>
          <w:szCs w:val="24"/>
        </w:rPr>
        <w:t>)</w:t>
      </w:r>
      <w:r w:rsidRPr="581F2E23" w:rsidR="581F2E23">
        <w:rPr>
          <w:sz w:val="24"/>
          <w:szCs w:val="24"/>
        </w:rPr>
        <w:t xml:space="preserve"> :</w:t>
      </w:r>
      <w:r w:rsidRPr="581F2E23" w:rsidR="581F2E23">
        <w:rPr>
          <w:sz w:val="24"/>
          <w:szCs w:val="24"/>
        </w:rPr>
        <w:t xml:space="preserve"> i iskelesi ile j iskelesi arasında elde edilecek kazancı gösteren fonksiyon olsun. Öyle ki iskele sayısının n olduğu durumda 0 ≤ i  ≤  j  ≤ n</w:t>
      </w:r>
    </w:p>
    <w:p xmlns:wp14="http://schemas.microsoft.com/office/word/2010/wordml" w:rsidR="0019144C" w:rsidP="006916E4" w:rsidRDefault="0019144C" w14:paraId="61337A52" wp14:textId="77777777">
      <w:pPr>
        <w:jc w:val="both"/>
        <w:rPr>
          <w:bCs/>
          <w:sz w:val="24"/>
          <w:szCs w:val="24"/>
        </w:rPr>
      </w:pPr>
    </w:p>
    <w:p xmlns:wp14="http://schemas.microsoft.com/office/word/2010/wordml" w:rsidR="00C27B33" w:rsidP="22EA0A37" w:rsidRDefault="00C27B33" w14:paraId="2A907BAD" wp14:textId="77777777">
      <w:pPr>
        <w:numPr>
          <w:ilvl w:val="0"/>
          <w:numId w:val="20"/>
        </w:numPr>
        <w:jc w:val="both"/>
        <w:rPr>
          <w:b w:val="1"/>
          <w:bCs w:val="1"/>
          <w:sz w:val="24"/>
          <w:szCs w:val="24"/>
          <w:u w:val="single"/>
        </w:rPr>
      </w:pPr>
      <w:r w:rsidRPr="22EA0A37" w:rsidR="22EA0A37">
        <w:rPr>
          <w:b w:val="1"/>
          <w:bCs w:val="1"/>
          <w:sz w:val="24"/>
          <w:szCs w:val="24"/>
          <w:u w:val="single"/>
        </w:rPr>
        <w:t xml:space="preserve">Problemin </w:t>
      </w:r>
      <w:r w:rsidRPr="22EA0A37" w:rsidR="22EA0A37">
        <w:rPr>
          <w:b w:val="1"/>
          <w:bCs w:val="1"/>
          <w:sz w:val="24"/>
          <w:szCs w:val="24"/>
          <w:u w:val="single"/>
        </w:rPr>
        <w:t>öz</w:t>
      </w:r>
      <w:r w:rsidRPr="22EA0A37" w:rsidR="22EA0A37">
        <w:rPr>
          <w:b w:val="1"/>
          <w:bCs w:val="1"/>
          <w:sz w:val="24"/>
          <w:szCs w:val="24"/>
          <w:u w:val="single"/>
        </w:rPr>
        <w:t xml:space="preserve">yineleme </w:t>
      </w:r>
      <w:proofErr w:type="spellStart"/>
      <w:r w:rsidRPr="22EA0A37" w:rsidR="22EA0A37">
        <w:rPr>
          <w:b w:val="1"/>
          <w:bCs w:val="1"/>
          <w:sz w:val="24"/>
          <w:szCs w:val="24"/>
          <w:u w:val="single"/>
        </w:rPr>
        <w:t>foknsiyonu</w:t>
      </w:r>
      <w:proofErr w:type="spellEnd"/>
      <w:r w:rsidRPr="22EA0A37" w:rsidR="22EA0A37">
        <w:rPr>
          <w:b w:val="1"/>
          <w:bCs w:val="1"/>
          <w:sz w:val="24"/>
          <w:szCs w:val="24"/>
          <w:u w:val="single"/>
        </w:rPr>
        <w:t xml:space="preserve"> :</w:t>
      </w:r>
    </w:p>
    <w:p xmlns:wp14="http://schemas.microsoft.com/office/word/2010/wordml" w:rsidR="00310FD9" w:rsidP="22EA0A37" w:rsidRDefault="00C31522" w14:paraId="7EF8189E" wp14:textId="77777777">
      <w:pPr>
        <w:ind w:left="360"/>
        <w:jc w:val="both"/>
        <w:rPr>
          <w:sz w:val="24"/>
          <w:szCs w:val="24"/>
        </w:rPr>
      </w:pPr>
      <w:r w:rsidRPr="22EA0A37" w:rsidR="22EA0A37">
        <w:rPr>
          <w:sz w:val="24"/>
          <w:szCs w:val="24"/>
        </w:rPr>
        <w:t xml:space="preserve">N adet iskelenin olduğu bir problemde başlangıç iskelesinden, </w:t>
      </w:r>
      <w:proofErr w:type="spellStart"/>
      <w:r w:rsidRPr="22EA0A37" w:rsidR="22EA0A37">
        <w:rPr>
          <w:sz w:val="24"/>
          <w:szCs w:val="24"/>
        </w:rPr>
        <w:t>k’nın</w:t>
      </w:r>
      <w:proofErr w:type="spellEnd"/>
      <w:r w:rsidRPr="22EA0A37" w:rsidR="22EA0A37">
        <w:rPr>
          <w:sz w:val="24"/>
          <w:szCs w:val="24"/>
        </w:rPr>
        <w:t xml:space="preserve"> k= 1…n olarak tanımlandığı durumda k. iskeleye ulaştıracak e</w:t>
      </w:r>
      <w:r w:rsidRPr="22EA0A37" w:rsidR="22EA0A37">
        <w:rPr>
          <w:sz w:val="24"/>
          <w:szCs w:val="24"/>
        </w:rPr>
        <w:t xml:space="preserve">n kazançlı </w:t>
      </w:r>
      <w:r w:rsidRPr="22EA0A37" w:rsidR="22EA0A37">
        <w:rPr>
          <w:sz w:val="24"/>
          <w:szCs w:val="24"/>
        </w:rPr>
        <w:t xml:space="preserve">iskele listesini verecek fonksiyonumuz T (0,k) olarak tanımlayalım. </w:t>
      </w:r>
    </w:p>
    <w:p xmlns:wp14="http://schemas.microsoft.com/office/word/2010/wordml" w:rsidR="00310FD9" w:rsidP="22EA0A37" w:rsidRDefault="00310FD9" w14:paraId="6FD69EAF" wp14:textId="77777777">
      <w:pPr>
        <w:ind w:left="0"/>
        <w:jc w:val="both"/>
        <w:rPr>
          <w:sz w:val="24"/>
          <w:szCs w:val="24"/>
        </w:rPr>
      </w:pPr>
    </w:p>
    <w:p xmlns:wp14="http://schemas.microsoft.com/office/word/2010/wordml" w:rsidR="00AF40B6" w:rsidP="581F2E23" w:rsidRDefault="00C31522" w14:paraId="431C45AE" wp14:textId="77777777" wp14:noSpellErr="1">
      <w:pPr>
        <w:ind w:left="360"/>
        <w:jc w:val="both"/>
        <w:rPr>
          <w:sz w:val="24"/>
          <w:szCs w:val="24"/>
        </w:rPr>
      </w:pPr>
      <w:r w:rsidRPr="22EA0A37" w:rsidR="22EA0A37">
        <w:rPr>
          <w:sz w:val="24"/>
          <w:szCs w:val="24"/>
        </w:rPr>
        <w:t>O halde;</w:t>
      </w:r>
    </w:p>
    <w:p xmlns:wp14="http://schemas.microsoft.com/office/word/2010/wordml" w:rsidR="00C31522" w:rsidP="22EA0A37" w:rsidRDefault="00C31522" w14:paraId="78175580" wp14:textId="77777777">
      <w:pPr>
        <w:ind w:left="360"/>
        <w:jc w:val="both"/>
        <w:rPr>
          <w:sz w:val="24"/>
          <w:szCs w:val="24"/>
        </w:rPr>
      </w:pPr>
      <w:r w:rsidRPr="581F2E23">
        <w:rPr>
          <w:sz w:val="24"/>
          <w:szCs w:val="24"/>
        </w:rPr>
        <w:t xml:space="preserve">Amaç : </w:t>
      </w:r>
      <w:r>
        <w:rPr>
          <w:bCs/>
          <w:sz w:val="24"/>
          <w:szCs w:val="24"/>
        </w:rPr>
        <w:tab/>
      </w:r>
      <w:r w:rsidRPr="581F2E23">
        <w:rPr>
          <w:sz w:val="24"/>
          <w:szCs w:val="24"/>
        </w:rPr>
        <w:t>T(0,k),  0 ≤  k ≤ n ‘</w:t>
      </w:r>
      <w:proofErr w:type="spellStart"/>
      <w:r w:rsidRPr="581F2E23">
        <w:rPr>
          <w:sz w:val="24"/>
          <w:szCs w:val="24"/>
        </w:rPr>
        <w:t>yı</w:t>
      </w:r>
      <w:proofErr w:type="spellEnd"/>
      <w:r w:rsidRPr="581F2E23">
        <w:rPr>
          <w:sz w:val="24"/>
          <w:szCs w:val="24"/>
        </w:rPr>
        <w:t xml:space="preserve"> bulmak.</w:t>
      </w:r>
    </w:p>
    <w:p xmlns:wp14="http://schemas.microsoft.com/office/word/2010/wordml" w:rsidR="004917CF" w:rsidP="581F2E23" w:rsidRDefault="004917CF" w14:paraId="41F0915B" wp14:textId="77777777" wp14:noSpellErr="1">
      <w:pPr>
        <w:ind w:left="360"/>
        <w:jc w:val="both"/>
        <w:rPr>
          <w:sz w:val="24"/>
          <w:szCs w:val="24"/>
        </w:rPr>
      </w:pPr>
      <w:r w:rsidRPr="22EA0A37" w:rsidR="22EA0A37">
        <w:rPr>
          <w:sz w:val="24"/>
          <w:szCs w:val="24"/>
        </w:rPr>
        <w:t>Özyineleme Fonksiyonu :</w:t>
      </w:r>
    </w:p>
    <w:p xmlns:wp14="http://schemas.microsoft.com/office/word/2010/wordml" w:rsidR="001060A4" w:rsidP="00310FD9" w:rsidRDefault="00CB45E6" w14:paraId="160925E0" wp14:textId="77777777">
      <w:pPr>
        <w:ind w:left="360"/>
        <w:jc w:val="both"/>
        <w:rPr>
          <w:bCs/>
          <w:sz w:val="24"/>
          <w:szCs w:val="24"/>
        </w:rPr>
      </w:pPr>
      <w:r w:rsidRPr="00567462">
        <w:rPr>
          <w:position w:val="-32"/>
        </w:rPr>
        <w:object w:dxaOrig="5760" w:dyaOrig="760" w14:anchorId="70138BFE">
          <v:shape id="_x0000_i1027" style="width:4in;height:38.25pt" o:ole="" type="#_x0000_t75">
            <v:imagedata o:title="" r:id="rId11"/>
          </v:shape>
          <o:OLEObject Type="Embed" ProgID="Equation.3" ShapeID="_x0000_i1027" DrawAspect="Content" ObjectID="_1541852191" r:id="rId12"/>
        </w:object>
      </w:r>
    </w:p>
    <w:p xmlns:wp14="http://schemas.microsoft.com/office/word/2010/wordml" w:rsidR="004917CF" w:rsidP="00310FD9" w:rsidRDefault="004917CF" w14:paraId="2BBD79B2" wp14:textId="77777777">
      <w:pPr>
        <w:ind w:left="360"/>
        <w:jc w:val="both"/>
        <w:rPr>
          <w:bCs/>
          <w:sz w:val="24"/>
          <w:szCs w:val="24"/>
        </w:rPr>
      </w:pPr>
    </w:p>
    <w:p xmlns:wp14="http://schemas.microsoft.com/office/word/2010/wordml" w:rsidR="00A958E1" w:rsidP="006916E4" w:rsidRDefault="00A958E1" w14:paraId="026954CB" wp14:textId="77777777">
      <w:pPr>
        <w:jc w:val="both"/>
        <w:rPr>
          <w:b/>
          <w:bCs/>
          <w:sz w:val="24"/>
          <w:szCs w:val="24"/>
        </w:rPr>
      </w:pPr>
    </w:p>
    <w:p xmlns:wp14="http://schemas.microsoft.com/office/word/2010/wordml" w:rsidR="00A958E1" w:rsidP="006916E4" w:rsidRDefault="00A958E1" w14:paraId="7DB85E8E" wp14:textId="77777777">
      <w:pPr>
        <w:jc w:val="both"/>
        <w:rPr>
          <w:b/>
          <w:bCs/>
          <w:sz w:val="24"/>
          <w:szCs w:val="24"/>
        </w:rPr>
      </w:pPr>
    </w:p>
    <w:p xmlns:wp14="http://schemas.microsoft.com/office/word/2010/wordml" w:rsidR="00C9606A" w:rsidP="581F2E23" w:rsidRDefault="005821A2" w14:paraId="681DC438" wp14:textId="77777777" wp14:noSpellErr="1">
      <w:pPr>
        <w:jc w:val="both"/>
        <w:rPr>
          <w:b w:val="1"/>
          <w:bCs w:val="1"/>
          <w:sz w:val="24"/>
          <w:szCs w:val="24"/>
        </w:rPr>
      </w:pPr>
      <w:r w:rsidRPr="581F2E23" w:rsidR="581F2E23">
        <w:rPr>
          <w:b w:val="1"/>
          <w:bCs w:val="1"/>
          <w:sz w:val="24"/>
          <w:szCs w:val="24"/>
        </w:rPr>
        <w:t>3.2</w:t>
      </w:r>
      <w:r w:rsidRPr="581F2E23" w:rsidR="581F2E23">
        <w:rPr>
          <w:b w:val="1"/>
          <w:bCs w:val="1"/>
          <w:sz w:val="24"/>
          <w:szCs w:val="24"/>
        </w:rPr>
        <w:t xml:space="preserve">.2 </w:t>
      </w:r>
      <w:r w:rsidRPr="581F2E23" w:rsidR="581F2E23">
        <w:rPr>
          <w:b w:val="1"/>
          <w:bCs w:val="1"/>
          <w:sz w:val="24"/>
          <w:szCs w:val="24"/>
        </w:rPr>
        <w:t>Dinamik Programlama</w:t>
      </w:r>
      <w:r w:rsidRPr="581F2E23" w:rsidR="581F2E23">
        <w:rPr>
          <w:b w:val="1"/>
          <w:bCs w:val="1"/>
          <w:sz w:val="24"/>
          <w:szCs w:val="24"/>
        </w:rPr>
        <w:t xml:space="preserve"> Sözde Kod</w:t>
      </w:r>
    </w:p>
    <w:p xmlns:wp14="http://schemas.microsoft.com/office/word/2010/wordml" w:rsidRPr="00965E0D" w:rsidR="000F4E1D" w:rsidP="005821A2" w:rsidRDefault="000F4E1D" w14:paraId="66644A0A" wp14:textId="77777777">
      <w:pPr>
        <w:jc w:val="both"/>
        <w:rPr>
          <w:b/>
          <w:bCs/>
          <w:sz w:val="24"/>
          <w:szCs w:val="24"/>
        </w:rPr>
      </w:pPr>
    </w:p>
    <w:tbl>
      <w:tblPr>
        <w:tblW w:w="0" w:type="auto"/>
        <w:shd w:val="clear" w:color="auto" w:fill="D9D9D9"/>
        <w:tblLook w:val="04A0" w:firstRow="1" w:lastRow="0" w:firstColumn="1" w:lastColumn="0" w:noHBand="0" w:noVBand="1"/>
      </w:tblPr>
      <w:tblGrid>
        <w:gridCol w:w="534"/>
        <w:gridCol w:w="8246"/>
      </w:tblGrid>
      <w:tr xmlns:wp14="http://schemas.microsoft.com/office/word/2010/wordml" w:rsidRPr="008D14DC" w:rsidR="00CB45E6" w:rsidTr="22EA0A37" w14:paraId="0424D0BC" wp14:textId="77777777">
        <w:tc>
          <w:tcPr>
            <w:tcW w:w="8780" w:type="dxa"/>
            <w:gridSpan w:val="2"/>
            <w:shd w:val="clear" w:color="auto" w:fill="D9D9D9" w:themeFill="background1" w:themeFillShade="D9"/>
            <w:tcMar/>
          </w:tcPr>
          <w:p w:rsidRPr="00E13550" w:rsidR="00CB45E6" w:rsidP="581F2E23" w:rsidRDefault="00C9606A" w14:paraId="406FDFDC" wp14:textId="77777777" wp14:noSpellErr="1">
            <w:pPr>
              <w:jc w:val="both"/>
              <w:rPr>
                <w:b w:val="1"/>
                <w:bCs w:val="1"/>
                <w:sz w:val="22"/>
                <w:szCs w:val="22"/>
              </w:rPr>
            </w:pPr>
            <w:r w:rsidRPr="581F2E23" w:rsidR="581F2E23">
              <w:rPr>
                <w:b w:val="1"/>
                <w:bCs w:val="1"/>
                <w:sz w:val="22"/>
                <w:szCs w:val="22"/>
              </w:rPr>
              <w:t>Dinamik Algoritma</w:t>
            </w:r>
          </w:p>
        </w:tc>
      </w:tr>
      <w:tr xmlns:wp14="http://schemas.microsoft.com/office/word/2010/wordml" w:rsidRPr="008D14DC" w:rsidR="00C9606A" w:rsidTr="22EA0A37" w14:paraId="5E94969F" wp14:textId="77777777">
        <w:tc>
          <w:tcPr>
            <w:tcW w:w="8780" w:type="dxa"/>
            <w:gridSpan w:val="2"/>
            <w:shd w:val="clear" w:color="auto" w:fill="D9D9D9" w:themeFill="background1" w:themeFillShade="D9"/>
            <w:tcMar/>
          </w:tcPr>
          <w:p w:rsidRPr="00E13550" w:rsidR="00C9606A" w:rsidP="581F2E23" w:rsidRDefault="00C9606A" w14:paraId="5077E455" wp14:textId="77777777" wp14:noSpellErr="1">
            <w:pPr>
              <w:jc w:val="both"/>
              <w:rPr>
                <w:rFonts w:ascii="Calibri" w:hAnsi="Calibri" w:eastAsia="Calibri" w:cs="Calibri"/>
                <w:b w:val="1"/>
                <w:bCs w:val="1"/>
                <w:sz w:val="22"/>
                <w:szCs w:val="22"/>
              </w:rPr>
            </w:pPr>
            <w:r w:rsidRPr="581F2E23" w:rsidR="581F2E23">
              <w:rPr>
                <w:rFonts w:ascii="Calibri" w:hAnsi="Calibri" w:eastAsia="Calibri" w:cs="Calibri"/>
                <w:sz w:val="22"/>
                <w:szCs w:val="22"/>
              </w:rPr>
              <w:t xml:space="preserve">// Tanım: En çok kar getirecek iskeleleri ve kazanç miktarı için </w:t>
            </w:r>
            <w:r w:rsidRPr="581F2E23" w:rsidR="581F2E23">
              <w:rPr>
                <w:rFonts w:ascii="Calibri" w:hAnsi="Calibri" w:eastAsia="Calibri" w:cs="Calibri"/>
                <w:sz w:val="22"/>
                <w:szCs w:val="22"/>
              </w:rPr>
              <w:t>dinamik programlama</w:t>
            </w:r>
            <w:r w:rsidRPr="581F2E23" w:rsidR="581F2E23">
              <w:rPr>
                <w:rFonts w:ascii="Calibri" w:hAnsi="Calibri" w:eastAsia="Calibri" w:cs="Calibri"/>
                <w:sz w:val="22"/>
                <w:szCs w:val="22"/>
              </w:rPr>
              <w:t xml:space="preserve"> yöntemini kullanan çözüm sunar</w:t>
            </w:r>
          </w:p>
        </w:tc>
      </w:tr>
      <w:tr xmlns:wp14="http://schemas.microsoft.com/office/word/2010/wordml" w:rsidRPr="008D14DC" w:rsidR="00C9606A" w:rsidTr="22EA0A37" w14:paraId="3BD99280" wp14:textId="77777777">
        <w:tc>
          <w:tcPr>
            <w:tcW w:w="8780" w:type="dxa"/>
            <w:gridSpan w:val="2"/>
            <w:shd w:val="clear" w:color="auto" w:fill="D9D9D9" w:themeFill="background1" w:themeFillShade="D9"/>
            <w:tcMar/>
          </w:tcPr>
          <w:p w:rsidRPr="00E13550" w:rsidR="00C9606A" w:rsidP="22EA0A37" w:rsidRDefault="00C9606A" w14:paraId="22F408EF" wp14:textId="77777777">
            <w:pPr>
              <w:jc w:val="both"/>
              <w:rPr>
                <w:rFonts w:ascii="Calibri" w:hAnsi="Calibri" w:eastAsia="Calibri" w:cs="Calibri"/>
                <w:b w:val="1"/>
                <w:bCs w:val="1"/>
                <w:sz w:val="22"/>
                <w:szCs w:val="22"/>
              </w:rPr>
            </w:pPr>
            <w:r w:rsidRPr="22EA0A37" w:rsidR="22EA0A37">
              <w:rPr>
                <w:rFonts w:ascii="Calibri" w:hAnsi="Calibri" w:eastAsia="Calibri" w:cs="Calibri"/>
                <w:sz w:val="22"/>
                <w:szCs w:val="22"/>
              </w:rPr>
              <w:t xml:space="preserve">// Girdi: </w:t>
            </w:r>
            <w:proofErr w:type="spellStart"/>
            <w:r w:rsidRPr="22EA0A37" w:rsidR="22EA0A37">
              <w:rPr>
                <w:rFonts w:ascii="Calibri" w:hAnsi="Calibri" w:eastAsia="Calibri" w:cs="Calibri"/>
                <w:sz w:val="22"/>
                <w:szCs w:val="22"/>
              </w:rPr>
              <w:t>Array</w:t>
            </w:r>
            <w:proofErr w:type="spellEnd"/>
            <w:r w:rsidRPr="22EA0A37" w:rsidR="22EA0A37">
              <w:rPr>
                <w:rFonts w:ascii="Calibri" w:hAnsi="Calibri" w:eastAsia="Calibri" w:cs="Calibri"/>
                <w:sz w:val="22"/>
                <w:szCs w:val="22"/>
              </w:rPr>
              <w:t xml:space="preserve"> </w:t>
            </w:r>
            <w:proofErr w:type="spellStart"/>
            <w:r w:rsidRPr="22EA0A37" w:rsidR="22EA0A37">
              <w:rPr>
                <w:rFonts w:ascii="Calibri" w:hAnsi="Calibri" w:eastAsia="Calibri" w:cs="Calibri"/>
                <w:sz w:val="22"/>
                <w:szCs w:val="22"/>
              </w:rPr>
              <w:t>DistanceList</w:t>
            </w:r>
            <w:proofErr w:type="spellEnd"/>
            <w:r w:rsidRPr="22EA0A37" w:rsidR="22EA0A37">
              <w:rPr>
                <w:rFonts w:ascii="Calibri" w:hAnsi="Calibri" w:eastAsia="Calibri" w:cs="Calibri"/>
                <w:sz w:val="22"/>
                <w:szCs w:val="22"/>
              </w:rPr>
              <w:t>[</w:t>
            </w:r>
            <w:proofErr w:type="spellStart"/>
            <w:r w:rsidRPr="22EA0A37" w:rsidR="22EA0A37">
              <w:rPr>
                <w:rFonts w:ascii="Calibri" w:hAnsi="Calibri" w:eastAsia="Calibri" w:cs="Calibri"/>
                <w:sz w:val="22"/>
                <w:szCs w:val="22"/>
              </w:rPr>
              <w:t>l..n</w:t>
            </w:r>
            <w:proofErr w:type="spellEnd"/>
            <w:r w:rsidRPr="22EA0A37" w:rsidR="22EA0A37">
              <w:rPr>
                <w:rFonts w:ascii="Calibri" w:hAnsi="Calibri" w:eastAsia="Calibri" w:cs="Calibri"/>
                <w:sz w:val="22"/>
                <w:szCs w:val="22"/>
              </w:rPr>
              <w:t xml:space="preserve">], </w:t>
            </w:r>
            <w:proofErr w:type="spellStart"/>
            <w:r w:rsidRPr="22EA0A37" w:rsidR="22EA0A37">
              <w:rPr>
                <w:rFonts w:ascii="Calibri" w:hAnsi="Calibri" w:eastAsia="Calibri" w:cs="Calibri"/>
                <w:sz w:val="22"/>
                <w:szCs w:val="22"/>
              </w:rPr>
              <w:t>ProfitList</w:t>
            </w:r>
            <w:proofErr w:type="spellEnd"/>
            <w:r w:rsidRPr="22EA0A37" w:rsidR="22EA0A37">
              <w:rPr>
                <w:rFonts w:ascii="Calibri" w:hAnsi="Calibri" w:eastAsia="Calibri" w:cs="Calibri"/>
                <w:sz w:val="22"/>
                <w:szCs w:val="22"/>
              </w:rPr>
              <w:t>[</w:t>
            </w:r>
            <w:proofErr w:type="spellStart"/>
            <w:r w:rsidRPr="22EA0A37" w:rsidR="22EA0A37">
              <w:rPr>
                <w:rFonts w:ascii="Calibri" w:hAnsi="Calibri" w:eastAsia="Calibri" w:cs="Calibri"/>
                <w:sz w:val="22"/>
                <w:szCs w:val="22"/>
              </w:rPr>
              <w:t>l..n</w:t>
            </w:r>
            <w:proofErr w:type="spellEnd"/>
            <w:r w:rsidRPr="22EA0A37" w:rsidR="22EA0A37">
              <w:rPr>
                <w:rFonts w:ascii="Calibri" w:hAnsi="Calibri" w:eastAsia="Calibri" w:cs="Calibri"/>
                <w:sz w:val="22"/>
                <w:szCs w:val="22"/>
              </w:rPr>
              <w:t xml:space="preserve">], </w:t>
            </w:r>
            <w:proofErr w:type="spellStart"/>
            <w:r w:rsidRPr="22EA0A37" w:rsidR="22EA0A37">
              <w:rPr>
                <w:rFonts w:ascii="Calibri" w:hAnsi="Calibri" w:eastAsia="Calibri" w:cs="Calibri"/>
                <w:sz w:val="22"/>
                <w:szCs w:val="22"/>
              </w:rPr>
              <w:t>Integer</w:t>
            </w:r>
            <w:proofErr w:type="spellEnd"/>
            <w:r w:rsidRPr="22EA0A37" w:rsidR="22EA0A37">
              <w:rPr>
                <w:rFonts w:ascii="Calibri" w:hAnsi="Calibri" w:eastAsia="Calibri" w:cs="Calibri"/>
                <w:sz w:val="22"/>
                <w:szCs w:val="22"/>
              </w:rPr>
              <w:t xml:space="preserve"> Limit, </w:t>
            </w:r>
            <w:proofErr w:type="spellStart"/>
            <w:r w:rsidRPr="22EA0A37" w:rsidR="22EA0A37">
              <w:rPr>
                <w:rFonts w:ascii="Calibri" w:hAnsi="Calibri" w:eastAsia="Calibri" w:cs="Calibri"/>
                <w:sz w:val="22"/>
                <w:szCs w:val="22"/>
              </w:rPr>
              <w:t>Integer</w:t>
            </w:r>
            <w:proofErr w:type="spellEnd"/>
            <w:r w:rsidRPr="22EA0A37" w:rsidR="22EA0A37">
              <w:rPr>
                <w:rFonts w:ascii="Calibri" w:hAnsi="Calibri" w:eastAsia="Calibri" w:cs="Calibri"/>
                <w:sz w:val="22"/>
                <w:szCs w:val="22"/>
              </w:rPr>
              <w:t xml:space="preserve"> Başlangıç iskelesinin indeksi</w:t>
            </w:r>
          </w:p>
        </w:tc>
      </w:tr>
      <w:tr xmlns:wp14="http://schemas.microsoft.com/office/word/2010/wordml" w:rsidRPr="008D14DC" w:rsidR="00C9606A" w:rsidTr="22EA0A37" w14:paraId="1EFEB54C" wp14:textId="77777777">
        <w:tc>
          <w:tcPr>
            <w:tcW w:w="8780" w:type="dxa"/>
            <w:gridSpan w:val="2"/>
            <w:shd w:val="clear" w:color="auto" w:fill="D9D9D9" w:themeFill="background1" w:themeFillShade="D9"/>
            <w:tcMar/>
          </w:tcPr>
          <w:p w:rsidRPr="00E13550" w:rsidR="00C9606A" w:rsidP="22EA0A37" w:rsidRDefault="00C9606A" w14:paraId="1EEC1799" wp14:textId="77777777">
            <w:pPr>
              <w:jc w:val="both"/>
              <w:rPr>
                <w:rFonts w:ascii="Calibri" w:hAnsi="Calibri" w:eastAsia="Calibri" w:cs="Calibri"/>
                <w:b w:val="1"/>
                <w:bCs w:val="1"/>
                <w:sz w:val="22"/>
                <w:szCs w:val="22"/>
              </w:rPr>
            </w:pPr>
            <w:r w:rsidRPr="22EA0A37" w:rsidR="22EA0A37">
              <w:rPr>
                <w:rFonts w:ascii="Calibri" w:hAnsi="Calibri" w:eastAsia="Calibri" w:cs="Calibri"/>
                <w:sz w:val="22"/>
                <w:szCs w:val="22"/>
              </w:rPr>
              <w:t xml:space="preserve">// Çıktı: En kazançlı iskele noktalarının indekslerini veren </w:t>
            </w:r>
            <w:proofErr w:type="spellStart"/>
            <w:r w:rsidRPr="22EA0A37" w:rsidR="22EA0A37">
              <w:rPr>
                <w:rFonts w:ascii="Calibri" w:hAnsi="Calibri" w:eastAsia="Calibri" w:cs="Calibri"/>
                <w:sz w:val="22"/>
                <w:szCs w:val="22"/>
              </w:rPr>
              <w:t>array</w:t>
            </w:r>
            <w:proofErr w:type="spellEnd"/>
            <w:r w:rsidRPr="22EA0A37" w:rsidR="22EA0A37">
              <w:rPr>
                <w:rFonts w:ascii="Calibri" w:hAnsi="Calibri" w:eastAsia="Calibri" w:cs="Calibri"/>
                <w:sz w:val="22"/>
                <w:szCs w:val="22"/>
              </w:rPr>
              <w:t xml:space="preserve"> ve toplam kazanç miktarı</w:t>
            </w:r>
          </w:p>
        </w:tc>
      </w:tr>
      <w:tr xmlns:wp14="http://schemas.microsoft.com/office/word/2010/wordml" w:rsidRPr="008D14DC" w:rsidR="00C9606A" w:rsidTr="22EA0A37" w14:paraId="35F5B4E2" wp14:textId="77777777">
        <w:tc>
          <w:tcPr>
            <w:tcW w:w="8780" w:type="dxa"/>
            <w:gridSpan w:val="2"/>
            <w:shd w:val="clear" w:color="auto" w:fill="D9D9D9" w:themeFill="background1" w:themeFillShade="D9"/>
            <w:tcMar/>
          </w:tcPr>
          <w:p w:rsidRPr="00E13550" w:rsidR="00C9606A" w:rsidP="008D14DC" w:rsidRDefault="00C9606A" w14:paraId="5140AAFE" wp14:textId="77777777">
            <w:pPr>
              <w:jc w:val="both"/>
              <w:rPr>
                <w:b/>
                <w:bCs/>
                <w:sz w:val="22"/>
                <w:szCs w:val="22"/>
              </w:rPr>
            </w:pPr>
          </w:p>
        </w:tc>
      </w:tr>
      <w:tr xmlns:wp14="http://schemas.microsoft.com/office/word/2010/wordml" w:rsidRPr="008D14DC" w:rsidR="00C9606A" w:rsidTr="22EA0A37" w14:paraId="3AB79E95" wp14:textId="77777777">
        <w:tc>
          <w:tcPr>
            <w:tcW w:w="534" w:type="dxa"/>
            <w:shd w:val="clear" w:color="auto" w:fill="D9D9D9" w:themeFill="background1" w:themeFillShade="D9"/>
            <w:tcMar/>
            <w:vAlign w:val="bottom"/>
          </w:tcPr>
          <w:p w:rsidRPr="00E13550" w:rsidR="00C9606A" w:rsidP="22EA0A37" w:rsidRDefault="00C9606A" w14:paraId="204F4696"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w:t>
            </w:r>
          </w:p>
        </w:tc>
        <w:tc>
          <w:tcPr>
            <w:tcW w:w="8246" w:type="dxa"/>
            <w:shd w:val="clear" w:color="auto" w:fill="D9D9D9" w:themeFill="background1" w:themeFillShade="D9"/>
            <w:tcMar/>
            <w:vAlign w:val="bottom"/>
          </w:tcPr>
          <w:p w:rsidRPr="00E13550" w:rsidR="00C9606A" w:rsidP="22EA0A37" w:rsidRDefault="00C9606A" w14:paraId="083608EA" wp14:textId="77777777">
            <w:pPr>
              <w:ind w:right="-367"/>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define </w:t>
            </w:r>
            <w:proofErr w:type="spellStart"/>
            <w:r w:rsidRPr="22EA0A37" w:rsidR="22EA0A37">
              <w:rPr>
                <w:rFonts w:ascii="Calibri" w:hAnsi="Calibri" w:eastAsia="Calibri" w:cs="Calibri"/>
                <w:color w:val="000000" w:themeColor="text1" w:themeTint="FF" w:themeShade="FF"/>
                <w:sz w:val="22"/>
                <w:szCs w:val="22"/>
              </w:rPr>
              <w:t>procedure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dynamicProgramming</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distanceList</w:t>
            </w:r>
            <w:proofErr w:type="spellEnd"/>
            <w:r w:rsidRPr="22EA0A37" w:rsidR="22EA0A37">
              <w:rPr>
                <w:sz w:val="22"/>
                <w:szCs w:val="22"/>
              </w:rPr>
              <w:t>[</w:t>
            </w:r>
            <w:proofErr w:type="spellStart"/>
            <w:r w:rsidRPr="22EA0A37" w:rsidR="22EA0A37">
              <w:rPr>
                <w:sz w:val="22"/>
                <w:szCs w:val="22"/>
              </w:rPr>
              <w:t>l..n</w:t>
            </w:r>
            <w:proofErr w:type="spellEnd"/>
            <w:r w:rsidRPr="22EA0A37" w:rsidR="22EA0A37">
              <w:rPr>
                <w:sz w:val="22"/>
                <w:szCs w:val="22"/>
              </w:rPr>
              <w:t>]</w:t>
            </w:r>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profitList</w:t>
            </w:r>
            <w:proofErr w:type="spellEnd"/>
            <w:r w:rsidRPr="22EA0A37" w:rsidR="22EA0A37">
              <w:rPr>
                <w:sz w:val="22"/>
                <w:szCs w:val="22"/>
              </w:rPr>
              <w:t>[</w:t>
            </w:r>
            <w:proofErr w:type="spellStart"/>
            <w:r w:rsidRPr="22EA0A37" w:rsidR="22EA0A37">
              <w:rPr>
                <w:sz w:val="22"/>
                <w:szCs w:val="22"/>
              </w:rPr>
              <w:t>l..n</w:t>
            </w:r>
            <w:proofErr w:type="spellEnd"/>
            <w:r w:rsidRPr="22EA0A37" w:rsidR="22EA0A37">
              <w:rPr>
                <w:sz w:val="22"/>
                <w:szCs w:val="22"/>
              </w:rPr>
              <w:t>]</w:t>
            </w:r>
            <w:r w:rsidRPr="22EA0A37" w:rsidR="22EA0A37">
              <w:rPr>
                <w:rFonts w:ascii="Calibri" w:hAnsi="Calibri" w:eastAsia="Calibri" w:cs="Calibri"/>
                <w:color w:val="000000" w:themeColor="text1" w:themeTint="FF" w:themeShade="FF"/>
                <w:sz w:val="22"/>
                <w:szCs w:val="22"/>
              </w:rPr>
              <w:t xml:space="preserve">, limit, </w:t>
            </w:r>
            <w:proofErr w:type="spellStart"/>
            <w:r w:rsidRPr="22EA0A37" w:rsidR="22EA0A37">
              <w:rPr>
                <w:rFonts w:ascii="Calibri" w:hAnsi="Calibri" w:eastAsia="Calibri" w:cs="Calibri"/>
                <w:color w:val="000000" w:themeColor="text1" w:themeTint="FF" w:themeShade="FF"/>
                <w:sz w:val="22"/>
                <w:szCs w:val="22"/>
              </w:rPr>
              <w:t>sourceStationIndex</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5C22AB0A" wp14:textId="77777777">
        <w:tc>
          <w:tcPr>
            <w:tcW w:w="534" w:type="dxa"/>
            <w:shd w:val="clear" w:color="auto" w:fill="D9D9D9" w:themeFill="background1" w:themeFillShade="D9"/>
            <w:tcMar/>
            <w:vAlign w:val="bottom"/>
          </w:tcPr>
          <w:p w:rsidRPr="00E13550" w:rsidR="00C9606A" w:rsidRDefault="00C9606A" w14:paraId="48AE2BF4"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7E9B294F" wp14:textId="77777777">
            <w:pPr>
              <w:rPr>
                <w:rFonts w:ascii="Calibri" w:hAnsi="Calibri"/>
                <w:color w:val="000000"/>
                <w:sz w:val="22"/>
                <w:szCs w:val="22"/>
              </w:rPr>
            </w:pPr>
          </w:p>
        </w:tc>
      </w:tr>
      <w:tr xmlns:wp14="http://schemas.microsoft.com/office/word/2010/wordml" w:rsidRPr="008D14DC" w:rsidR="00C9606A" w:rsidTr="22EA0A37" w14:paraId="53406E15" wp14:textId="77777777">
        <w:tc>
          <w:tcPr>
            <w:tcW w:w="534" w:type="dxa"/>
            <w:shd w:val="clear" w:color="auto" w:fill="D9D9D9" w:themeFill="background1" w:themeFillShade="D9"/>
            <w:tcMar/>
            <w:vAlign w:val="bottom"/>
          </w:tcPr>
          <w:p w:rsidRPr="00E13550" w:rsidR="00C9606A" w:rsidRDefault="00C9606A" w14:paraId="614CB703"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P="22EA0A37" w:rsidRDefault="00C9606A" w14:paraId="77699CBF"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initialize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variables</w:t>
            </w:r>
            <w:proofErr w:type="spellEnd"/>
          </w:p>
        </w:tc>
      </w:tr>
      <w:tr xmlns:wp14="http://schemas.microsoft.com/office/word/2010/wordml" w:rsidRPr="008D14DC" w:rsidR="00C9606A" w:rsidTr="22EA0A37" w14:paraId="02C2BA66" wp14:textId="77777777">
        <w:tc>
          <w:tcPr>
            <w:tcW w:w="534" w:type="dxa"/>
            <w:shd w:val="clear" w:color="auto" w:fill="D9D9D9" w:themeFill="background1" w:themeFillShade="D9"/>
            <w:tcMar/>
            <w:vAlign w:val="bottom"/>
          </w:tcPr>
          <w:p w:rsidRPr="00E13550" w:rsidR="00C9606A" w:rsidP="22EA0A37" w:rsidRDefault="00BF4560" w14:paraId="10861B33"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w:t>
            </w:r>
          </w:p>
        </w:tc>
        <w:tc>
          <w:tcPr>
            <w:tcW w:w="8246" w:type="dxa"/>
            <w:shd w:val="clear" w:color="auto" w:fill="D9D9D9" w:themeFill="background1" w:themeFillShade="D9"/>
            <w:tcMar/>
            <w:vAlign w:val="bottom"/>
          </w:tcPr>
          <w:p w:rsidRPr="00E13550" w:rsidR="00C9606A" w:rsidP="22EA0A37" w:rsidRDefault="00C9606A" w14:paraId="07269089"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 xml:space="preserve"> = []</w:t>
            </w:r>
          </w:p>
        </w:tc>
      </w:tr>
      <w:tr xmlns:wp14="http://schemas.microsoft.com/office/word/2010/wordml" w:rsidRPr="008D14DC" w:rsidR="00C9606A" w:rsidTr="22EA0A37" w14:paraId="3DA3BE86" wp14:textId="77777777">
        <w:tc>
          <w:tcPr>
            <w:tcW w:w="534" w:type="dxa"/>
            <w:shd w:val="clear" w:color="auto" w:fill="D9D9D9" w:themeFill="background1" w:themeFillShade="D9"/>
            <w:tcMar/>
            <w:vAlign w:val="bottom"/>
          </w:tcPr>
          <w:p w:rsidRPr="00E13550" w:rsidR="00C9606A" w:rsidP="22EA0A37" w:rsidRDefault="00BF4560" w14:paraId="2ADE92AE"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3</w:t>
            </w:r>
          </w:p>
        </w:tc>
        <w:tc>
          <w:tcPr>
            <w:tcW w:w="8246" w:type="dxa"/>
            <w:shd w:val="clear" w:color="auto" w:fill="D9D9D9" w:themeFill="background1" w:themeFillShade="D9"/>
            <w:tcMar/>
            <w:vAlign w:val="bottom"/>
          </w:tcPr>
          <w:p w:rsidRPr="00E13550" w:rsidR="00C9606A" w:rsidP="22EA0A37" w:rsidRDefault="00C9606A" w14:paraId="32963C0C"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pathTable</w:t>
            </w:r>
            <w:proofErr w:type="spellEnd"/>
            <w:r w:rsidRPr="22EA0A37" w:rsidR="22EA0A37">
              <w:rPr>
                <w:rFonts w:ascii="Calibri" w:hAnsi="Calibri" w:eastAsia="Calibri" w:cs="Calibri"/>
                <w:color w:val="000000" w:themeColor="text1" w:themeTint="FF" w:themeShade="FF"/>
                <w:sz w:val="22"/>
                <w:szCs w:val="22"/>
              </w:rPr>
              <w:t xml:space="preserve">   = []</w:t>
            </w:r>
          </w:p>
        </w:tc>
      </w:tr>
      <w:tr xmlns:wp14="http://schemas.microsoft.com/office/word/2010/wordml" w:rsidRPr="008D14DC" w:rsidR="00C9606A" w:rsidTr="22EA0A37" w14:paraId="3D68ACAB" wp14:textId="77777777">
        <w:tc>
          <w:tcPr>
            <w:tcW w:w="534" w:type="dxa"/>
            <w:shd w:val="clear" w:color="auto" w:fill="D9D9D9" w:themeFill="background1" w:themeFillShade="D9"/>
            <w:tcMar/>
            <w:vAlign w:val="bottom"/>
          </w:tcPr>
          <w:p w:rsidRPr="00E13550" w:rsidR="00C9606A" w:rsidP="22EA0A37" w:rsidRDefault="00BF4560" w14:paraId="5D58C52D"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4</w:t>
            </w:r>
          </w:p>
        </w:tc>
        <w:tc>
          <w:tcPr>
            <w:tcW w:w="8246" w:type="dxa"/>
            <w:shd w:val="clear" w:color="auto" w:fill="D9D9D9" w:themeFill="background1" w:themeFillShade="D9"/>
            <w:tcMar/>
            <w:vAlign w:val="bottom"/>
          </w:tcPr>
          <w:p w:rsidRPr="00E13550" w:rsidR="00C9606A" w:rsidP="22EA0A37" w:rsidRDefault="00C9606A" w14:paraId="1F255082"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stationList</w:t>
            </w:r>
            <w:proofErr w:type="spellEnd"/>
            <w:r w:rsidRPr="22EA0A37" w:rsidR="22EA0A37">
              <w:rPr>
                <w:rFonts w:ascii="Calibri" w:hAnsi="Calibri" w:eastAsia="Calibri" w:cs="Calibri"/>
                <w:color w:val="000000" w:themeColor="text1" w:themeTint="FF" w:themeShade="FF"/>
                <w:sz w:val="22"/>
                <w:szCs w:val="22"/>
              </w:rPr>
              <w:t xml:space="preserve"> </w:t>
            </w:r>
            <w:r w:rsidRPr="22EA0A37" w:rsidR="22EA0A37">
              <w:rPr>
                <w:rFonts w:ascii="Calibri" w:hAnsi="Calibri" w:eastAsia="Calibri" w:cs="Calibri"/>
                <w:color w:val="000000" w:themeColor="text1" w:themeTint="FF" w:themeShade="FF"/>
                <w:sz w:val="22"/>
                <w:szCs w:val="22"/>
              </w:rPr>
              <w:t xml:space="preserve"> </w:t>
            </w:r>
            <w:r w:rsidRPr="22EA0A37" w:rsidR="22EA0A37">
              <w:rPr>
                <w:rFonts w:ascii="Calibri" w:hAnsi="Calibri" w:eastAsia="Calibri" w:cs="Calibri"/>
                <w:color w:val="000000" w:themeColor="text1" w:themeTint="FF" w:themeShade="FF"/>
                <w:sz w:val="22"/>
                <w:szCs w:val="22"/>
              </w:rPr>
              <w:t>= []</w:t>
            </w:r>
          </w:p>
        </w:tc>
      </w:tr>
      <w:tr xmlns:wp14="http://schemas.microsoft.com/office/word/2010/wordml" w:rsidRPr="008D14DC" w:rsidR="00C9606A" w:rsidTr="22EA0A37" w14:paraId="54655928" wp14:textId="77777777">
        <w:tc>
          <w:tcPr>
            <w:tcW w:w="534" w:type="dxa"/>
            <w:shd w:val="clear" w:color="auto" w:fill="D9D9D9" w:themeFill="background1" w:themeFillShade="D9"/>
            <w:tcMar/>
            <w:vAlign w:val="bottom"/>
          </w:tcPr>
          <w:p w:rsidRPr="00E13550" w:rsidR="00C9606A" w:rsidRDefault="00C9606A" w14:paraId="741F2FE1"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013FABD2" wp14:textId="77777777">
            <w:pPr>
              <w:rPr>
                <w:rFonts w:ascii="Calibri" w:hAnsi="Calibri"/>
                <w:color w:val="000000"/>
                <w:sz w:val="22"/>
                <w:szCs w:val="22"/>
              </w:rPr>
            </w:pPr>
            <w:r w:rsidRPr="00E13550">
              <w:rPr>
                <w:rFonts w:ascii="Calibri" w:hAnsi="Calibri"/>
                <w:color w:val="000000"/>
                <w:sz w:val="22"/>
                <w:szCs w:val="22"/>
              </w:rPr>
              <w:t xml:space="preserve">    </w:t>
            </w:r>
          </w:p>
        </w:tc>
      </w:tr>
      <w:tr xmlns:wp14="http://schemas.microsoft.com/office/word/2010/wordml" w:rsidRPr="008D14DC" w:rsidR="00C9606A" w:rsidTr="22EA0A37" w14:paraId="0572C4B2" wp14:textId="77777777">
        <w:tc>
          <w:tcPr>
            <w:tcW w:w="534" w:type="dxa"/>
            <w:shd w:val="clear" w:color="auto" w:fill="D9D9D9" w:themeFill="background1" w:themeFillShade="D9"/>
            <w:tcMar/>
            <w:vAlign w:val="bottom"/>
          </w:tcPr>
          <w:p w:rsidRPr="00E13550" w:rsidR="00C9606A" w:rsidRDefault="00C9606A" w14:paraId="0DB6D115"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P="22EA0A37" w:rsidRDefault="00C9606A" w14:paraId="3B8DB256"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fill</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result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table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with</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values</w:t>
            </w:r>
            <w:proofErr w:type="spellEnd"/>
          </w:p>
        </w:tc>
      </w:tr>
      <w:tr xmlns:wp14="http://schemas.microsoft.com/office/word/2010/wordml" w:rsidRPr="008D14DC" w:rsidR="00C9606A" w:rsidTr="22EA0A37" w14:paraId="7B5C2CED" wp14:textId="77777777">
        <w:tc>
          <w:tcPr>
            <w:tcW w:w="534" w:type="dxa"/>
            <w:shd w:val="clear" w:color="auto" w:fill="D9D9D9" w:themeFill="background1" w:themeFillShade="D9"/>
            <w:tcMar/>
            <w:vAlign w:val="bottom"/>
          </w:tcPr>
          <w:p w:rsidRPr="00E13550" w:rsidR="00C9606A" w:rsidP="22EA0A37" w:rsidRDefault="00BF4560" w14:paraId="20C39A76"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5</w:t>
            </w:r>
          </w:p>
        </w:tc>
        <w:tc>
          <w:tcPr>
            <w:tcW w:w="8246" w:type="dxa"/>
            <w:shd w:val="clear" w:color="auto" w:fill="D9D9D9" w:themeFill="background1" w:themeFillShade="D9"/>
            <w:tcMar/>
            <w:vAlign w:val="bottom"/>
          </w:tcPr>
          <w:p w:rsidRPr="00E13550" w:rsidR="00C9606A" w:rsidP="22EA0A37" w:rsidRDefault="00C9606A" w14:paraId="4BFBE50D"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index</w:t>
            </w:r>
            <w:proofErr w:type="spellEnd"/>
            <w:r w:rsidRPr="22EA0A37" w:rsidR="22EA0A37">
              <w:rPr>
                <w:rFonts w:ascii="Calibri" w:hAnsi="Calibri" w:eastAsia="Calibri" w:cs="Calibri"/>
                <w:color w:val="000000" w:themeColor="text1" w:themeTint="FF" w:themeShade="FF"/>
                <w:sz w:val="22"/>
                <w:szCs w:val="22"/>
              </w:rPr>
              <w:t xml:space="preserve"> in </w:t>
            </w:r>
            <w:proofErr w:type="spellStart"/>
            <w:r w:rsidRPr="22EA0A37" w:rsidR="22EA0A37">
              <w:rPr>
                <w:rFonts w:ascii="Calibri" w:hAnsi="Calibri" w:eastAsia="Calibri" w:cs="Calibri"/>
                <w:color w:val="000000" w:themeColor="text1" w:themeTint="FF" w:themeShade="FF"/>
                <w:sz w:val="22"/>
                <w:szCs w:val="22"/>
              </w:rPr>
              <w:t>range</w:t>
            </w:r>
            <w:proofErr w:type="spellEnd"/>
            <w:r w:rsidRPr="22EA0A37" w:rsidR="22EA0A37">
              <w:rPr>
                <w:rFonts w:ascii="Calibri" w:hAnsi="Calibri" w:eastAsia="Calibri" w:cs="Calibri"/>
                <w:color w:val="000000" w:themeColor="text1" w:themeTint="FF" w:themeShade="FF"/>
                <w:sz w:val="22"/>
                <w:szCs w:val="22"/>
              </w:rPr>
              <w:t>(0,len(</w:t>
            </w:r>
            <w:proofErr w:type="spellStart"/>
            <w:r w:rsidRPr="22EA0A37" w:rsidR="22EA0A37">
              <w:rPr>
                <w:rFonts w:ascii="Calibri" w:hAnsi="Calibri" w:eastAsia="Calibri" w:cs="Calibri"/>
                <w:color w:val="000000" w:themeColor="text1" w:themeTint="FF" w:themeShade="FF"/>
                <w:sz w:val="22"/>
                <w:szCs w:val="22"/>
              </w:rPr>
              <w:t>profitList</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66A61B35" wp14:textId="77777777">
        <w:tc>
          <w:tcPr>
            <w:tcW w:w="534" w:type="dxa"/>
            <w:shd w:val="clear" w:color="auto" w:fill="D9D9D9" w:themeFill="background1" w:themeFillShade="D9"/>
            <w:tcMar/>
            <w:vAlign w:val="bottom"/>
          </w:tcPr>
          <w:p w:rsidRPr="00E13550" w:rsidR="00C9606A" w:rsidP="22EA0A37" w:rsidRDefault="00BF4560" w14:paraId="431E861E"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6</w:t>
            </w:r>
          </w:p>
        </w:tc>
        <w:tc>
          <w:tcPr>
            <w:tcW w:w="8246" w:type="dxa"/>
            <w:shd w:val="clear" w:color="auto" w:fill="D9D9D9" w:themeFill="background1" w:themeFillShade="D9"/>
            <w:tcMar/>
            <w:vAlign w:val="bottom"/>
          </w:tcPr>
          <w:p w:rsidRPr="00E13550" w:rsidR="00C9606A" w:rsidP="22EA0A37" w:rsidRDefault="00C9606A" w14:paraId="4CE295C0"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pathTable.insert(</w:t>
            </w:r>
            <w:proofErr w:type="spellStart"/>
            <w:r w:rsidRPr="22EA0A37" w:rsidR="22EA0A37">
              <w:rPr>
                <w:rFonts w:ascii="Calibri" w:hAnsi="Calibri" w:eastAsia="Calibri" w:cs="Calibri"/>
                <w:color w:val="000000" w:themeColor="text1" w:themeTint="FF" w:themeShade="FF"/>
                <w:sz w:val="22"/>
                <w:szCs w:val="22"/>
              </w:rPr>
              <w:t>index</w:t>
            </w:r>
            <w:proofErr w:type="spellEnd"/>
            <w:r w:rsidRPr="22EA0A37" w:rsidR="22EA0A37">
              <w:rPr>
                <w:rFonts w:ascii="Calibri" w:hAnsi="Calibri" w:eastAsia="Calibri" w:cs="Calibri"/>
                <w:color w:val="000000" w:themeColor="text1" w:themeTint="FF" w:themeShade="FF"/>
                <w:sz w:val="22"/>
                <w:szCs w:val="22"/>
              </w:rPr>
              <w:t>, 0)</w:t>
            </w:r>
          </w:p>
        </w:tc>
      </w:tr>
      <w:tr xmlns:wp14="http://schemas.microsoft.com/office/word/2010/wordml" w:rsidRPr="008D14DC" w:rsidR="00C9606A" w:rsidTr="22EA0A37" w14:paraId="241D9062" wp14:textId="77777777">
        <w:tc>
          <w:tcPr>
            <w:tcW w:w="534" w:type="dxa"/>
            <w:shd w:val="clear" w:color="auto" w:fill="D9D9D9" w:themeFill="background1" w:themeFillShade="D9"/>
            <w:tcMar/>
            <w:vAlign w:val="bottom"/>
          </w:tcPr>
          <w:p w:rsidRPr="00E13550" w:rsidR="00C9606A" w:rsidP="22EA0A37" w:rsidRDefault="00BF4560" w14:paraId="69362E7A"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7</w:t>
            </w:r>
          </w:p>
        </w:tc>
        <w:tc>
          <w:tcPr>
            <w:tcW w:w="8246" w:type="dxa"/>
            <w:shd w:val="clear" w:color="auto" w:fill="D9D9D9" w:themeFill="background1" w:themeFillShade="D9"/>
            <w:tcMar/>
            <w:vAlign w:val="bottom"/>
          </w:tcPr>
          <w:p w:rsidRPr="00E13550" w:rsidR="00C9606A" w:rsidP="581F2E23" w:rsidRDefault="00C9606A" w14:paraId="4221A09E" wp14:textId="77777777" wp14:noSpellErr="1">
            <w:pPr>
              <w:rPr>
                <w:rFonts w:ascii="Calibri" w:hAnsi="Calibri" w:eastAsia="Calibri" w:cs="Calibri"/>
                <w:color w:val="000000" w:themeColor="text1" w:themeTint="FF" w:themeShade="FF"/>
                <w:sz w:val="22"/>
                <w:szCs w:val="22"/>
              </w:rPr>
            </w:pPr>
            <w:r w:rsidRPr="581F2E23" w:rsidR="581F2E23">
              <w:rPr>
                <w:rFonts w:ascii="Calibri" w:hAnsi="Calibri" w:eastAsia="Calibri" w:cs="Calibri"/>
                <w:color w:val="000000" w:themeColor="text1" w:themeTint="FF" w:themeShade="FF"/>
                <w:sz w:val="22"/>
                <w:szCs w:val="22"/>
              </w:rPr>
              <w:t xml:space="preserve">        profitTable.insert(index,0)</w:t>
            </w:r>
          </w:p>
        </w:tc>
      </w:tr>
      <w:tr xmlns:wp14="http://schemas.microsoft.com/office/word/2010/wordml" w:rsidRPr="008D14DC" w:rsidR="00C9606A" w:rsidTr="22EA0A37" w14:paraId="477DD14C" wp14:textId="77777777">
        <w:tc>
          <w:tcPr>
            <w:tcW w:w="534" w:type="dxa"/>
            <w:shd w:val="clear" w:color="auto" w:fill="D9D9D9" w:themeFill="background1" w:themeFillShade="D9"/>
            <w:tcMar/>
            <w:vAlign w:val="bottom"/>
          </w:tcPr>
          <w:p w:rsidRPr="00E13550" w:rsidR="00C9606A" w:rsidP="22EA0A37" w:rsidRDefault="00BF4560" w14:paraId="7F5465DB"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8</w:t>
            </w:r>
          </w:p>
        </w:tc>
        <w:tc>
          <w:tcPr>
            <w:tcW w:w="8246" w:type="dxa"/>
            <w:shd w:val="clear" w:color="auto" w:fill="D9D9D9" w:themeFill="background1" w:themeFillShade="D9"/>
            <w:tcMar/>
            <w:vAlign w:val="bottom"/>
          </w:tcPr>
          <w:p w:rsidRPr="00E13550" w:rsidR="00C9606A" w:rsidP="22EA0A37" w:rsidRDefault="00C9606A" w14:paraId="21A14AC5"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p>
        </w:tc>
      </w:tr>
      <w:tr xmlns:wp14="http://schemas.microsoft.com/office/word/2010/wordml" w:rsidRPr="008D14DC" w:rsidR="00C9606A" w:rsidTr="22EA0A37" w14:paraId="39A935AC" wp14:textId="77777777">
        <w:tc>
          <w:tcPr>
            <w:tcW w:w="534" w:type="dxa"/>
            <w:shd w:val="clear" w:color="auto" w:fill="D9D9D9" w:themeFill="background1" w:themeFillShade="D9"/>
            <w:tcMar/>
            <w:vAlign w:val="bottom"/>
          </w:tcPr>
          <w:p w:rsidRPr="00E13550" w:rsidR="00C9606A" w:rsidRDefault="00C9606A" w14:paraId="39E67AD5"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2765600A" wp14:textId="77777777">
            <w:pPr>
              <w:rPr>
                <w:rFonts w:ascii="Calibri" w:hAnsi="Calibri"/>
                <w:color w:val="000000"/>
                <w:sz w:val="22"/>
                <w:szCs w:val="22"/>
              </w:rPr>
            </w:pPr>
            <w:r w:rsidRPr="00E13550">
              <w:rPr>
                <w:rFonts w:ascii="Calibri" w:hAnsi="Calibri"/>
                <w:color w:val="000000"/>
                <w:sz w:val="22"/>
                <w:szCs w:val="22"/>
              </w:rPr>
              <w:t xml:space="preserve">    </w:t>
            </w:r>
          </w:p>
        </w:tc>
      </w:tr>
      <w:tr xmlns:wp14="http://schemas.microsoft.com/office/word/2010/wordml" w:rsidRPr="008D14DC" w:rsidR="00C9606A" w:rsidTr="22EA0A37" w14:paraId="2D225062" wp14:textId="77777777">
        <w:tc>
          <w:tcPr>
            <w:tcW w:w="534" w:type="dxa"/>
            <w:shd w:val="clear" w:color="auto" w:fill="D9D9D9" w:themeFill="background1" w:themeFillShade="D9"/>
            <w:tcMar/>
            <w:vAlign w:val="bottom"/>
          </w:tcPr>
          <w:p w:rsidRPr="00E13550" w:rsidR="00C9606A" w:rsidP="22EA0A37" w:rsidRDefault="00BF4560" w14:paraId="2F28E6B5"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9</w:t>
            </w:r>
          </w:p>
        </w:tc>
        <w:tc>
          <w:tcPr>
            <w:tcW w:w="8246" w:type="dxa"/>
            <w:shd w:val="clear" w:color="auto" w:fill="D9D9D9" w:themeFill="background1" w:themeFillShade="D9"/>
            <w:tcMar/>
            <w:vAlign w:val="bottom"/>
          </w:tcPr>
          <w:p w:rsidRPr="00E13550" w:rsidR="00C9606A" w:rsidP="22EA0A37" w:rsidRDefault="00C9606A" w14:paraId="1C6BA78B"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to</w:t>
            </w:r>
            <w:proofErr w:type="spellEnd"/>
            <w:r w:rsidRPr="22EA0A37" w:rsidR="22EA0A37">
              <w:rPr>
                <w:rFonts w:ascii="Calibri" w:hAnsi="Calibri" w:eastAsia="Calibri" w:cs="Calibri"/>
                <w:color w:val="000000" w:themeColor="text1" w:themeTint="FF" w:themeShade="FF"/>
                <w:sz w:val="22"/>
                <w:szCs w:val="22"/>
              </w:rPr>
              <w:t xml:space="preserve"> n</w:t>
            </w:r>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7AD6E8E1" wp14:textId="77777777">
        <w:tc>
          <w:tcPr>
            <w:tcW w:w="534" w:type="dxa"/>
            <w:shd w:val="clear" w:color="auto" w:fill="D9D9D9" w:themeFill="background1" w:themeFillShade="D9"/>
            <w:tcMar/>
            <w:vAlign w:val="bottom"/>
          </w:tcPr>
          <w:p w:rsidRPr="00E13550" w:rsidR="00C9606A" w:rsidRDefault="00C9606A" w14:paraId="655B09D2"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55DE2ED7" wp14:textId="77777777">
            <w:pPr>
              <w:rPr>
                <w:rFonts w:ascii="Calibri" w:hAnsi="Calibri"/>
                <w:color w:val="000000"/>
                <w:sz w:val="22"/>
                <w:szCs w:val="22"/>
              </w:rPr>
            </w:pPr>
            <w:r w:rsidRPr="00E13550">
              <w:rPr>
                <w:rFonts w:ascii="Calibri" w:hAnsi="Calibri"/>
                <w:color w:val="000000"/>
                <w:sz w:val="22"/>
                <w:szCs w:val="22"/>
              </w:rPr>
              <w:t xml:space="preserve">         </w:t>
            </w:r>
          </w:p>
        </w:tc>
      </w:tr>
      <w:tr xmlns:wp14="http://schemas.microsoft.com/office/word/2010/wordml" w:rsidRPr="008D14DC" w:rsidR="00C9606A" w:rsidTr="22EA0A37" w14:paraId="7CFE4032" wp14:textId="77777777">
        <w:tc>
          <w:tcPr>
            <w:tcW w:w="534" w:type="dxa"/>
            <w:shd w:val="clear" w:color="auto" w:fill="D9D9D9" w:themeFill="background1" w:themeFillShade="D9"/>
            <w:tcMar/>
            <w:vAlign w:val="bottom"/>
          </w:tcPr>
          <w:p w:rsidRPr="00E13550" w:rsidR="00C9606A" w:rsidP="22EA0A37" w:rsidRDefault="00BF4560" w14:paraId="02CC2156"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10</w:t>
            </w:r>
          </w:p>
        </w:tc>
        <w:tc>
          <w:tcPr>
            <w:tcW w:w="8246" w:type="dxa"/>
            <w:shd w:val="clear" w:color="auto" w:fill="D9D9D9" w:themeFill="background1" w:themeFillShade="D9"/>
            <w:tcMar/>
            <w:vAlign w:val="bottom"/>
          </w:tcPr>
          <w:p w:rsidRPr="00E13550" w:rsidR="00C9606A" w:rsidP="22EA0A37" w:rsidRDefault="00C9606A" w14:paraId="33B603F1"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previousN</w:t>
            </w:r>
            <w:r w:rsidRPr="22EA0A37" w:rsidR="22EA0A37">
              <w:rPr>
                <w:rFonts w:ascii="Calibri" w:hAnsi="Calibri" w:eastAsia="Calibri" w:cs="Calibri"/>
                <w:color w:val="000000" w:themeColor="text1" w:themeTint="FF" w:themeShade="FF"/>
                <w:sz w:val="22"/>
                <w:szCs w:val="22"/>
              </w:rPr>
              <w:t>ode</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decrease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to</w:t>
            </w:r>
            <w:proofErr w:type="spellEnd"/>
            <w:r w:rsidRPr="22EA0A37" w:rsidR="22EA0A37">
              <w:rPr>
                <w:rFonts w:ascii="Calibri" w:hAnsi="Calibri" w:eastAsia="Calibri" w:cs="Calibri"/>
                <w:color w:val="000000" w:themeColor="text1" w:themeTint="FF" w:themeShade="FF"/>
                <w:sz w:val="22"/>
                <w:szCs w:val="22"/>
              </w:rPr>
              <w:t xml:space="preserve"> -1</w:t>
            </w: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decreasing</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range</w:t>
            </w:r>
            <w:proofErr w:type="spellEnd"/>
          </w:p>
        </w:tc>
      </w:tr>
      <w:tr xmlns:wp14="http://schemas.microsoft.com/office/word/2010/wordml" w:rsidRPr="008D14DC" w:rsidR="00C9606A" w:rsidTr="22EA0A37" w14:paraId="1DE1A849" wp14:textId="77777777">
        <w:tc>
          <w:tcPr>
            <w:tcW w:w="534" w:type="dxa"/>
            <w:shd w:val="clear" w:color="auto" w:fill="D9D9D9" w:themeFill="background1" w:themeFillShade="D9"/>
            <w:tcMar/>
            <w:vAlign w:val="bottom"/>
          </w:tcPr>
          <w:p w:rsidRPr="00E13550" w:rsidR="00C9606A" w:rsidRDefault="00C9606A" w14:paraId="7E70E5D4"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459B43C1" wp14:textId="77777777">
            <w:pPr>
              <w:rPr>
                <w:rFonts w:ascii="Calibri" w:hAnsi="Calibri"/>
                <w:color w:val="000000"/>
                <w:sz w:val="22"/>
                <w:szCs w:val="22"/>
              </w:rPr>
            </w:pPr>
            <w:r w:rsidRPr="00E13550">
              <w:rPr>
                <w:rFonts w:ascii="Calibri" w:hAnsi="Calibri"/>
                <w:color w:val="000000"/>
                <w:sz w:val="22"/>
                <w:szCs w:val="22"/>
              </w:rPr>
              <w:t xml:space="preserve">            </w:t>
            </w:r>
          </w:p>
        </w:tc>
      </w:tr>
      <w:tr xmlns:wp14="http://schemas.microsoft.com/office/word/2010/wordml" w:rsidRPr="008D14DC" w:rsidR="00C9606A" w:rsidTr="22EA0A37" w14:paraId="7FD964C9" wp14:textId="77777777">
        <w:tc>
          <w:tcPr>
            <w:tcW w:w="534" w:type="dxa"/>
            <w:shd w:val="clear" w:color="auto" w:fill="D9D9D9" w:themeFill="background1" w:themeFillShade="D9"/>
            <w:tcMar/>
            <w:vAlign w:val="bottom"/>
          </w:tcPr>
          <w:p w:rsidRPr="00E13550" w:rsidR="00C9606A" w:rsidP="22EA0A37" w:rsidRDefault="00BF4560" w14:paraId="4A86BE70"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11</w:t>
            </w:r>
          </w:p>
        </w:tc>
        <w:tc>
          <w:tcPr>
            <w:tcW w:w="8246" w:type="dxa"/>
            <w:shd w:val="clear" w:color="auto" w:fill="D9D9D9" w:themeFill="background1" w:themeFillShade="D9"/>
            <w:tcMar/>
            <w:vAlign w:val="bottom"/>
          </w:tcPr>
          <w:p w:rsidRPr="00E13550" w:rsidR="00C9606A" w:rsidP="22EA0A37" w:rsidRDefault="00C9606A" w14:paraId="41D68500"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distanceList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distanceList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previousNode</w:t>
            </w:r>
            <w:proofErr w:type="spellEnd"/>
            <w:r w:rsidRPr="22EA0A37" w:rsidR="22EA0A37">
              <w:rPr>
                <w:rFonts w:ascii="Calibri" w:hAnsi="Calibri" w:eastAsia="Calibri" w:cs="Calibri"/>
                <w:color w:val="000000" w:themeColor="text1" w:themeTint="FF" w:themeShade="FF"/>
                <w:sz w:val="22"/>
                <w:szCs w:val="22"/>
              </w:rPr>
              <w:t>]) &gt; limit):</w:t>
            </w:r>
          </w:p>
        </w:tc>
      </w:tr>
      <w:tr xmlns:wp14="http://schemas.microsoft.com/office/word/2010/wordml" w:rsidRPr="008D14DC" w:rsidR="00C9606A" w:rsidTr="22EA0A37" w14:paraId="5000FF2C" wp14:textId="77777777">
        <w:tc>
          <w:tcPr>
            <w:tcW w:w="534" w:type="dxa"/>
            <w:shd w:val="clear" w:color="auto" w:fill="D9D9D9" w:themeFill="background1" w:themeFillShade="D9"/>
            <w:tcMar/>
            <w:vAlign w:val="bottom"/>
          </w:tcPr>
          <w:p w:rsidRPr="00E13550" w:rsidR="00C9606A" w:rsidRDefault="00C9606A" w14:paraId="3544D9E3"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12987581" wp14:textId="77777777">
            <w:pPr>
              <w:rPr>
                <w:rFonts w:ascii="Calibri" w:hAnsi="Calibri"/>
                <w:color w:val="000000"/>
                <w:sz w:val="22"/>
                <w:szCs w:val="22"/>
              </w:rPr>
            </w:pPr>
          </w:p>
        </w:tc>
      </w:tr>
      <w:tr xmlns:wp14="http://schemas.microsoft.com/office/word/2010/wordml" w:rsidRPr="008D14DC" w:rsidR="00C9606A" w:rsidTr="22EA0A37" w14:paraId="4CA85693" wp14:textId="77777777">
        <w:tc>
          <w:tcPr>
            <w:tcW w:w="534" w:type="dxa"/>
            <w:shd w:val="clear" w:color="auto" w:fill="D9D9D9" w:themeFill="background1" w:themeFillShade="D9"/>
            <w:tcMar/>
            <w:vAlign w:val="bottom"/>
          </w:tcPr>
          <w:p w:rsidRPr="00E13550" w:rsidR="00C9606A" w:rsidP="22EA0A37" w:rsidRDefault="00BF4560" w14:paraId="60C67E1C"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12</w:t>
            </w:r>
          </w:p>
        </w:tc>
        <w:tc>
          <w:tcPr>
            <w:tcW w:w="8246" w:type="dxa"/>
            <w:shd w:val="clear" w:color="auto" w:fill="D9D9D9" w:themeFill="background1" w:themeFillShade="D9"/>
            <w:tcMar/>
            <w:vAlign w:val="bottom"/>
          </w:tcPr>
          <w:p w:rsidRPr="00E13550" w:rsidR="00C9606A" w:rsidP="22EA0A37" w:rsidRDefault="00C9606A" w14:paraId="27EA917E"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previousNode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profitList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 xml:space="preserve">]) &gt; </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329F4442" wp14:textId="77777777">
        <w:tc>
          <w:tcPr>
            <w:tcW w:w="534" w:type="dxa"/>
            <w:shd w:val="clear" w:color="auto" w:fill="D9D9D9" w:themeFill="background1" w:themeFillShade="D9"/>
            <w:tcMar/>
            <w:vAlign w:val="bottom"/>
          </w:tcPr>
          <w:p w:rsidRPr="00E13550" w:rsidR="00C9606A" w:rsidRDefault="00C9606A" w14:paraId="6C9A52DF"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1E2E30E5" wp14:textId="77777777">
            <w:pPr>
              <w:rPr>
                <w:rFonts w:ascii="Calibri" w:hAnsi="Calibri"/>
                <w:color w:val="000000"/>
                <w:sz w:val="22"/>
                <w:szCs w:val="22"/>
              </w:rPr>
            </w:pPr>
          </w:p>
        </w:tc>
      </w:tr>
      <w:tr xmlns:wp14="http://schemas.microsoft.com/office/word/2010/wordml" w:rsidRPr="008D14DC" w:rsidR="00C9606A" w:rsidTr="22EA0A37" w14:paraId="2A8706FF" wp14:textId="77777777">
        <w:tc>
          <w:tcPr>
            <w:tcW w:w="534" w:type="dxa"/>
            <w:shd w:val="clear" w:color="auto" w:fill="D9D9D9" w:themeFill="background1" w:themeFillShade="D9"/>
            <w:tcMar/>
            <w:vAlign w:val="bottom"/>
          </w:tcPr>
          <w:p w:rsidRPr="00E13550" w:rsidR="00C9606A" w:rsidRDefault="00C9606A" w14:paraId="5EA52A03"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P="22EA0A37" w:rsidRDefault="00C9606A" w14:paraId="274FECB8"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update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value</w:t>
            </w:r>
            <w:proofErr w:type="spellEnd"/>
          </w:p>
        </w:tc>
      </w:tr>
      <w:tr xmlns:wp14="http://schemas.microsoft.com/office/word/2010/wordml" w:rsidRPr="008D14DC" w:rsidR="00C9606A" w:rsidTr="22EA0A37" w14:paraId="4504EFEA" wp14:textId="77777777">
        <w:tc>
          <w:tcPr>
            <w:tcW w:w="534" w:type="dxa"/>
            <w:shd w:val="clear" w:color="auto" w:fill="D9D9D9" w:themeFill="background1" w:themeFillShade="D9"/>
            <w:tcMar/>
            <w:vAlign w:val="bottom"/>
          </w:tcPr>
          <w:p w:rsidRPr="00E13550" w:rsidR="00C9606A" w:rsidP="22EA0A37" w:rsidRDefault="00BF4560" w14:paraId="7625ED39"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13</w:t>
            </w:r>
          </w:p>
        </w:tc>
        <w:tc>
          <w:tcPr>
            <w:tcW w:w="8246" w:type="dxa"/>
            <w:shd w:val="clear" w:color="auto" w:fill="D9D9D9" w:themeFill="background1" w:themeFillShade="D9"/>
            <w:tcMar/>
            <w:vAlign w:val="bottom"/>
          </w:tcPr>
          <w:p w:rsidRPr="00E13550" w:rsidR="00C9606A" w:rsidP="22EA0A37" w:rsidRDefault="00C9606A" w14:paraId="2B8A2CD2"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previousNode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profitList</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10F4F147" wp14:textId="77777777">
        <w:tc>
          <w:tcPr>
            <w:tcW w:w="534" w:type="dxa"/>
            <w:shd w:val="clear" w:color="auto" w:fill="D9D9D9" w:themeFill="background1" w:themeFillShade="D9"/>
            <w:tcMar/>
            <w:vAlign w:val="bottom"/>
          </w:tcPr>
          <w:p w:rsidRPr="00E13550" w:rsidR="00C9606A" w:rsidRDefault="00C9606A" w14:paraId="03BF76FF"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23724A58" wp14:textId="77777777">
            <w:pPr>
              <w:rPr>
                <w:rFonts w:ascii="Calibri" w:hAnsi="Calibri"/>
                <w:color w:val="000000"/>
                <w:sz w:val="22"/>
                <w:szCs w:val="22"/>
              </w:rPr>
            </w:pPr>
            <w:r w:rsidRPr="00E13550">
              <w:rPr>
                <w:rFonts w:ascii="Calibri" w:hAnsi="Calibri"/>
                <w:color w:val="000000"/>
                <w:sz w:val="22"/>
                <w:szCs w:val="22"/>
              </w:rPr>
              <w:t xml:space="preserve">                    </w:t>
            </w:r>
          </w:p>
        </w:tc>
      </w:tr>
      <w:tr xmlns:wp14="http://schemas.microsoft.com/office/word/2010/wordml" w:rsidRPr="008D14DC" w:rsidR="00C9606A" w:rsidTr="22EA0A37" w14:paraId="77BFF077" wp14:textId="77777777">
        <w:tc>
          <w:tcPr>
            <w:tcW w:w="534" w:type="dxa"/>
            <w:shd w:val="clear" w:color="auto" w:fill="D9D9D9" w:themeFill="background1" w:themeFillShade="D9"/>
            <w:tcMar/>
            <w:vAlign w:val="bottom"/>
          </w:tcPr>
          <w:p w:rsidRPr="00E13550" w:rsidR="00C9606A" w:rsidRDefault="00C9606A" w14:paraId="274308C6"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P="22EA0A37" w:rsidRDefault="00C9606A" w14:paraId="44F6492C"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update</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path</w:t>
            </w:r>
            <w:proofErr w:type="spellEnd"/>
            <w:r w:rsidRPr="22EA0A37" w:rsidR="22EA0A37">
              <w:rPr>
                <w:rFonts w:ascii="Calibri" w:hAnsi="Calibri" w:eastAsia="Calibri" w:cs="Calibri"/>
                <w:color w:val="000000" w:themeColor="text1" w:themeTint="FF" w:themeShade="FF"/>
                <w:sz w:val="22"/>
                <w:szCs w:val="22"/>
              </w:rPr>
              <w:t xml:space="preserve">  </w:t>
            </w:r>
          </w:p>
        </w:tc>
      </w:tr>
      <w:tr xmlns:wp14="http://schemas.microsoft.com/office/word/2010/wordml" w:rsidRPr="008D14DC" w:rsidR="00C9606A" w:rsidTr="22EA0A37" w14:paraId="64D40446" wp14:textId="77777777">
        <w:tc>
          <w:tcPr>
            <w:tcW w:w="534" w:type="dxa"/>
            <w:shd w:val="clear" w:color="auto" w:fill="D9D9D9" w:themeFill="background1" w:themeFillShade="D9"/>
            <w:tcMar/>
            <w:vAlign w:val="bottom"/>
          </w:tcPr>
          <w:p w:rsidRPr="00E13550" w:rsidR="00C9606A" w:rsidP="22EA0A37" w:rsidRDefault="00BF4560" w14:paraId="0A9BDBD0"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14</w:t>
            </w:r>
          </w:p>
        </w:tc>
        <w:tc>
          <w:tcPr>
            <w:tcW w:w="8246" w:type="dxa"/>
            <w:shd w:val="clear" w:color="auto" w:fill="D9D9D9" w:themeFill="background1" w:themeFillShade="D9"/>
            <w:tcMar/>
            <w:vAlign w:val="bottom"/>
          </w:tcPr>
          <w:p w:rsidRPr="00E13550" w:rsidR="00C9606A" w:rsidP="22EA0A37" w:rsidRDefault="00C9606A" w14:paraId="285BC742"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previousNode</w:t>
            </w:r>
            <w:proofErr w:type="spellEnd"/>
            <w:r w:rsidRPr="22EA0A37" w:rsidR="22EA0A37">
              <w:rPr>
                <w:rFonts w:ascii="Calibri" w:hAnsi="Calibri" w:eastAsia="Calibri" w:cs="Calibri"/>
                <w:color w:val="000000" w:themeColor="text1" w:themeTint="FF" w:themeShade="FF"/>
                <w:sz w:val="22"/>
                <w:szCs w:val="22"/>
              </w:rPr>
              <w:t>] != 0):</w:t>
            </w:r>
          </w:p>
        </w:tc>
      </w:tr>
      <w:tr xmlns:wp14="http://schemas.microsoft.com/office/word/2010/wordml" w:rsidRPr="008D14DC" w:rsidR="00C9606A" w:rsidTr="22EA0A37" w14:paraId="65AF837E" wp14:textId="77777777">
        <w:tc>
          <w:tcPr>
            <w:tcW w:w="534" w:type="dxa"/>
            <w:shd w:val="clear" w:color="auto" w:fill="D9D9D9" w:themeFill="background1" w:themeFillShade="D9"/>
            <w:tcMar/>
            <w:vAlign w:val="bottom"/>
          </w:tcPr>
          <w:p w:rsidRPr="00E13550" w:rsidR="00C9606A" w:rsidP="22EA0A37" w:rsidRDefault="00BF4560" w14:paraId="7E5DECBA"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15</w:t>
            </w:r>
          </w:p>
        </w:tc>
        <w:tc>
          <w:tcPr>
            <w:tcW w:w="8246" w:type="dxa"/>
            <w:shd w:val="clear" w:color="auto" w:fill="D9D9D9" w:themeFill="background1" w:themeFillShade="D9"/>
            <w:tcMar/>
            <w:vAlign w:val="bottom"/>
          </w:tcPr>
          <w:p w:rsidRPr="00E13550" w:rsidR="00C9606A" w:rsidP="22EA0A37" w:rsidRDefault="00C9606A" w14:paraId="1DF77920"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pathTable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previousNode</w:t>
            </w:r>
            <w:proofErr w:type="spellEnd"/>
          </w:p>
        </w:tc>
      </w:tr>
      <w:tr xmlns:wp14="http://schemas.microsoft.com/office/word/2010/wordml" w:rsidRPr="008D14DC" w:rsidR="00C9606A" w:rsidTr="22EA0A37" w14:paraId="1845E11C" wp14:textId="77777777">
        <w:tc>
          <w:tcPr>
            <w:tcW w:w="534" w:type="dxa"/>
            <w:shd w:val="clear" w:color="auto" w:fill="D9D9D9" w:themeFill="background1" w:themeFillShade="D9"/>
            <w:tcMar/>
            <w:vAlign w:val="bottom"/>
          </w:tcPr>
          <w:p w:rsidRPr="00E13550" w:rsidR="00C9606A" w:rsidP="22EA0A37" w:rsidRDefault="00BF4560" w14:paraId="48C472EC"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16</w:t>
            </w:r>
          </w:p>
        </w:tc>
        <w:tc>
          <w:tcPr>
            <w:tcW w:w="8246" w:type="dxa"/>
            <w:shd w:val="clear" w:color="auto" w:fill="D9D9D9" w:themeFill="background1" w:themeFillShade="D9"/>
            <w:tcMar/>
            <w:vAlign w:val="bottom"/>
          </w:tcPr>
          <w:p w:rsidRPr="00E13550" w:rsidR="00C9606A" w:rsidP="581F2E23" w:rsidRDefault="00C9606A" w14:paraId="44ADA049" wp14:textId="77777777" wp14:noSpellErr="1">
            <w:pPr>
              <w:rPr>
                <w:rFonts w:ascii="Calibri" w:hAnsi="Calibri" w:eastAsia="Calibri" w:cs="Calibri"/>
                <w:color w:val="000000" w:themeColor="text1" w:themeTint="FF" w:themeShade="FF"/>
                <w:sz w:val="22"/>
                <w:szCs w:val="22"/>
              </w:rPr>
            </w:pPr>
            <w:r w:rsidRPr="581F2E23" w:rsidR="581F2E23">
              <w:rPr>
                <w:rFonts w:ascii="Calibri" w:hAnsi="Calibri" w:eastAsia="Calibri" w:cs="Calibri"/>
                <w:color w:val="000000" w:themeColor="text1" w:themeTint="FF" w:themeShade="FF"/>
                <w:sz w:val="22"/>
                <w:szCs w:val="22"/>
              </w:rPr>
              <w:t xml:space="preserve">                      else :</w:t>
            </w:r>
          </w:p>
        </w:tc>
      </w:tr>
      <w:tr xmlns:wp14="http://schemas.microsoft.com/office/word/2010/wordml" w:rsidRPr="008D14DC" w:rsidR="00C9606A" w:rsidTr="22EA0A37" w14:paraId="074751FF" wp14:textId="77777777">
        <w:tc>
          <w:tcPr>
            <w:tcW w:w="534" w:type="dxa"/>
            <w:shd w:val="clear" w:color="auto" w:fill="D9D9D9" w:themeFill="background1" w:themeFillShade="D9"/>
            <w:tcMar/>
            <w:vAlign w:val="bottom"/>
          </w:tcPr>
          <w:p w:rsidRPr="00E13550" w:rsidR="00C9606A" w:rsidP="22EA0A37" w:rsidRDefault="00BF4560" w14:paraId="24442B98"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17</w:t>
            </w:r>
          </w:p>
        </w:tc>
        <w:tc>
          <w:tcPr>
            <w:tcW w:w="8246" w:type="dxa"/>
            <w:shd w:val="clear" w:color="auto" w:fill="D9D9D9" w:themeFill="background1" w:themeFillShade="D9"/>
            <w:tcMar/>
            <w:vAlign w:val="bottom"/>
          </w:tcPr>
          <w:p w:rsidRPr="00E13550" w:rsidR="00C9606A" w:rsidP="22EA0A37" w:rsidRDefault="00C9606A" w14:paraId="1EAF700A"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pathTable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currentNode</w:t>
            </w:r>
            <w:proofErr w:type="spellEnd"/>
            <w:r w:rsidRPr="22EA0A37" w:rsidR="22EA0A37">
              <w:rPr>
                <w:rFonts w:ascii="Calibri" w:hAnsi="Calibri" w:eastAsia="Calibri" w:cs="Calibri"/>
                <w:color w:val="000000" w:themeColor="text1" w:themeTint="FF" w:themeShade="FF"/>
                <w:sz w:val="22"/>
                <w:szCs w:val="22"/>
              </w:rPr>
              <w:t>] = 0</w:t>
            </w:r>
          </w:p>
        </w:tc>
      </w:tr>
      <w:tr xmlns:wp14="http://schemas.microsoft.com/office/word/2010/wordml" w:rsidRPr="008D14DC" w:rsidR="00C9606A" w:rsidTr="22EA0A37" w14:paraId="004B1B9E" wp14:textId="77777777">
        <w:tc>
          <w:tcPr>
            <w:tcW w:w="534" w:type="dxa"/>
            <w:shd w:val="clear" w:color="auto" w:fill="D9D9D9" w:themeFill="background1" w:themeFillShade="D9"/>
            <w:tcMar/>
            <w:vAlign w:val="bottom"/>
          </w:tcPr>
          <w:p w:rsidRPr="00E13550" w:rsidR="00C9606A" w:rsidP="22EA0A37" w:rsidRDefault="00BF4560" w14:paraId="777CD21F"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18</w:t>
            </w:r>
          </w:p>
        </w:tc>
        <w:tc>
          <w:tcPr>
            <w:tcW w:w="8246" w:type="dxa"/>
            <w:shd w:val="clear" w:color="auto" w:fill="D9D9D9" w:themeFill="background1" w:themeFillShade="D9"/>
            <w:tcMar/>
            <w:vAlign w:val="bottom"/>
          </w:tcPr>
          <w:p w:rsidRPr="00E13550" w:rsidR="00C9606A" w:rsidP="22EA0A37" w:rsidRDefault="00C9606A" w14:paraId="4A0F8BF8"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r w:rsidRPr="22EA0A37" w:rsidR="22EA0A37">
              <w:rPr>
                <w:rFonts w:ascii="Calibri" w:hAnsi="Calibri" w:eastAsia="Calibri" w:cs="Calibri"/>
                <w:color w:val="000000" w:themeColor="text1" w:themeTint="FF" w:themeShade="FF"/>
                <w:sz w:val="22"/>
                <w:szCs w:val="22"/>
              </w:rPr>
              <w:t xml:space="preserve">  </w:t>
            </w:r>
          </w:p>
        </w:tc>
      </w:tr>
      <w:tr xmlns:wp14="http://schemas.microsoft.com/office/word/2010/wordml" w:rsidRPr="008D14DC" w:rsidR="00C9606A" w:rsidTr="22EA0A37" w14:paraId="0F08D544" wp14:textId="77777777">
        <w:tc>
          <w:tcPr>
            <w:tcW w:w="534" w:type="dxa"/>
            <w:shd w:val="clear" w:color="auto" w:fill="D9D9D9" w:themeFill="background1" w:themeFillShade="D9"/>
            <w:tcMar/>
            <w:vAlign w:val="bottom"/>
          </w:tcPr>
          <w:p w:rsidRPr="00E13550" w:rsidR="00C9606A" w:rsidP="22EA0A37" w:rsidRDefault="00BF4560" w14:paraId="6D00DF18"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19</w:t>
            </w:r>
          </w:p>
        </w:tc>
        <w:tc>
          <w:tcPr>
            <w:tcW w:w="8246" w:type="dxa"/>
            <w:shd w:val="clear" w:color="auto" w:fill="D9D9D9" w:themeFill="background1" w:themeFillShade="D9"/>
            <w:tcMar/>
            <w:vAlign w:val="bottom"/>
          </w:tcPr>
          <w:p w:rsidRPr="00E13550" w:rsidR="00C9606A" w:rsidP="22EA0A37" w:rsidRDefault="00C9606A" w14:paraId="591FFCB8"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p>
        </w:tc>
      </w:tr>
      <w:tr xmlns:wp14="http://schemas.microsoft.com/office/word/2010/wordml" w:rsidRPr="008D14DC" w:rsidR="00C9606A" w:rsidTr="22EA0A37" w14:paraId="7F7ACE8B" wp14:textId="77777777">
        <w:tc>
          <w:tcPr>
            <w:tcW w:w="534" w:type="dxa"/>
            <w:shd w:val="clear" w:color="auto" w:fill="D9D9D9" w:themeFill="background1" w:themeFillShade="D9"/>
            <w:tcMar/>
            <w:vAlign w:val="bottom"/>
          </w:tcPr>
          <w:p w:rsidRPr="00E13550" w:rsidR="00C9606A" w:rsidP="22EA0A37" w:rsidRDefault="00BF4560" w14:paraId="7A830C1F"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20</w:t>
            </w:r>
          </w:p>
        </w:tc>
        <w:tc>
          <w:tcPr>
            <w:tcW w:w="8246" w:type="dxa"/>
            <w:shd w:val="clear" w:color="auto" w:fill="D9D9D9" w:themeFill="background1" w:themeFillShade="D9"/>
            <w:tcMar/>
            <w:vAlign w:val="bottom"/>
          </w:tcPr>
          <w:p w:rsidRPr="00E13550" w:rsidR="00C9606A" w:rsidP="22EA0A37" w:rsidRDefault="00C9606A" w14:paraId="428E93D5"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if</w:t>
            </w:r>
            <w:proofErr w:type="spellEnd"/>
          </w:p>
        </w:tc>
      </w:tr>
      <w:tr xmlns:wp14="http://schemas.microsoft.com/office/word/2010/wordml" w:rsidRPr="008D14DC" w:rsidR="00C9606A" w:rsidTr="22EA0A37" w14:paraId="7E3D76A5" wp14:textId="77777777">
        <w:tc>
          <w:tcPr>
            <w:tcW w:w="534" w:type="dxa"/>
            <w:shd w:val="clear" w:color="auto" w:fill="D9D9D9" w:themeFill="background1" w:themeFillShade="D9"/>
            <w:tcMar/>
            <w:vAlign w:val="bottom"/>
          </w:tcPr>
          <w:p w:rsidRPr="00E13550" w:rsidR="00C9606A" w:rsidP="22EA0A37" w:rsidRDefault="00BF4560" w14:paraId="504FE1E2"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21</w:t>
            </w:r>
          </w:p>
        </w:tc>
        <w:tc>
          <w:tcPr>
            <w:tcW w:w="8246" w:type="dxa"/>
            <w:shd w:val="clear" w:color="auto" w:fill="D9D9D9" w:themeFill="background1" w:themeFillShade="D9"/>
            <w:tcMar/>
            <w:vAlign w:val="bottom"/>
          </w:tcPr>
          <w:p w:rsidRPr="00E13550" w:rsidR="00C9606A" w:rsidP="22EA0A37" w:rsidRDefault="00C9606A" w14:paraId="06B5DFCF"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p>
        </w:tc>
      </w:tr>
      <w:tr xmlns:wp14="http://schemas.microsoft.com/office/word/2010/wordml" w:rsidRPr="008D14DC" w:rsidR="00C9606A" w:rsidTr="22EA0A37" w14:paraId="2E8E421F" wp14:textId="77777777">
        <w:tc>
          <w:tcPr>
            <w:tcW w:w="534" w:type="dxa"/>
            <w:shd w:val="clear" w:color="auto" w:fill="D9D9D9" w:themeFill="background1" w:themeFillShade="D9"/>
            <w:tcMar/>
            <w:vAlign w:val="bottom"/>
          </w:tcPr>
          <w:p w:rsidRPr="00E13550" w:rsidR="00C9606A" w:rsidP="22EA0A37" w:rsidRDefault="00BF4560" w14:paraId="37F95048"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22</w:t>
            </w:r>
          </w:p>
        </w:tc>
        <w:tc>
          <w:tcPr>
            <w:tcW w:w="8246" w:type="dxa"/>
            <w:shd w:val="clear" w:color="auto" w:fill="D9D9D9" w:themeFill="background1" w:themeFillShade="D9"/>
            <w:tcMar/>
            <w:vAlign w:val="bottom"/>
          </w:tcPr>
          <w:p w:rsidRPr="00E13550" w:rsidR="00C9606A" w:rsidP="22EA0A37" w:rsidRDefault="00C9606A" w14:paraId="0CA6341C"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for</w:t>
            </w:r>
            <w:proofErr w:type="spellEnd"/>
          </w:p>
        </w:tc>
      </w:tr>
      <w:tr xmlns:wp14="http://schemas.microsoft.com/office/word/2010/wordml" w:rsidRPr="008D14DC" w:rsidR="00C9606A" w:rsidTr="22EA0A37" w14:paraId="082BD71F" wp14:textId="77777777">
        <w:tc>
          <w:tcPr>
            <w:tcW w:w="534" w:type="dxa"/>
            <w:shd w:val="clear" w:color="auto" w:fill="D9D9D9" w:themeFill="background1" w:themeFillShade="D9"/>
            <w:tcMar/>
            <w:vAlign w:val="bottom"/>
          </w:tcPr>
          <w:p w:rsidRPr="00E13550" w:rsidR="00C9606A" w:rsidRDefault="00C9606A" w14:paraId="0CECB702"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7AB16ED5" wp14:textId="77777777">
            <w:pPr>
              <w:rPr>
                <w:rFonts w:ascii="Calibri" w:hAnsi="Calibri"/>
                <w:color w:val="000000"/>
                <w:sz w:val="22"/>
                <w:szCs w:val="22"/>
              </w:rPr>
            </w:pPr>
          </w:p>
        </w:tc>
      </w:tr>
      <w:tr xmlns:wp14="http://schemas.microsoft.com/office/word/2010/wordml" w:rsidRPr="008D14DC" w:rsidR="00C9606A" w:rsidTr="22EA0A37" w14:paraId="2228F969" wp14:textId="77777777">
        <w:tc>
          <w:tcPr>
            <w:tcW w:w="534" w:type="dxa"/>
            <w:shd w:val="clear" w:color="auto" w:fill="D9D9D9" w:themeFill="background1" w:themeFillShade="D9"/>
            <w:tcMar/>
            <w:vAlign w:val="bottom"/>
          </w:tcPr>
          <w:p w:rsidRPr="00E13550" w:rsidR="00C9606A" w:rsidRDefault="00C9606A" w14:paraId="08197452"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P="22EA0A37" w:rsidRDefault="00C9606A" w14:paraId="2343B5AA"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find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max</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profit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value</w:t>
            </w:r>
            <w:proofErr w:type="spellEnd"/>
          </w:p>
        </w:tc>
      </w:tr>
      <w:tr xmlns:wp14="http://schemas.microsoft.com/office/word/2010/wordml" w:rsidRPr="008D14DC" w:rsidR="00C9606A" w:rsidTr="22EA0A37" w14:paraId="7CE03BD3" wp14:textId="77777777">
        <w:tc>
          <w:tcPr>
            <w:tcW w:w="534" w:type="dxa"/>
            <w:shd w:val="clear" w:color="auto" w:fill="D9D9D9" w:themeFill="background1" w:themeFillShade="D9"/>
            <w:tcMar/>
            <w:vAlign w:val="bottom"/>
          </w:tcPr>
          <w:p w:rsidRPr="00E13550" w:rsidR="00C9606A" w:rsidP="22EA0A37" w:rsidRDefault="00BF4560" w14:paraId="6B2CFAE5"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23</w:t>
            </w:r>
          </w:p>
        </w:tc>
        <w:tc>
          <w:tcPr>
            <w:tcW w:w="8246" w:type="dxa"/>
            <w:shd w:val="clear" w:color="auto" w:fill="D9D9D9" w:themeFill="background1" w:themeFillShade="D9"/>
            <w:tcMar/>
            <w:vAlign w:val="bottom"/>
          </w:tcPr>
          <w:p w:rsidRPr="00E13550" w:rsidR="00C9606A" w:rsidP="22EA0A37" w:rsidRDefault="00C9606A" w14:paraId="2AA8FE13"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maxProfit</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max</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6A3CAE3E" wp14:textId="77777777">
        <w:tc>
          <w:tcPr>
            <w:tcW w:w="534" w:type="dxa"/>
            <w:shd w:val="clear" w:color="auto" w:fill="D9D9D9" w:themeFill="background1" w:themeFillShade="D9"/>
            <w:tcMar/>
          </w:tcPr>
          <w:p w:rsidRPr="00E13550" w:rsidR="00C9606A" w:rsidP="00C9606A" w:rsidRDefault="00C9606A" w14:paraId="66F8D314"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RDefault="00C9606A" w14:paraId="62689161" wp14:textId="77777777">
            <w:pPr>
              <w:rPr>
                <w:rFonts w:ascii="Calibri" w:hAnsi="Calibri"/>
                <w:color w:val="000000"/>
                <w:sz w:val="22"/>
                <w:szCs w:val="22"/>
              </w:rPr>
            </w:pPr>
            <w:r w:rsidRPr="00E13550">
              <w:rPr>
                <w:rFonts w:ascii="Calibri" w:hAnsi="Calibri"/>
                <w:color w:val="000000"/>
                <w:sz w:val="22"/>
                <w:szCs w:val="22"/>
              </w:rPr>
              <w:t xml:space="preserve">     </w:t>
            </w:r>
          </w:p>
        </w:tc>
      </w:tr>
      <w:tr xmlns:wp14="http://schemas.microsoft.com/office/word/2010/wordml" w:rsidRPr="008D14DC" w:rsidR="00C9606A" w:rsidTr="22EA0A37" w14:paraId="09F3185E" wp14:textId="77777777">
        <w:tc>
          <w:tcPr>
            <w:tcW w:w="534" w:type="dxa"/>
            <w:shd w:val="clear" w:color="auto" w:fill="D9D9D9" w:themeFill="background1" w:themeFillShade="D9"/>
            <w:tcMar/>
          </w:tcPr>
          <w:p w:rsidRPr="00E13550" w:rsidR="00C9606A" w:rsidP="00C9606A" w:rsidRDefault="00C9606A" w14:paraId="1A596326" wp14:textId="77777777">
            <w:pPr>
              <w:rPr>
                <w:rFonts w:ascii="Calibri" w:hAnsi="Calibri"/>
                <w:color w:val="000000"/>
                <w:sz w:val="22"/>
                <w:szCs w:val="22"/>
              </w:rPr>
            </w:pPr>
          </w:p>
        </w:tc>
        <w:tc>
          <w:tcPr>
            <w:tcW w:w="8246" w:type="dxa"/>
            <w:shd w:val="clear" w:color="auto" w:fill="D9D9D9" w:themeFill="background1" w:themeFillShade="D9"/>
            <w:tcMar/>
            <w:vAlign w:val="bottom"/>
          </w:tcPr>
          <w:p w:rsidRPr="00E13550" w:rsidR="00C9606A" w:rsidP="22EA0A37" w:rsidRDefault="00C9606A" w14:paraId="23D5DFF3"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find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list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from</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pathTable</w:t>
            </w:r>
            <w:proofErr w:type="spellEnd"/>
            <w:r w:rsidRPr="22EA0A37" w:rsidR="22EA0A37">
              <w:rPr>
                <w:rFonts w:ascii="Calibri" w:hAnsi="Calibri" w:eastAsia="Calibri" w:cs="Calibri"/>
                <w:color w:val="000000" w:themeColor="text1" w:themeTint="FF" w:themeShade="FF"/>
                <w:sz w:val="22"/>
                <w:szCs w:val="22"/>
              </w:rPr>
              <w:t xml:space="preserve"> </w:t>
            </w:r>
          </w:p>
        </w:tc>
      </w:tr>
      <w:tr xmlns:wp14="http://schemas.microsoft.com/office/word/2010/wordml" w:rsidRPr="008D14DC" w:rsidR="00C9606A" w:rsidTr="22EA0A37" w14:paraId="5980909B" wp14:textId="77777777">
        <w:tc>
          <w:tcPr>
            <w:tcW w:w="534" w:type="dxa"/>
            <w:shd w:val="clear" w:color="auto" w:fill="D9D9D9" w:themeFill="background1" w:themeFillShade="D9"/>
            <w:tcMar/>
          </w:tcPr>
          <w:p w:rsidRPr="00E13550" w:rsidR="00C9606A" w:rsidP="22EA0A37" w:rsidRDefault="00BF4560" w14:paraId="233FB500"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24</w:t>
            </w:r>
          </w:p>
        </w:tc>
        <w:tc>
          <w:tcPr>
            <w:tcW w:w="8246" w:type="dxa"/>
            <w:shd w:val="clear" w:color="auto" w:fill="D9D9D9" w:themeFill="background1" w:themeFillShade="D9"/>
            <w:tcMar/>
            <w:vAlign w:val="bottom"/>
          </w:tcPr>
          <w:p w:rsidRPr="00E13550" w:rsidR="00C9606A" w:rsidP="22EA0A37" w:rsidRDefault="00C9606A" w14:paraId="3A60FE6B"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 xml:space="preserve"> = profitTable.index(</w:t>
            </w:r>
            <w:proofErr w:type="spellStart"/>
            <w:r w:rsidRPr="22EA0A37" w:rsidR="22EA0A37">
              <w:rPr>
                <w:rFonts w:ascii="Calibri" w:hAnsi="Calibri" w:eastAsia="Calibri" w:cs="Calibri"/>
                <w:color w:val="000000" w:themeColor="text1" w:themeTint="FF" w:themeShade="FF"/>
                <w:sz w:val="22"/>
                <w:szCs w:val="22"/>
              </w:rPr>
              <w:t>max</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profitTable</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C9606A" w:rsidTr="22EA0A37" w14:paraId="08A07CAE" wp14:textId="77777777">
        <w:tc>
          <w:tcPr>
            <w:tcW w:w="534" w:type="dxa"/>
            <w:shd w:val="clear" w:color="auto" w:fill="D9D9D9" w:themeFill="background1" w:themeFillShade="D9"/>
            <w:tcMar/>
          </w:tcPr>
          <w:p w:rsidRPr="00E13550" w:rsidR="00C9606A" w:rsidP="22EA0A37" w:rsidRDefault="00BF4560" w14:paraId="44B9D44C"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25</w:t>
            </w:r>
          </w:p>
        </w:tc>
        <w:tc>
          <w:tcPr>
            <w:tcW w:w="8246" w:type="dxa"/>
            <w:shd w:val="clear" w:color="auto" w:fill="D9D9D9" w:themeFill="background1" w:themeFillShade="D9"/>
            <w:tcMar/>
          </w:tcPr>
          <w:p w:rsidRPr="00E13550" w:rsidR="00C9606A" w:rsidP="22EA0A37" w:rsidRDefault="00AB294E" w14:paraId="7EA91B19"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r w:rsidRPr="22EA0A37" w:rsidR="22EA0A37">
              <w:rPr>
                <w:rFonts w:ascii="Calibri" w:hAnsi="Calibri" w:eastAsia="Calibri" w:cs="Calibri"/>
                <w:color w:val="000000" w:themeColor="text1" w:themeTint="FF" w:themeShade="FF"/>
                <w:sz w:val="22"/>
                <w:szCs w:val="22"/>
              </w:rPr>
              <w:t xml:space="preserve"> </w:t>
            </w: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while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!=0):</w:t>
            </w:r>
          </w:p>
        </w:tc>
      </w:tr>
      <w:tr xmlns:wp14="http://schemas.microsoft.com/office/word/2010/wordml" w:rsidRPr="008D14DC" w:rsidR="00AB294E" w:rsidTr="22EA0A37" w14:paraId="617AA0D9" wp14:textId="77777777">
        <w:tc>
          <w:tcPr>
            <w:tcW w:w="534" w:type="dxa"/>
            <w:shd w:val="clear" w:color="auto" w:fill="D9D9D9" w:themeFill="background1" w:themeFillShade="D9"/>
            <w:tcMar/>
          </w:tcPr>
          <w:p w:rsidRPr="00E13550" w:rsidR="00AB294E" w:rsidP="22EA0A37" w:rsidRDefault="00BF4560" w14:paraId="01EC1C03"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26</w:t>
            </w:r>
          </w:p>
        </w:tc>
        <w:tc>
          <w:tcPr>
            <w:tcW w:w="8246" w:type="dxa"/>
            <w:shd w:val="clear" w:color="auto" w:fill="D9D9D9" w:themeFill="background1" w:themeFillShade="D9"/>
            <w:tcMar/>
          </w:tcPr>
          <w:p w:rsidRPr="00E13550" w:rsidR="00AB294E" w:rsidP="581F2E23" w:rsidRDefault="00AB294E" w14:paraId="16BE97E6" wp14:textId="77777777" wp14:noSpellErr="1">
            <w:pPr>
              <w:rPr>
                <w:rFonts w:ascii="Calibri" w:hAnsi="Calibri" w:eastAsia="Calibri" w:cs="Calibri"/>
                <w:color w:val="000000" w:themeColor="text1" w:themeTint="FF" w:themeShade="FF"/>
                <w:sz w:val="22"/>
                <w:szCs w:val="22"/>
              </w:rPr>
            </w:pPr>
            <w:r w:rsidRPr="581F2E23" w:rsidR="581F2E23">
              <w:rPr>
                <w:rFonts w:ascii="Calibri" w:hAnsi="Calibri" w:eastAsia="Calibri" w:cs="Calibri"/>
                <w:color w:val="000000" w:themeColor="text1" w:themeTint="FF" w:themeShade="FF"/>
                <w:sz w:val="22"/>
                <w:szCs w:val="22"/>
              </w:rPr>
              <w:t xml:space="preserve">        </w:t>
            </w:r>
            <w:r w:rsidRPr="581F2E23" w:rsidR="581F2E23">
              <w:rPr>
                <w:rFonts w:ascii="Calibri" w:hAnsi="Calibri" w:eastAsia="Calibri" w:cs="Calibri"/>
                <w:color w:val="000000" w:themeColor="text1" w:themeTint="FF" w:themeShade="FF"/>
                <w:sz w:val="22"/>
                <w:szCs w:val="22"/>
              </w:rPr>
              <w:t xml:space="preserve">   </w:t>
            </w:r>
            <w:r w:rsidRPr="581F2E23" w:rsidR="581F2E23">
              <w:rPr>
                <w:rFonts w:ascii="Calibri" w:hAnsi="Calibri" w:eastAsia="Calibri" w:cs="Calibri"/>
                <w:color w:val="000000" w:themeColor="text1" w:themeTint="FF" w:themeShade="FF"/>
                <w:sz w:val="22"/>
                <w:szCs w:val="22"/>
              </w:rPr>
              <w:t>stationList.insert(0,stationIndex)</w:t>
            </w:r>
          </w:p>
        </w:tc>
      </w:tr>
      <w:tr xmlns:wp14="http://schemas.microsoft.com/office/word/2010/wordml" w:rsidRPr="008D14DC" w:rsidR="00AB294E" w:rsidTr="22EA0A37" w14:paraId="4A524D9F" wp14:textId="77777777">
        <w:tc>
          <w:tcPr>
            <w:tcW w:w="534" w:type="dxa"/>
            <w:shd w:val="clear" w:color="auto" w:fill="D9D9D9" w:themeFill="background1" w:themeFillShade="D9"/>
            <w:tcMar/>
          </w:tcPr>
          <w:p w:rsidRPr="00E13550" w:rsidR="00AB294E" w:rsidP="00AB294E" w:rsidRDefault="00AB294E" w14:paraId="784521EB" wp14:textId="77777777">
            <w:pPr>
              <w:rPr>
                <w:rFonts w:ascii="Calibri" w:hAnsi="Calibri"/>
                <w:color w:val="000000"/>
                <w:sz w:val="22"/>
                <w:szCs w:val="22"/>
              </w:rPr>
            </w:pPr>
          </w:p>
        </w:tc>
        <w:tc>
          <w:tcPr>
            <w:tcW w:w="8246" w:type="dxa"/>
            <w:shd w:val="clear" w:color="auto" w:fill="D9D9D9" w:themeFill="background1" w:themeFillShade="D9"/>
            <w:tcMar/>
          </w:tcPr>
          <w:p w:rsidR="00A525B6" w:rsidP="00AB294E" w:rsidRDefault="00AB294E" w14:paraId="2CBFFCA6" wp14:textId="77777777">
            <w:pPr>
              <w:rPr>
                <w:rFonts w:ascii="Calibri" w:hAnsi="Calibri"/>
                <w:color w:val="000000"/>
                <w:sz w:val="22"/>
                <w:szCs w:val="22"/>
              </w:rPr>
            </w:pPr>
            <w:r w:rsidRPr="00E13550">
              <w:rPr>
                <w:rFonts w:ascii="Calibri" w:hAnsi="Calibri"/>
                <w:color w:val="000000"/>
                <w:sz w:val="22"/>
                <w:szCs w:val="22"/>
              </w:rPr>
              <w:t xml:space="preserve">        </w:t>
            </w:r>
          </w:p>
          <w:p w:rsidRPr="00E13550" w:rsidR="00AB294E" w:rsidP="22EA0A37" w:rsidRDefault="00A525B6" w14:paraId="0267B557"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next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index</w:t>
            </w:r>
            <w:proofErr w:type="spellEnd"/>
          </w:p>
        </w:tc>
      </w:tr>
      <w:tr xmlns:wp14="http://schemas.microsoft.com/office/word/2010/wordml" w:rsidRPr="008D14DC" w:rsidR="00AB294E" w:rsidTr="22EA0A37" w14:paraId="66968DA0" wp14:textId="77777777">
        <w:tc>
          <w:tcPr>
            <w:tcW w:w="534" w:type="dxa"/>
            <w:shd w:val="clear" w:color="auto" w:fill="D9D9D9" w:themeFill="background1" w:themeFillShade="D9"/>
            <w:tcMar/>
          </w:tcPr>
          <w:p w:rsidRPr="00E13550" w:rsidR="00AB294E" w:rsidP="22EA0A37" w:rsidRDefault="00BF4560" w14:paraId="3A4BF9ED"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27</w:t>
            </w:r>
          </w:p>
        </w:tc>
        <w:tc>
          <w:tcPr>
            <w:tcW w:w="8246" w:type="dxa"/>
            <w:shd w:val="clear" w:color="auto" w:fill="D9D9D9" w:themeFill="background1" w:themeFillShade="D9"/>
            <w:tcMar/>
          </w:tcPr>
          <w:p w:rsidRPr="00E13550" w:rsidR="00AB294E" w:rsidP="22EA0A37" w:rsidRDefault="00AB294E" w14:paraId="21A5E773"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 xml:space="preserve"> = </w:t>
            </w:r>
            <w:proofErr w:type="spellStart"/>
            <w:r w:rsidRPr="22EA0A37" w:rsidR="22EA0A37">
              <w:rPr>
                <w:rFonts w:ascii="Calibri" w:hAnsi="Calibri" w:eastAsia="Calibri" w:cs="Calibri"/>
                <w:color w:val="000000" w:themeColor="text1" w:themeTint="FF" w:themeShade="FF"/>
                <w:sz w:val="22"/>
                <w:szCs w:val="22"/>
              </w:rPr>
              <w:t>pathTable</w:t>
            </w:r>
            <w:proofErr w:type="spellEnd"/>
            <w:r w:rsidRPr="22EA0A37" w:rsidR="22EA0A37">
              <w:rPr>
                <w:rFonts w:ascii="Calibri" w:hAnsi="Calibri" w:eastAsia="Calibri" w:cs="Calibri"/>
                <w:color w:val="000000" w:themeColor="text1" w:themeTint="FF" w:themeShade="FF"/>
                <w:sz w:val="22"/>
                <w:szCs w:val="22"/>
              </w:rPr>
              <w:t>[</w:t>
            </w:r>
            <w:proofErr w:type="spellStart"/>
            <w:r w:rsidRPr="22EA0A37" w:rsidR="22EA0A37">
              <w:rPr>
                <w:rFonts w:ascii="Calibri" w:hAnsi="Calibri" w:eastAsia="Calibri" w:cs="Calibri"/>
                <w:color w:val="000000" w:themeColor="text1" w:themeTint="FF" w:themeShade="FF"/>
                <w:sz w:val="22"/>
                <w:szCs w:val="22"/>
              </w:rPr>
              <w:t>stationIndex</w:t>
            </w:r>
            <w:proofErr w:type="spellEnd"/>
            <w:r w:rsidRPr="22EA0A37" w:rsidR="22EA0A37">
              <w:rPr>
                <w:rFonts w:ascii="Calibri" w:hAnsi="Calibri" w:eastAsia="Calibri" w:cs="Calibri"/>
                <w:color w:val="000000" w:themeColor="text1" w:themeTint="FF" w:themeShade="FF"/>
                <w:sz w:val="22"/>
                <w:szCs w:val="22"/>
              </w:rPr>
              <w:t>]</w:t>
            </w:r>
          </w:p>
        </w:tc>
      </w:tr>
      <w:tr xmlns:wp14="http://schemas.microsoft.com/office/word/2010/wordml" w:rsidRPr="008D14DC" w:rsidR="00AB294E" w:rsidTr="22EA0A37" w14:paraId="3721415F" wp14:textId="77777777">
        <w:tc>
          <w:tcPr>
            <w:tcW w:w="534" w:type="dxa"/>
            <w:shd w:val="clear" w:color="auto" w:fill="D9D9D9" w:themeFill="background1" w:themeFillShade="D9"/>
            <w:tcMar/>
          </w:tcPr>
          <w:p w:rsidRPr="00E13550" w:rsidR="00AB294E" w:rsidP="22EA0A37" w:rsidRDefault="00BF4560" w14:paraId="46649C72"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28</w:t>
            </w:r>
          </w:p>
        </w:tc>
        <w:tc>
          <w:tcPr>
            <w:tcW w:w="8246" w:type="dxa"/>
            <w:shd w:val="clear" w:color="auto" w:fill="D9D9D9" w:themeFill="background1" w:themeFillShade="D9"/>
            <w:tcMar/>
          </w:tcPr>
          <w:p w:rsidRPr="00E13550" w:rsidR="00AB294E" w:rsidP="22EA0A37" w:rsidRDefault="00AB294E" w14:paraId="11514504"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while</w:t>
            </w:r>
            <w:proofErr w:type="spellEnd"/>
          </w:p>
        </w:tc>
      </w:tr>
      <w:tr xmlns:wp14="http://schemas.microsoft.com/office/word/2010/wordml" w:rsidRPr="008D14DC" w:rsidR="00AB294E" w:rsidTr="22EA0A37" w14:paraId="101A09FD" wp14:textId="77777777">
        <w:tc>
          <w:tcPr>
            <w:tcW w:w="534" w:type="dxa"/>
            <w:shd w:val="clear" w:color="auto" w:fill="D9D9D9" w:themeFill="background1" w:themeFillShade="D9"/>
            <w:tcMar/>
          </w:tcPr>
          <w:p w:rsidRPr="00E13550" w:rsidR="00AB294E" w:rsidP="00AB294E" w:rsidRDefault="00AB294E" w14:paraId="3BD7BBEA" wp14:textId="77777777">
            <w:pPr>
              <w:rPr>
                <w:rFonts w:ascii="Calibri" w:hAnsi="Calibri"/>
                <w:color w:val="000000"/>
                <w:sz w:val="22"/>
                <w:szCs w:val="22"/>
              </w:rPr>
            </w:pPr>
          </w:p>
        </w:tc>
        <w:tc>
          <w:tcPr>
            <w:tcW w:w="8246" w:type="dxa"/>
            <w:shd w:val="clear" w:color="auto" w:fill="D9D9D9" w:themeFill="background1" w:themeFillShade="D9"/>
            <w:tcMar/>
          </w:tcPr>
          <w:p w:rsidRPr="00E13550" w:rsidR="00AB294E" w:rsidP="00AB294E" w:rsidRDefault="00AB294E" w14:paraId="49FC3173" wp14:textId="77777777">
            <w:pPr>
              <w:rPr>
                <w:rFonts w:ascii="Calibri" w:hAnsi="Calibri"/>
                <w:color w:val="000000"/>
                <w:sz w:val="22"/>
                <w:szCs w:val="22"/>
              </w:rPr>
            </w:pPr>
          </w:p>
        </w:tc>
      </w:tr>
      <w:tr xmlns:wp14="http://schemas.microsoft.com/office/word/2010/wordml" w:rsidRPr="008D14DC" w:rsidR="00AB294E" w:rsidTr="22EA0A37" w14:paraId="651E5895" wp14:textId="77777777">
        <w:tc>
          <w:tcPr>
            <w:tcW w:w="534" w:type="dxa"/>
            <w:shd w:val="clear" w:color="auto" w:fill="D9D9D9" w:themeFill="background1" w:themeFillShade="D9"/>
            <w:tcMar/>
          </w:tcPr>
          <w:p w:rsidRPr="00E13550" w:rsidR="00AB294E" w:rsidP="22EA0A37" w:rsidRDefault="00BF4560" w14:paraId="1C2AB746"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29</w:t>
            </w:r>
          </w:p>
        </w:tc>
        <w:tc>
          <w:tcPr>
            <w:tcW w:w="8246" w:type="dxa"/>
            <w:shd w:val="clear" w:color="auto" w:fill="D9D9D9" w:themeFill="background1" w:themeFillShade="D9"/>
            <w:tcMar/>
          </w:tcPr>
          <w:p w:rsidRPr="00E13550" w:rsidR="00AB294E" w:rsidP="22EA0A37" w:rsidRDefault="00AB294E" w14:paraId="7B6BBA5F"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return</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maxProfit</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stationList</w:t>
            </w:r>
            <w:proofErr w:type="spellEnd"/>
          </w:p>
        </w:tc>
      </w:tr>
      <w:tr xmlns:wp14="http://schemas.microsoft.com/office/word/2010/wordml" w:rsidRPr="008D14DC" w:rsidR="00AB294E" w:rsidTr="22EA0A37" w14:paraId="036ADFCA" wp14:textId="77777777">
        <w:tc>
          <w:tcPr>
            <w:tcW w:w="534" w:type="dxa"/>
            <w:shd w:val="clear" w:color="auto" w:fill="D9D9D9" w:themeFill="background1" w:themeFillShade="D9"/>
            <w:tcMar/>
          </w:tcPr>
          <w:p w:rsidRPr="00E13550" w:rsidR="00AB294E" w:rsidP="00AB294E" w:rsidRDefault="00AB294E" w14:paraId="0C4FD73A" wp14:textId="77777777">
            <w:pPr>
              <w:rPr>
                <w:rFonts w:ascii="Calibri" w:hAnsi="Calibri"/>
                <w:color w:val="000000"/>
                <w:sz w:val="22"/>
                <w:szCs w:val="22"/>
              </w:rPr>
            </w:pPr>
          </w:p>
        </w:tc>
        <w:tc>
          <w:tcPr>
            <w:tcW w:w="8246" w:type="dxa"/>
            <w:shd w:val="clear" w:color="auto" w:fill="D9D9D9" w:themeFill="background1" w:themeFillShade="D9"/>
            <w:tcMar/>
          </w:tcPr>
          <w:p w:rsidRPr="00E13550" w:rsidR="00AB294E" w:rsidP="00AB294E" w:rsidRDefault="00AB294E" w14:paraId="1F668DE5" wp14:textId="77777777">
            <w:pPr>
              <w:rPr>
                <w:rFonts w:ascii="Calibri" w:hAnsi="Calibri"/>
                <w:color w:val="000000"/>
                <w:sz w:val="22"/>
                <w:szCs w:val="22"/>
              </w:rPr>
            </w:pPr>
          </w:p>
        </w:tc>
      </w:tr>
      <w:tr xmlns:wp14="http://schemas.microsoft.com/office/word/2010/wordml" w:rsidRPr="008D14DC" w:rsidR="00AB294E" w:rsidTr="22EA0A37" w14:paraId="24CC2705" wp14:textId="77777777">
        <w:tc>
          <w:tcPr>
            <w:tcW w:w="534" w:type="dxa"/>
            <w:shd w:val="clear" w:color="auto" w:fill="D9D9D9" w:themeFill="background1" w:themeFillShade="D9"/>
            <w:tcMar/>
          </w:tcPr>
          <w:p w:rsidRPr="00E13550" w:rsidR="00AB294E" w:rsidP="22EA0A37" w:rsidRDefault="00BF4560" w14:paraId="06080C04" wp14:textId="77777777">
            <w:pPr>
              <w:rPr>
                <w:rFonts w:ascii="Calibri" w:hAnsi="Calibri" w:eastAsia="Calibri" w:cs="Calibri"/>
                <w:color w:val="000000" w:themeColor="text1" w:themeTint="FF" w:themeShade="FF"/>
                <w:sz w:val="22"/>
                <w:szCs w:val="22"/>
              </w:rPr>
            </w:pPr>
            <w:r w:rsidRPr="22EA0A37" w:rsidR="22EA0A37">
              <w:rPr>
                <w:rFonts w:ascii="Calibri" w:hAnsi="Calibri" w:eastAsia="Calibri" w:cs="Calibri"/>
                <w:color w:val="000000" w:themeColor="text1" w:themeTint="FF" w:themeShade="FF"/>
                <w:sz w:val="22"/>
                <w:szCs w:val="22"/>
              </w:rPr>
              <w:t>30</w:t>
            </w:r>
          </w:p>
        </w:tc>
        <w:tc>
          <w:tcPr>
            <w:tcW w:w="8246" w:type="dxa"/>
            <w:shd w:val="clear" w:color="auto" w:fill="D9D9D9" w:themeFill="background1" w:themeFillShade="D9"/>
            <w:tcMar/>
          </w:tcPr>
          <w:p w:rsidRPr="00E13550" w:rsidR="00AB294E" w:rsidP="22EA0A37" w:rsidRDefault="00AB294E" w14:paraId="76B76B56" wp14:textId="77777777">
            <w:pPr>
              <w:rPr>
                <w:rFonts w:ascii="Calibri" w:hAnsi="Calibri" w:eastAsia="Calibri" w:cs="Calibri"/>
                <w:color w:val="000000" w:themeColor="text1" w:themeTint="FF" w:themeShade="FF"/>
                <w:sz w:val="22"/>
                <w:szCs w:val="22"/>
              </w:rPr>
            </w:pPr>
            <w:proofErr w:type="spellStart"/>
            <w:r w:rsidRPr="22EA0A37" w:rsidR="22EA0A37">
              <w:rPr>
                <w:rFonts w:ascii="Calibri" w:hAnsi="Calibri" w:eastAsia="Calibri" w:cs="Calibri"/>
                <w:color w:val="000000" w:themeColor="text1" w:themeTint="FF" w:themeShade="FF"/>
                <w:sz w:val="22"/>
                <w:szCs w:val="22"/>
              </w:rPr>
              <w:t>end</w:t>
            </w:r>
            <w:proofErr w:type="spellEnd"/>
            <w:r w:rsidRPr="22EA0A37" w:rsidR="22EA0A37">
              <w:rPr>
                <w:rFonts w:ascii="Calibri" w:hAnsi="Calibri" w:eastAsia="Calibri" w:cs="Calibri"/>
                <w:color w:val="000000" w:themeColor="text1" w:themeTint="FF" w:themeShade="FF"/>
                <w:sz w:val="22"/>
                <w:szCs w:val="22"/>
              </w:rPr>
              <w:t xml:space="preserve"> </w:t>
            </w:r>
            <w:proofErr w:type="spellStart"/>
            <w:r w:rsidRPr="22EA0A37" w:rsidR="22EA0A37">
              <w:rPr>
                <w:rFonts w:ascii="Calibri" w:hAnsi="Calibri" w:eastAsia="Calibri" w:cs="Calibri"/>
                <w:color w:val="000000" w:themeColor="text1" w:themeTint="FF" w:themeShade="FF"/>
                <w:sz w:val="22"/>
                <w:szCs w:val="22"/>
              </w:rPr>
              <w:t>procedure</w:t>
            </w:r>
            <w:proofErr w:type="spellEnd"/>
          </w:p>
        </w:tc>
      </w:tr>
    </w:tbl>
    <w:p xmlns:wp14="http://schemas.microsoft.com/office/word/2010/wordml" w:rsidRPr="00AA65D2" w:rsidR="00C9606A" w:rsidP="581F2E23" w:rsidRDefault="00C9606A" w14:paraId="7587B62D" wp14:textId="77777777" wp14:noSpellErr="1">
      <w:pPr>
        <w:jc w:val="center"/>
        <w:rPr>
          <w:i w:val="1"/>
          <w:iCs w:val="1"/>
          <w:sz w:val="24"/>
          <w:szCs w:val="24"/>
        </w:rPr>
      </w:pPr>
      <w:r w:rsidRPr="581F2E23" w:rsidR="581F2E23">
        <w:rPr>
          <w:i w:val="1"/>
          <w:iCs w:val="1"/>
          <w:sz w:val="24"/>
          <w:szCs w:val="24"/>
        </w:rPr>
        <w:t>Algoritma 3</w:t>
      </w:r>
      <w:r w:rsidRPr="581F2E23" w:rsidR="581F2E23">
        <w:rPr>
          <w:i w:val="1"/>
          <w:iCs w:val="1"/>
          <w:sz w:val="24"/>
          <w:szCs w:val="24"/>
        </w:rPr>
        <w:t xml:space="preserve"> </w:t>
      </w:r>
      <w:r w:rsidRPr="581F2E23" w:rsidR="581F2E23">
        <w:rPr>
          <w:i w:val="1"/>
          <w:iCs w:val="1"/>
          <w:sz w:val="24"/>
          <w:szCs w:val="24"/>
        </w:rPr>
        <w:t xml:space="preserve">Dinamik </w:t>
      </w:r>
      <w:r w:rsidRPr="581F2E23" w:rsidR="581F2E23">
        <w:rPr>
          <w:i w:val="1"/>
          <w:iCs w:val="1"/>
          <w:sz w:val="24"/>
          <w:szCs w:val="24"/>
        </w:rPr>
        <w:t xml:space="preserve">Programlama </w:t>
      </w:r>
      <w:r w:rsidRPr="581F2E23" w:rsidR="581F2E23">
        <w:rPr>
          <w:i w:val="1"/>
          <w:iCs w:val="1"/>
          <w:sz w:val="24"/>
          <w:szCs w:val="24"/>
        </w:rPr>
        <w:t>Algoritma</w:t>
      </w:r>
      <w:r w:rsidRPr="581F2E23" w:rsidR="581F2E23">
        <w:rPr>
          <w:i w:val="1"/>
          <w:iCs w:val="1"/>
          <w:sz w:val="24"/>
          <w:szCs w:val="24"/>
        </w:rPr>
        <w:t>sı</w:t>
      </w:r>
    </w:p>
    <w:p xmlns:wp14="http://schemas.microsoft.com/office/word/2010/wordml" w:rsidR="000F4E1D" w:rsidP="006916E4" w:rsidRDefault="000F4E1D" w14:paraId="6029A8F9" wp14:textId="77777777">
      <w:pPr>
        <w:jc w:val="both"/>
        <w:rPr>
          <w:b/>
          <w:bCs/>
          <w:sz w:val="24"/>
          <w:szCs w:val="24"/>
        </w:rPr>
      </w:pPr>
    </w:p>
    <w:p xmlns:wp14="http://schemas.microsoft.com/office/word/2010/wordml" w:rsidRPr="00965E0D" w:rsidR="00897EF3" w:rsidP="581F2E23" w:rsidRDefault="006F4D94" w14:paraId="24BCE60A" wp14:textId="77777777" wp14:noSpellErr="1">
      <w:pPr>
        <w:jc w:val="both"/>
        <w:rPr>
          <w:b w:val="1"/>
          <w:bCs w:val="1"/>
          <w:sz w:val="24"/>
          <w:szCs w:val="24"/>
        </w:rPr>
      </w:pPr>
      <w:r w:rsidRPr="581F2E23" w:rsidR="581F2E23">
        <w:rPr>
          <w:b w:val="1"/>
          <w:bCs w:val="1"/>
          <w:sz w:val="24"/>
          <w:szCs w:val="24"/>
        </w:rPr>
        <w:t>3.2</w:t>
      </w:r>
      <w:r w:rsidRPr="581F2E23" w:rsidR="581F2E23">
        <w:rPr>
          <w:b w:val="1"/>
          <w:bCs w:val="1"/>
          <w:sz w:val="24"/>
          <w:szCs w:val="24"/>
        </w:rPr>
        <w:t>.3</w:t>
      </w:r>
      <w:r w:rsidRPr="581F2E23" w:rsidR="581F2E23">
        <w:rPr>
          <w:b w:val="1"/>
          <w:bCs w:val="1"/>
          <w:sz w:val="24"/>
          <w:szCs w:val="24"/>
        </w:rPr>
        <w:t xml:space="preserve"> </w:t>
      </w:r>
      <w:r w:rsidRPr="581F2E23" w:rsidR="581F2E23">
        <w:rPr>
          <w:b w:val="1"/>
          <w:bCs w:val="1"/>
          <w:sz w:val="24"/>
          <w:szCs w:val="24"/>
        </w:rPr>
        <w:t>Dinamik Programlama</w:t>
      </w:r>
      <w:r w:rsidRPr="581F2E23" w:rsidR="581F2E23">
        <w:rPr>
          <w:b w:val="1"/>
          <w:bCs w:val="1"/>
          <w:sz w:val="24"/>
          <w:szCs w:val="24"/>
        </w:rPr>
        <w:t xml:space="preserve"> Çözüm Açıklama</w:t>
      </w:r>
    </w:p>
    <w:p xmlns:wp14="http://schemas.microsoft.com/office/word/2010/wordml" w:rsidR="006F4D94" w:rsidP="006916E4" w:rsidRDefault="006F4D94" w14:paraId="2D102CE2" wp14:textId="77777777">
      <w:pPr>
        <w:jc w:val="both"/>
        <w:rPr>
          <w:b/>
          <w:bCs/>
          <w:sz w:val="24"/>
          <w:szCs w:val="24"/>
        </w:rPr>
      </w:pPr>
    </w:p>
    <w:p xmlns:wp14="http://schemas.microsoft.com/office/word/2010/wordml" w:rsidRPr="000F4E1D" w:rsidR="007520CE" w:rsidP="22EA0A37" w:rsidRDefault="007520CE" w14:paraId="4C54E163" wp14:textId="77777777">
      <w:pPr>
        <w:jc w:val="both"/>
        <w:rPr>
          <w:sz w:val="24"/>
          <w:szCs w:val="24"/>
        </w:rPr>
      </w:pPr>
      <w:r w:rsidRPr="22EA0A37" w:rsidR="22EA0A37">
        <w:rPr>
          <w:sz w:val="24"/>
          <w:szCs w:val="24"/>
        </w:rPr>
        <w:t>Dina</w:t>
      </w:r>
      <w:r w:rsidRPr="22EA0A37" w:rsidR="22EA0A37">
        <w:rPr>
          <w:sz w:val="24"/>
          <w:szCs w:val="24"/>
        </w:rPr>
        <w:t>mik programlama yöntemi kullanılarak oluşturulan Algoritma 3’d</w:t>
      </w:r>
      <w:r w:rsidRPr="22EA0A37" w:rsidR="22EA0A37">
        <w:rPr>
          <w:sz w:val="24"/>
          <w:szCs w:val="24"/>
        </w:rPr>
        <w:t>e sözde kodu verilen yöntemde; 2-4</w:t>
      </w:r>
      <w:r w:rsidRPr="22EA0A37" w:rsidR="22EA0A37">
        <w:rPr>
          <w:sz w:val="24"/>
          <w:szCs w:val="24"/>
        </w:rPr>
        <w:t xml:space="preserve"> </w:t>
      </w:r>
      <w:r w:rsidRPr="22EA0A37" w:rsidR="22EA0A37">
        <w:rPr>
          <w:sz w:val="24"/>
          <w:szCs w:val="24"/>
        </w:rPr>
        <w:t>adım</w:t>
      </w:r>
      <w:r w:rsidRPr="22EA0A37" w:rsidR="22EA0A37">
        <w:rPr>
          <w:sz w:val="24"/>
          <w:szCs w:val="24"/>
        </w:rPr>
        <w:t xml:space="preserve">da harici </w:t>
      </w:r>
      <w:r w:rsidRPr="22EA0A37" w:rsidR="22EA0A37">
        <w:rPr>
          <w:sz w:val="24"/>
          <w:szCs w:val="24"/>
        </w:rPr>
        <w:t>depolama alanı olarak kullanılan, verilerin tutulacağı dinamik</w:t>
      </w:r>
      <w:r w:rsidRPr="22EA0A37" w:rsidR="22EA0A37">
        <w:rPr>
          <w:sz w:val="24"/>
          <w:szCs w:val="24"/>
        </w:rPr>
        <w:t xml:space="preserve"> programlama tabloları oluşturulup başlangıç değerleri tanımla</w:t>
      </w:r>
      <w:r w:rsidRPr="22EA0A37" w:rsidR="22EA0A37">
        <w:rPr>
          <w:sz w:val="24"/>
          <w:szCs w:val="24"/>
        </w:rPr>
        <w:t>nmıştır. 9-22</w:t>
      </w:r>
      <w:r w:rsidRPr="22EA0A37" w:rsidR="22EA0A37">
        <w:rPr>
          <w:sz w:val="24"/>
          <w:szCs w:val="24"/>
        </w:rPr>
        <w:t xml:space="preserve"> </w:t>
      </w:r>
      <w:r w:rsidRPr="22EA0A37" w:rsidR="22EA0A37">
        <w:rPr>
          <w:sz w:val="24"/>
          <w:szCs w:val="24"/>
        </w:rPr>
        <w:t>adımlar</w:t>
      </w:r>
      <w:r w:rsidRPr="22EA0A37" w:rsidR="22EA0A37">
        <w:rPr>
          <w:sz w:val="24"/>
          <w:szCs w:val="24"/>
        </w:rPr>
        <w:t xml:space="preserve"> arasında her bir iskele için kazan</w:t>
      </w:r>
      <w:r w:rsidRPr="22EA0A37" w:rsidR="22EA0A37">
        <w:rPr>
          <w:sz w:val="24"/>
          <w:szCs w:val="24"/>
        </w:rPr>
        <w:t>ç</w:t>
      </w:r>
      <w:r w:rsidRPr="22EA0A37" w:rsidR="22EA0A37">
        <w:rPr>
          <w:sz w:val="24"/>
          <w:szCs w:val="24"/>
        </w:rPr>
        <w:t xml:space="preserve"> değeri hesaplanmıştır. </w:t>
      </w:r>
      <w:r w:rsidRPr="22EA0A37" w:rsidR="22EA0A37">
        <w:rPr>
          <w:sz w:val="24"/>
          <w:szCs w:val="24"/>
        </w:rPr>
        <w:t>23. adımda</w:t>
      </w:r>
      <w:r w:rsidRPr="22EA0A37" w:rsidR="22EA0A37">
        <w:rPr>
          <w:sz w:val="24"/>
          <w:szCs w:val="24"/>
        </w:rPr>
        <w:t xml:space="preserve"> elde edilen kazanç değerlerinden maksimum olanı optimal kazan</w:t>
      </w:r>
      <w:r w:rsidRPr="22EA0A37" w:rsidR="22EA0A37">
        <w:rPr>
          <w:sz w:val="24"/>
          <w:szCs w:val="24"/>
        </w:rPr>
        <w:t>ç</w:t>
      </w:r>
      <w:r w:rsidRPr="22EA0A37" w:rsidR="22EA0A37">
        <w:rPr>
          <w:sz w:val="24"/>
          <w:szCs w:val="24"/>
        </w:rPr>
        <w:t xml:space="preserve"> değeri ol</w:t>
      </w:r>
      <w:r w:rsidRPr="22EA0A37" w:rsidR="22EA0A37">
        <w:rPr>
          <w:sz w:val="24"/>
          <w:szCs w:val="24"/>
        </w:rPr>
        <w:t>arak elde edilmiştir. 24 – 28 adımlar</w:t>
      </w:r>
      <w:r w:rsidRPr="22EA0A37" w:rsidR="22EA0A37">
        <w:rPr>
          <w:sz w:val="24"/>
          <w:szCs w:val="24"/>
        </w:rPr>
        <w:t xml:space="preserve"> arasında en yüksek kazanç değerine ait iskele </w:t>
      </w:r>
      <w:proofErr w:type="spellStart"/>
      <w:r w:rsidRPr="22EA0A37" w:rsidR="22EA0A37">
        <w:rPr>
          <w:sz w:val="24"/>
          <w:szCs w:val="24"/>
        </w:rPr>
        <w:t>loka</w:t>
      </w:r>
      <w:r w:rsidRPr="22EA0A37" w:rsidR="22EA0A37">
        <w:rPr>
          <w:sz w:val="24"/>
          <w:szCs w:val="24"/>
        </w:rPr>
        <w:t>syonları</w:t>
      </w:r>
      <w:proofErr w:type="spellEnd"/>
      <w:r w:rsidRPr="22EA0A37" w:rsidR="22EA0A37">
        <w:rPr>
          <w:sz w:val="24"/>
          <w:szCs w:val="24"/>
        </w:rPr>
        <w:t xml:space="preserve"> 15 ve 17</w:t>
      </w:r>
      <w:r w:rsidRPr="22EA0A37" w:rsidR="22EA0A37">
        <w:rPr>
          <w:sz w:val="24"/>
          <w:szCs w:val="24"/>
        </w:rPr>
        <w:t xml:space="preserve">. </w:t>
      </w:r>
      <w:r w:rsidRPr="22EA0A37" w:rsidR="22EA0A37">
        <w:rPr>
          <w:sz w:val="24"/>
          <w:szCs w:val="24"/>
        </w:rPr>
        <w:t>adım</w:t>
      </w:r>
      <w:r w:rsidRPr="22EA0A37" w:rsidR="22EA0A37">
        <w:rPr>
          <w:sz w:val="24"/>
          <w:szCs w:val="24"/>
        </w:rPr>
        <w:t>lar</w:t>
      </w:r>
      <w:r w:rsidRPr="22EA0A37" w:rsidR="22EA0A37">
        <w:rPr>
          <w:sz w:val="24"/>
          <w:szCs w:val="24"/>
        </w:rPr>
        <w:t xml:space="preserve"> arasında</w:t>
      </w:r>
      <w:r w:rsidRPr="22EA0A37" w:rsidR="22EA0A37">
        <w:rPr>
          <w:sz w:val="24"/>
          <w:szCs w:val="24"/>
        </w:rPr>
        <w:t xml:space="preserve"> bulunarak dinamik programla yönteminde harici olarak tutulan tabloya eklenen değerlerle oluşturulan iskele tablos</w:t>
      </w:r>
      <w:r w:rsidRPr="22EA0A37" w:rsidR="22EA0A37">
        <w:rPr>
          <w:sz w:val="24"/>
          <w:szCs w:val="24"/>
        </w:rPr>
        <w:t>undan elde edilmiştir. 10 -21</w:t>
      </w:r>
      <w:r w:rsidRPr="22EA0A37" w:rsidR="22EA0A37">
        <w:rPr>
          <w:sz w:val="24"/>
          <w:szCs w:val="24"/>
        </w:rPr>
        <w:t xml:space="preserve">. </w:t>
      </w:r>
      <w:r w:rsidRPr="22EA0A37" w:rsidR="22EA0A37">
        <w:rPr>
          <w:sz w:val="24"/>
          <w:szCs w:val="24"/>
        </w:rPr>
        <w:t>adım</w:t>
      </w:r>
      <w:r w:rsidRPr="22EA0A37" w:rsidR="22EA0A37">
        <w:rPr>
          <w:sz w:val="24"/>
          <w:szCs w:val="24"/>
        </w:rPr>
        <w:t>lar arasında  her bir iskele için o iskeleye uzaklığı limit olarak belirlenen değerde</w:t>
      </w:r>
      <w:r w:rsidRPr="22EA0A37" w:rsidR="22EA0A37">
        <w:rPr>
          <w:sz w:val="24"/>
          <w:szCs w:val="24"/>
        </w:rPr>
        <w:t>n daha uzak olan iskelelerin (11. adım</w:t>
      </w:r>
      <w:r w:rsidRPr="22EA0A37" w:rsidR="22EA0A37">
        <w:rPr>
          <w:sz w:val="24"/>
          <w:szCs w:val="24"/>
        </w:rPr>
        <w:t>) kazanç değeri kullanılarak yeni kazanç değerleri elde edilmiş olup elde edilen kazanç değeri iskelenin kazanç tablosuna yazılmıştır. Kazanç tablosu eğer yeni durumda daha kazançlı bir iskele sıralaması varsa gü</w:t>
      </w:r>
      <w:r w:rsidRPr="22EA0A37" w:rsidR="22EA0A37">
        <w:rPr>
          <w:sz w:val="24"/>
          <w:szCs w:val="24"/>
        </w:rPr>
        <w:t>ncellenmiştir. Bu durum 12-19</w:t>
      </w:r>
      <w:r w:rsidRPr="22EA0A37" w:rsidR="22EA0A37">
        <w:rPr>
          <w:sz w:val="24"/>
          <w:szCs w:val="24"/>
        </w:rPr>
        <w:t xml:space="preserve"> </w:t>
      </w:r>
      <w:r w:rsidRPr="22EA0A37" w:rsidR="22EA0A37">
        <w:rPr>
          <w:sz w:val="24"/>
          <w:szCs w:val="24"/>
        </w:rPr>
        <w:t>adım</w:t>
      </w:r>
      <w:r w:rsidRPr="22EA0A37" w:rsidR="22EA0A37">
        <w:rPr>
          <w:sz w:val="24"/>
          <w:szCs w:val="24"/>
        </w:rPr>
        <w:t>lar arasında kontrol edilmiştir.</w:t>
      </w:r>
    </w:p>
    <w:p xmlns:wp14="http://schemas.microsoft.com/office/word/2010/wordml" w:rsidR="007520CE" w:rsidP="006916E4" w:rsidRDefault="007520CE" w14:paraId="25EDC571" wp14:textId="77777777">
      <w:pPr>
        <w:jc w:val="both"/>
        <w:rPr>
          <w:b/>
          <w:bCs/>
          <w:sz w:val="24"/>
          <w:szCs w:val="24"/>
        </w:rPr>
      </w:pPr>
    </w:p>
    <w:p xmlns:wp14="http://schemas.microsoft.com/office/word/2010/wordml" w:rsidRPr="00965E0D" w:rsidR="006F4D94" w:rsidP="581F2E23" w:rsidRDefault="006F4D94" w14:paraId="733F7BFB" wp14:textId="77777777" wp14:noSpellErr="1">
      <w:pPr>
        <w:jc w:val="both"/>
        <w:rPr>
          <w:b w:val="1"/>
          <w:bCs w:val="1"/>
          <w:sz w:val="24"/>
          <w:szCs w:val="24"/>
        </w:rPr>
      </w:pPr>
      <w:r w:rsidRPr="581F2E23" w:rsidR="581F2E23">
        <w:rPr>
          <w:b w:val="1"/>
          <w:bCs w:val="1"/>
          <w:sz w:val="24"/>
          <w:szCs w:val="24"/>
        </w:rPr>
        <w:t>3.2.4</w:t>
      </w:r>
      <w:r w:rsidRPr="581F2E23" w:rsidR="581F2E23">
        <w:rPr>
          <w:b w:val="1"/>
          <w:bCs w:val="1"/>
          <w:sz w:val="24"/>
          <w:szCs w:val="24"/>
        </w:rPr>
        <w:t xml:space="preserve"> </w:t>
      </w:r>
      <w:r w:rsidRPr="581F2E23" w:rsidR="581F2E23">
        <w:rPr>
          <w:b w:val="1"/>
          <w:bCs w:val="1"/>
          <w:sz w:val="24"/>
          <w:szCs w:val="24"/>
        </w:rPr>
        <w:t>Dinamik Programlama</w:t>
      </w:r>
      <w:r w:rsidRPr="581F2E23" w:rsidR="581F2E23">
        <w:rPr>
          <w:b w:val="1"/>
          <w:bCs w:val="1"/>
          <w:sz w:val="24"/>
          <w:szCs w:val="24"/>
        </w:rPr>
        <w:t xml:space="preserve"> Çözüm </w:t>
      </w:r>
      <w:r w:rsidRPr="581F2E23" w:rsidR="581F2E23">
        <w:rPr>
          <w:b w:val="1"/>
          <w:bCs w:val="1"/>
          <w:sz w:val="24"/>
          <w:szCs w:val="24"/>
        </w:rPr>
        <w:t>Teorik Analiz</w:t>
      </w:r>
    </w:p>
    <w:p xmlns:wp14="http://schemas.microsoft.com/office/word/2010/wordml" w:rsidR="006F4D94" w:rsidP="006916E4" w:rsidRDefault="006F4D94" w14:paraId="0DFD1902" wp14:textId="77777777">
      <w:pPr>
        <w:jc w:val="both"/>
        <w:rPr>
          <w:b/>
          <w:bCs/>
          <w:sz w:val="24"/>
          <w:szCs w:val="24"/>
        </w:rPr>
      </w:pPr>
    </w:p>
    <w:p xmlns:wp14="http://schemas.microsoft.com/office/word/2010/wordml" w:rsidR="005551A1" w:rsidP="22EA0A37" w:rsidRDefault="005551A1" w14:paraId="26B13645" wp14:textId="77777777">
      <w:pPr>
        <w:jc w:val="both"/>
        <w:rPr>
          <w:sz w:val="24"/>
          <w:szCs w:val="24"/>
        </w:rPr>
      </w:pPr>
      <w:r w:rsidRPr="22EA0A37" w:rsidR="22EA0A37">
        <w:rPr>
          <w:sz w:val="24"/>
          <w:szCs w:val="24"/>
        </w:rPr>
        <w:t xml:space="preserve">Geliştirilen algoritmanın </w:t>
      </w:r>
      <w:r w:rsidRPr="22EA0A37" w:rsidR="22EA0A37">
        <w:rPr>
          <w:sz w:val="24"/>
          <w:szCs w:val="24"/>
        </w:rPr>
        <w:t xml:space="preserve">4-6 satırları arasında değişkenlerin oluşturulması ve başlatılması ile </w:t>
      </w:r>
      <w:r w:rsidRPr="22EA0A37" w:rsidR="22EA0A37">
        <w:rPr>
          <w:sz w:val="24"/>
          <w:szCs w:val="24"/>
        </w:rPr>
        <w:t>11</w:t>
      </w:r>
      <w:r w:rsidRPr="22EA0A37" w:rsidR="22EA0A37">
        <w:rPr>
          <w:sz w:val="24"/>
          <w:szCs w:val="24"/>
        </w:rPr>
        <w:t>,12,13,14,15,16,17,23,24</w:t>
      </w:r>
      <w:r w:rsidRPr="22EA0A37" w:rsidR="22EA0A37">
        <w:rPr>
          <w:sz w:val="24"/>
          <w:szCs w:val="24"/>
        </w:rPr>
        <w:t xml:space="preserve"> satırlarındaki atama ve şart kontrol işlemleri </w:t>
      </w:r>
      <w:r w:rsidRPr="22EA0A37" w:rsidR="22EA0A37">
        <w:rPr>
          <w:sz w:val="24"/>
          <w:szCs w:val="24"/>
        </w:rPr>
        <w:t>sabit zamanda (</w:t>
      </w:r>
      <w:proofErr w:type="spellStart"/>
      <w:r w:rsidRPr="22EA0A37" w:rsidR="22EA0A37">
        <w:rPr>
          <w:sz w:val="24"/>
          <w:szCs w:val="24"/>
        </w:rPr>
        <w:t>constant</w:t>
      </w:r>
      <w:proofErr w:type="spellEnd"/>
      <w:r w:rsidRPr="22EA0A37" w:rsidR="22EA0A37">
        <w:rPr>
          <w:sz w:val="24"/>
          <w:szCs w:val="24"/>
        </w:rPr>
        <w:t xml:space="preserve"> time)</w:t>
      </w:r>
      <w:r w:rsidRPr="22EA0A37" w:rsidR="22EA0A37">
        <w:rPr>
          <w:sz w:val="24"/>
          <w:szCs w:val="24"/>
        </w:rPr>
        <w:t xml:space="preserve"> zaman harcamaktadır. Bu işlemler dışında</w:t>
      </w:r>
      <w:r w:rsidRPr="22EA0A37" w:rsidR="22EA0A37">
        <w:rPr>
          <w:sz w:val="24"/>
          <w:szCs w:val="24"/>
        </w:rPr>
        <w:t xml:space="preserve"> </w:t>
      </w:r>
      <w:r w:rsidRPr="22EA0A37" w:rsidR="22EA0A37">
        <w:rPr>
          <w:sz w:val="24"/>
          <w:szCs w:val="24"/>
        </w:rPr>
        <w:t xml:space="preserve"> </w:t>
      </w:r>
      <w:r w:rsidRPr="22EA0A37" w:rsidR="22EA0A37">
        <w:rPr>
          <w:sz w:val="24"/>
          <w:szCs w:val="24"/>
        </w:rPr>
        <w:t>9-22</w:t>
      </w:r>
      <w:r w:rsidRPr="22EA0A37" w:rsidR="22EA0A37">
        <w:rPr>
          <w:sz w:val="24"/>
          <w:szCs w:val="24"/>
        </w:rPr>
        <w:t xml:space="preserve"> </w:t>
      </w:r>
      <w:r w:rsidRPr="22EA0A37" w:rsidR="22EA0A37">
        <w:rPr>
          <w:sz w:val="24"/>
          <w:szCs w:val="24"/>
        </w:rPr>
        <w:t>adım</w:t>
      </w:r>
      <w:r w:rsidRPr="22EA0A37" w:rsidR="22EA0A37">
        <w:rPr>
          <w:sz w:val="24"/>
          <w:szCs w:val="24"/>
        </w:rPr>
        <w:t xml:space="preserve">lar </w:t>
      </w:r>
      <w:r w:rsidRPr="22EA0A37" w:rsidR="22EA0A37">
        <w:rPr>
          <w:sz w:val="24"/>
          <w:szCs w:val="24"/>
        </w:rPr>
        <w:t xml:space="preserve">arasında çalışan </w:t>
      </w:r>
      <w:proofErr w:type="spellStart"/>
      <w:r w:rsidRPr="22EA0A37" w:rsidR="22EA0A37">
        <w:rPr>
          <w:sz w:val="24"/>
          <w:szCs w:val="24"/>
        </w:rPr>
        <w:t>iterasyon</w:t>
      </w:r>
      <w:proofErr w:type="spellEnd"/>
      <w:r w:rsidRPr="22EA0A37" w:rsidR="22EA0A37">
        <w:rPr>
          <w:sz w:val="24"/>
          <w:szCs w:val="24"/>
        </w:rPr>
        <w:t xml:space="preserve"> 10-21</w:t>
      </w:r>
      <w:r w:rsidRPr="22EA0A37" w:rsidR="22EA0A37">
        <w:rPr>
          <w:sz w:val="24"/>
          <w:szCs w:val="24"/>
        </w:rPr>
        <w:t xml:space="preserve"> satırları arasında çalışan ikinci bir </w:t>
      </w:r>
      <w:proofErr w:type="spellStart"/>
      <w:r w:rsidRPr="22EA0A37" w:rsidR="22EA0A37">
        <w:rPr>
          <w:sz w:val="24"/>
          <w:szCs w:val="24"/>
        </w:rPr>
        <w:t>iterasyon</w:t>
      </w:r>
      <w:proofErr w:type="spellEnd"/>
      <w:r w:rsidRPr="22EA0A37" w:rsidR="22EA0A37">
        <w:rPr>
          <w:sz w:val="24"/>
          <w:szCs w:val="24"/>
        </w:rPr>
        <w:t xml:space="preserve"> içermektedir. </w:t>
      </w:r>
      <w:proofErr w:type="spellStart"/>
      <w:r w:rsidRPr="22EA0A37" w:rsidR="22EA0A37">
        <w:rPr>
          <w:sz w:val="24"/>
          <w:szCs w:val="24"/>
        </w:rPr>
        <w:t>İçiçe</w:t>
      </w:r>
      <w:proofErr w:type="spellEnd"/>
      <w:r w:rsidRPr="22EA0A37" w:rsidR="22EA0A37">
        <w:rPr>
          <w:sz w:val="24"/>
          <w:szCs w:val="24"/>
        </w:rPr>
        <w:t xml:space="preserve"> bu iki </w:t>
      </w:r>
      <w:proofErr w:type="spellStart"/>
      <w:r w:rsidRPr="22EA0A37" w:rsidR="22EA0A37">
        <w:rPr>
          <w:sz w:val="24"/>
          <w:szCs w:val="24"/>
        </w:rPr>
        <w:t>iterasyon</w:t>
      </w:r>
      <w:proofErr w:type="spellEnd"/>
      <w:r w:rsidRPr="22EA0A37" w:rsidR="22EA0A37">
        <w:rPr>
          <w:sz w:val="24"/>
          <w:szCs w:val="24"/>
        </w:rPr>
        <w:t xml:space="preserve"> kazanç ve </w:t>
      </w:r>
      <w:proofErr w:type="spellStart"/>
      <w:r w:rsidRPr="22EA0A37" w:rsidR="22EA0A37">
        <w:rPr>
          <w:sz w:val="24"/>
          <w:szCs w:val="24"/>
        </w:rPr>
        <w:t>lokasyon</w:t>
      </w:r>
      <w:proofErr w:type="spellEnd"/>
      <w:r w:rsidRPr="22EA0A37" w:rsidR="22EA0A37">
        <w:rPr>
          <w:sz w:val="24"/>
          <w:szCs w:val="24"/>
        </w:rPr>
        <w:t xml:space="preserve"> tablolarını doldurmaktadır. </w:t>
      </w:r>
      <w:r w:rsidRPr="22EA0A37" w:rsidR="22EA0A37">
        <w:rPr>
          <w:sz w:val="24"/>
          <w:szCs w:val="24"/>
        </w:rPr>
        <w:t xml:space="preserve">Bu iki </w:t>
      </w:r>
      <w:proofErr w:type="spellStart"/>
      <w:r w:rsidRPr="22EA0A37" w:rsidR="22EA0A37">
        <w:rPr>
          <w:sz w:val="24"/>
          <w:szCs w:val="24"/>
        </w:rPr>
        <w:t>iterasyonun</w:t>
      </w:r>
      <w:proofErr w:type="spellEnd"/>
      <w:r w:rsidRPr="22EA0A37" w:rsidR="22EA0A37">
        <w:rPr>
          <w:sz w:val="24"/>
          <w:szCs w:val="24"/>
        </w:rPr>
        <w:t xml:space="preserve"> değeri </w:t>
      </w:r>
      <w:r w:rsidRPr="22EA0A37" w:rsidR="22EA0A37">
        <w:rPr>
          <w:sz w:val="24"/>
          <w:szCs w:val="24"/>
        </w:rPr>
        <w:t xml:space="preserve">n uzunlukla girdi içeren Algoritma 3’de tanımlanan bir algoritma için </w:t>
      </w:r>
      <w:r w:rsidRPr="22EA0A37" w:rsidR="22EA0A37">
        <w:rPr>
          <w:sz w:val="24"/>
          <w:szCs w:val="24"/>
        </w:rPr>
        <w:t>n</w:t>
      </w:r>
      <w:r w:rsidRPr="22EA0A37" w:rsidR="22EA0A37">
        <w:rPr>
          <w:sz w:val="24"/>
          <w:szCs w:val="24"/>
          <w:vertAlign w:val="superscript"/>
        </w:rPr>
        <w:t>2</w:t>
      </w:r>
      <w:r w:rsidRPr="22EA0A37" w:rsidR="22EA0A37">
        <w:rPr>
          <w:sz w:val="24"/>
          <w:szCs w:val="24"/>
        </w:rPr>
        <w:t>’dir</w:t>
      </w:r>
      <w:r w:rsidRPr="22EA0A37" w:rsidR="22EA0A37">
        <w:rPr>
          <w:sz w:val="24"/>
          <w:szCs w:val="24"/>
        </w:rPr>
        <w:t xml:space="preserve">. Bunlara ek olarak geliştirilen algoritma kazanç tablosu için n uzunluğunda, </w:t>
      </w:r>
      <w:proofErr w:type="spellStart"/>
      <w:r w:rsidRPr="22EA0A37" w:rsidR="22EA0A37">
        <w:rPr>
          <w:sz w:val="24"/>
          <w:szCs w:val="24"/>
        </w:rPr>
        <w:t>lokasyon</w:t>
      </w:r>
      <w:proofErr w:type="spellEnd"/>
      <w:r w:rsidRPr="22EA0A37" w:rsidR="22EA0A37">
        <w:rPr>
          <w:sz w:val="24"/>
          <w:szCs w:val="24"/>
        </w:rPr>
        <w:t xml:space="preserve"> tablosu için n uzunluğunda olmak üzere iki adet n uzunluğunda fazladan </w:t>
      </w:r>
      <w:r w:rsidRPr="22EA0A37" w:rsidR="22EA0A37">
        <w:rPr>
          <w:sz w:val="24"/>
          <w:szCs w:val="24"/>
        </w:rPr>
        <w:t>depolama alanı</w:t>
      </w:r>
      <w:r w:rsidRPr="22EA0A37" w:rsidR="22EA0A37">
        <w:rPr>
          <w:sz w:val="24"/>
          <w:szCs w:val="24"/>
        </w:rPr>
        <w:t xml:space="preserve"> kullanmıştır.</w:t>
      </w:r>
    </w:p>
    <w:p xmlns:wp14="http://schemas.microsoft.com/office/word/2010/wordml" w:rsidR="00AF536E" w:rsidP="006916E4" w:rsidRDefault="00AF536E" w14:paraId="0B009AFF" wp14:textId="77777777">
      <w:pPr>
        <w:jc w:val="both"/>
        <w:rPr>
          <w:bCs/>
          <w:sz w:val="24"/>
          <w:szCs w:val="24"/>
        </w:rPr>
      </w:pPr>
    </w:p>
    <w:p xmlns:wp14="http://schemas.microsoft.com/office/word/2010/wordml" w:rsidR="00AF536E" w:rsidP="581F2E23" w:rsidRDefault="00AF536E" w14:paraId="63F2D6EF" wp14:textId="77777777" wp14:noSpellErr="1">
      <w:pPr>
        <w:jc w:val="both"/>
        <w:rPr>
          <w:sz w:val="24"/>
          <w:szCs w:val="24"/>
        </w:rPr>
      </w:pPr>
      <w:r w:rsidRPr="581F2E23" w:rsidR="581F2E23">
        <w:rPr>
          <w:sz w:val="24"/>
          <w:szCs w:val="24"/>
        </w:rPr>
        <w:t>Fazlada</w:t>
      </w:r>
      <w:r w:rsidRPr="581F2E23" w:rsidR="581F2E23">
        <w:rPr>
          <w:sz w:val="24"/>
          <w:szCs w:val="24"/>
        </w:rPr>
        <w:t xml:space="preserve">n kullanılan depolama alanı = </w:t>
      </w:r>
      <w:r w:rsidRPr="581F2E23" w:rsidR="581F2E23">
        <w:rPr>
          <w:sz w:val="24"/>
          <w:szCs w:val="24"/>
          <w:u w:val="single"/>
        </w:rPr>
        <w:t>Kazanç Tablosu</w:t>
      </w:r>
      <w:r w:rsidRPr="581F2E23" w:rsidR="581F2E23">
        <w:rPr>
          <w:sz w:val="24"/>
          <w:szCs w:val="24"/>
        </w:rPr>
        <w:t xml:space="preserve"> + </w:t>
      </w:r>
      <w:r w:rsidRPr="581F2E23" w:rsidR="581F2E23">
        <w:rPr>
          <w:sz w:val="24"/>
          <w:szCs w:val="24"/>
          <w:u w:val="single"/>
        </w:rPr>
        <w:t>İskele Listesi</w:t>
      </w:r>
      <w:r w:rsidRPr="581F2E23" w:rsidR="581F2E23">
        <w:rPr>
          <w:sz w:val="24"/>
          <w:szCs w:val="24"/>
        </w:rPr>
        <w:t xml:space="preserve"> = 2n</w:t>
      </w:r>
      <w:r w:rsidRPr="581F2E23" w:rsidR="581F2E23">
        <w:rPr>
          <w:sz w:val="24"/>
          <w:szCs w:val="24"/>
        </w:rPr>
        <w:t>’dir.</w:t>
      </w:r>
    </w:p>
    <w:p xmlns:wp14="http://schemas.microsoft.com/office/word/2010/wordml" w:rsidR="00026415" w:rsidP="581F2E23" w:rsidRDefault="002726D8" w14:paraId="57D6ABC9" wp14:textId="77777777" wp14:noSpellErr="1">
      <w:pPr>
        <w:jc w:val="both"/>
        <w:rPr>
          <w:sz w:val="24"/>
          <w:szCs w:val="24"/>
        </w:rPr>
      </w:pPr>
      <w:r>
        <w:rPr>
          <w:bCs/>
          <w:sz w:val="24"/>
          <w:szCs w:val="24"/>
        </w:rPr>
        <w:tab/>
      </w:r>
      <w:r>
        <w:rPr>
          <w:bCs/>
          <w:sz w:val="24"/>
          <w:szCs w:val="24"/>
        </w:rPr>
        <w:tab/>
      </w:r>
      <w:r>
        <w:rPr>
          <w:bCs/>
          <w:sz w:val="24"/>
          <w:szCs w:val="24"/>
        </w:rPr>
        <w:tab/>
      </w:r>
      <w:r>
        <w:rPr>
          <w:bCs/>
          <w:sz w:val="24"/>
          <w:szCs w:val="24"/>
        </w:rPr>
        <w:tab/>
      </w:r>
      <w:r w:rsidRPr="581F2E23">
        <w:rPr>
          <w:sz w:val="24"/>
          <w:szCs w:val="24"/>
        </w:rPr>
        <w:t xml:space="preserve">                    (n)                          (n) </w:t>
      </w:r>
    </w:p>
    <w:p xmlns:wp14="http://schemas.microsoft.com/office/word/2010/wordml" w:rsidR="00C9678A" w:rsidP="006916E4" w:rsidRDefault="00C9678A" w14:paraId="0FD45266" wp14:textId="77777777">
      <w:pPr>
        <w:jc w:val="both"/>
        <w:rPr>
          <w:bCs/>
          <w:sz w:val="24"/>
          <w:szCs w:val="24"/>
        </w:rPr>
      </w:pPr>
    </w:p>
    <w:p xmlns:wp14="http://schemas.microsoft.com/office/word/2010/wordml" w:rsidR="00026415" w:rsidP="22EA0A37" w:rsidRDefault="00485F18" w14:paraId="7683B903" wp14:textId="77777777">
      <w:pPr>
        <w:jc w:val="both"/>
        <w:rPr>
          <w:sz w:val="24"/>
          <w:szCs w:val="24"/>
        </w:rPr>
      </w:pPr>
      <w:r w:rsidRPr="22EA0A37" w:rsidR="22EA0A37">
        <w:rPr>
          <w:sz w:val="24"/>
          <w:szCs w:val="24"/>
        </w:rPr>
        <w:t>Çalışma zamanı</w:t>
      </w:r>
      <w:r w:rsidRPr="22EA0A37" w:rsidR="22EA0A37">
        <w:rPr>
          <w:sz w:val="24"/>
          <w:szCs w:val="24"/>
        </w:rPr>
        <w:t xml:space="preserve"> = </w:t>
      </w:r>
      <w:r w:rsidRPr="22EA0A37" w:rsidR="22EA0A37">
        <w:rPr>
          <w:sz w:val="24"/>
          <w:szCs w:val="24"/>
        </w:rPr>
        <w:t xml:space="preserve">İç içe </w:t>
      </w:r>
      <w:proofErr w:type="spellStart"/>
      <w:r w:rsidRPr="22EA0A37" w:rsidR="22EA0A37">
        <w:rPr>
          <w:sz w:val="24"/>
          <w:szCs w:val="24"/>
        </w:rPr>
        <w:t>iter</w:t>
      </w:r>
      <w:r w:rsidRPr="22EA0A37" w:rsidR="22EA0A37">
        <w:rPr>
          <w:sz w:val="24"/>
          <w:szCs w:val="24"/>
        </w:rPr>
        <w:t>asyon</w:t>
      </w:r>
      <w:proofErr w:type="spellEnd"/>
      <w:r w:rsidRPr="22EA0A37" w:rsidR="22EA0A37">
        <w:rPr>
          <w:sz w:val="24"/>
          <w:szCs w:val="24"/>
        </w:rPr>
        <w:t xml:space="preserve"> (</w:t>
      </w:r>
      <w:proofErr w:type="spellStart"/>
      <w:r w:rsidRPr="22EA0A37" w:rsidR="22EA0A37">
        <w:rPr>
          <w:sz w:val="24"/>
          <w:szCs w:val="24"/>
        </w:rPr>
        <w:t>Lokasyon</w:t>
      </w:r>
      <w:proofErr w:type="spellEnd"/>
      <w:r w:rsidRPr="22EA0A37" w:rsidR="22EA0A37">
        <w:rPr>
          <w:sz w:val="24"/>
          <w:szCs w:val="24"/>
        </w:rPr>
        <w:t xml:space="preserve"> Tablosunun ve Kazanç Tablosunun Doldurulması) + </w:t>
      </w:r>
      <w:r w:rsidRPr="22EA0A37" w:rsidR="22EA0A37">
        <w:rPr>
          <w:sz w:val="24"/>
          <w:szCs w:val="24"/>
        </w:rPr>
        <w:t>Atama ve Şart işlemleri</w:t>
      </w:r>
    </w:p>
    <w:p xmlns:wp14="http://schemas.microsoft.com/office/word/2010/wordml" w:rsidR="00F611F0" w:rsidP="006916E4" w:rsidRDefault="00F611F0" w14:paraId="7A78867C" wp14:textId="77777777">
      <w:pPr>
        <w:jc w:val="both"/>
        <w:rPr>
          <w:bCs/>
          <w:sz w:val="24"/>
          <w:szCs w:val="24"/>
        </w:rPr>
      </w:pPr>
    </w:p>
    <w:p xmlns:wp14="http://schemas.microsoft.com/office/word/2010/wordml" w:rsidRPr="00252464" w:rsidR="00F611F0" w:rsidP="006916E4" w:rsidRDefault="0037694F" w14:paraId="04966D45" wp14:textId="77777777">
      <w:pPr>
        <w:jc w:val="both"/>
        <w:rPr>
          <w:bCs/>
          <w:sz w:val="24"/>
          <w:szCs w:val="24"/>
        </w:rPr>
      </w:pPr>
      <w:r w:rsidRPr="0037694F">
        <w:rPr>
          <w:bCs/>
          <w:position w:val="-28"/>
          <w:sz w:val="24"/>
          <w:szCs w:val="24"/>
        </w:rPr>
        <w:object w:dxaOrig="2520" w:dyaOrig="680" w14:anchorId="705D0425">
          <v:shape id="_x0000_i1028" style="width:126pt;height:33.75pt" o:ole="" type="#_x0000_t75">
            <v:imagedata o:title="" r:id="rId13"/>
          </v:shape>
          <o:OLEObject Type="Embed" ProgID="Equation.3" ShapeID="_x0000_i1028" DrawAspect="Content" ObjectID="_1541852192" r:id="rId14"/>
        </w:object>
      </w:r>
    </w:p>
    <w:p xmlns:wp14="http://schemas.microsoft.com/office/word/2010/wordml" w:rsidR="005551A1" w:rsidP="006916E4" w:rsidRDefault="005551A1" w14:paraId="4896C6CB" wp14:textId="77777777">
      <w:pPr>
        <w:jc w:val="both"/>
        <w:rPr>
          <w:bCs/>
          <w:sz w:val="24"/>
          <w:szCs w:val="24"/>
        </w:rPr>
      </w:pPr>
    </w:p>
    <w:p xmlns:wp14="http://schemas.microsoft.com/office/word/2010/wordml" w:rsidR="005551A1" w:rsidP="006916E4" w:rsidRDefault="0037694F" w14:paraId="2FD791B5" wp14:textId="77777777">
      <w:pPr>
        <w:jc w:val="both"/>
      </w:pPr>
      <w:r w:rsidRPr="581F2E23">
        <w:rPr>
          <w:sz w:val="24"/>
          <w:szCs w:val="24"/>
        </w:rPr>
        <w:t>T(n)</w:t>
      </w:r>
      <w:proofErr w:type="spellStart"/>
      <w:r w:rsidRPr="581F2E23">
        <w:rPr>
          <w:sz w:val="24"/>
          <w:szCs w:val="24"/>
          <w:vertAlign w:val="subscript"/>
        </w:rPr>
        <w:t xml:space="preserve">worst</w:t>
      </w:r>
      <w:proofErr w:type="spellEnd"/>
      <w:r w:rsidRPr="581F2E23">
        <w:rPr>
          <w:sz w:val="24"/>
          <w:szCs w:val="24"/>
          <w:vertAlign w:val="subscript"/>
        </w:rPr>
        <w:t xml:space="preserve"> = </w:t>
      </w:r>
      <w:r w:rsidRPr="006F2008">
        <w:rPr>
          <w:position w:val="-10"/>
        </w:rPr>
        <w:object w:dxaOrig="600" w:dyaOrig="360" w14:anchorId="1C03F4EF">
          <v:shape id="_x0000_i1029" style="width:30pt;height:18pt" o:ole="" type="#_x0000_t75">
            <v:imagedata o:title="" r:id="rId15"/>
          </v:shape>
          <o:OLEObject Type="Embed" ProgID="Equation.3" ShapeID="_x0000_i1029" DrawAspect="Content" ObjectID="_1541852193" r:id="rId16"/>
        </w:object>
      </w:r>
    </w:p>
    <w:p xmlns:wp14="http://schemas.microsoft.com/office/word/2010/wordml" w:rsidRPr="0037694F" w:rsidR="0037694F" w:rsidP="006916E4" w:rsidRDefault="0037694F" w14:paraId="78A1D359" wp14:textId="77777777">
      <w:pPr>
        <w:jc w:val="both"/>
        <w:rPr>
          <w:bCs/>
          <w:sz w:val="24"/>
          <w:szCs w:val="24"/>
        </w:rPr>
      </w:pPr>
    </w:p>
    <w:p xmlns:wp14="http://schemas.microsoft.com/office/word/2010/wordml" w:rsidRPr="0037694F" w:rsidR="0037694F" w:rsidP="22EA0A37" w:rsidRDefault="0037694F" w14:paraId="0A3F5929" wp14:textId="77777777">
      <w:pPr>
        <w:jc w:val="both"/>
        <w:rPr>
          <w:sz w:val="24"/>
          <w:szCs w:val="24"/>
        </w:rPr>
      </w:pPr>
      <w:r w:rsidRPr="22EA0A37" w:rsidR="22EA0A37">
        <w:rPr>
          <w:sz w:val="24"/>
          <w:szCs w:val="24"/>
        </w:rPr>
        <w:t xml:space="preserve">Optimal </w:t>
      </w:r>
      <w:r w:rsidRPr="22EA0A37" w:rsidR="22EA0A37">
        <w:rPr>
          <w:sz w:val="24"/>
          <w:szCs w:val="24"/>
        </w:rPr>
        <w:t>kazanç listesi n’den daha az iskele kullanılarak oluşturulduğunda yada bazı iskelelere sınırlamalardan dolayı ulaşılamadığında çalışma zamanı o(n) olabilmekte. Bu nedenle T(n) = O(n</w:t>
      </w:r>
      <w:r w:rsidRPr="22EA0A37" w:rsidR="22EA0A37">
        <w:rPr>
          <w:sz w:val="24"/>
          <w:szCs w:val="24"/>
          <w:vertAlign w:val="superscript"/>
        </w:rPr>
        <w:t>2</w:t>
      </w:r>
      <w:r w:rsidRPr="22EA0A37" w:rsidR="22EA0A37">
        <w:rPr>
          <w:sz w:val="24"/>
          <w:szCs w:val="24"/>
        </w:rPr>
        <w:t xml:space="preserve">) </w:t>
      </w:r>
      <w:r w:rsidRPr="22EA0A37" w:rsidR="22EA0A37">
        <w:rPr>
          <w:sz w:val="24"/>
          <w:szCs w:val="24"/>
        </w:rPr>
        <w:t>‘</w:t>
      </w:r>
      <w:proofErr w:type="spellStart"/>
      <w:r w:rsidRPr="22EA0A37" w:rsidR="22EA0A37">
        <w:rPr>
          <w:sz w:val="24"/>
          <w:szCs w:val="24"/>
        </w:rPr>
        <w:t>dir</w:t>
      </w:r>
      <w:proofErr w:type="spellEnd"/>
      <w:r w:rsidRPr="22EA0A37" w:rsidR="22EA0A37">
        <w:rPr>
          <w:sz w:val="24"/>
          <w:szCs w:val="24"/>
        </w:rPr>
        <w:t>.</w:t>
      </w:r>
    </w:p>
    <w:p xmlns:wp14="http://schemas.microsoft.com/office/word/2010/wordml" w:rsidRPr="005551A1" w:rsidR="0037694F" w:rsidP="006916E4" w:rsidRDefault="0037694F" w14:paraId="67FE2408" wp14:textId="77777777">
      <w:pPr>
        <w:jc w:val="both"/>
        <w:rPr>
          <w:bCs/>
          <w:sz w:val="24"/>
          <w:szCs w:val="24"/>
        </w:rPr>
      </w:pPr>
    </w:p>
    <w:p xmlns:wp14="http://schemas.microsoft.com/office/word/2010/wordml" w:rsidR="009C3A6A" w:rsidP="006916E4" w:rsidRDefault="009C3A6A" w14:paraId="0F845F28" wp14:textId="77777777">
      <w:pPr>
        <w:jc w:val="both"/>
        <w:rPr>
          <w:b/>
          <w:bCs/>
          <w:sz w:val="24"/>
          <w:szCs w:val="24"/>
        </w:rPr>
      </w:pPr>
    </w:p>
    <w:p xmlns:wp14="http://schemas.microsoft.com/office/word/2010/wordml" w:rsidR="009C3A6A" w:rsidP="22EA0A37" w:rsidRDefault="009C3A6A" w14:paraId="3E215C6A" wp14:textId="77777777">
      <w:pPr>
        <w:jc w:val="both"/>
        <w:rPr>
          <w:b w:val="1"/>
          <w:bCs w:val="1"/>
          <w:sz w:val="24"/>
          <w:szCs w:val="24"/>
        </w:rPr>
      </w:pPr>
      <w:r w:rsidRPr="22EA0A37" w:rsidR="22EA0A37">
        <w:rPr>
          <w:b w:val="1"/>
          <w:bCs w:val="1"/>
          <w:sz w:val="24"/>
          <w:szCs w:val="24"/>
        </w:rPr>
        <w:t>2.3 Parç</w:t>
      </w:r>
      <w:r w:rsidRPr="22EA0A37" w:rsidR="22EA0A37">
        <w:rPr>
          <w:b w:val="1"/>
          <w:bCs w:val="1"/>
          <w:sz w:val="24"/>
          <w:szCs w:val="24"/>
        </w:rPr>
        <w:t>a</w:t>
      </w:r>
      <w:r w:rsidRPr="22EA0A37" w:rsidR="22EA0A37">
        <w:rPr>
          <w:b w:val="1"/>
          <w:bCs w:val="1"/>
          <w:sz w:val="24"/>
          <w:szCs w:val="24"/>
        </w:rPr>
        <w:t>la Çöz (</w:t>
      </w:r>
      <w:proofErr w:type="spellStart"/>
      <w:r w:rsidRPr="22EA0A37" w:rsidR="22EA0A37">
        <w:rPr>
          <w:b w:val="1"/>
          <w:bCs w:val="1"/>
          <w:sz w:val="24"/>
          <w:szCs w:val="24"/>
        </w:rPr>
        <w:t>Divide</w:t>
      </w:r>
      <w:proofErr w:type="spellEnd"/>
      <w:r w:rsidRPr="22EA0A37" w:rsidR="22EA0A37">
        <w:rPr>
          <w:b w:val="1"/>
          <w:bCs w:val="1"/>
          <w:sz w:val="24"/>
          <w:szCs w:val="24"/>
        </w:rPr>
        <w:t xml:space="preserve"> </w:t>
      </w:r>
      <w:proofErr w:type="spellStart"/>
      <w:r w:rsidRPr="22EA0A37" w:rsidR="22EA0A37">
        <w:rPr>
          <w:b w:val="1"/>
          <w:bCs w:val="1"/>
          <w:sz w:val="24"/>
          <w:szCs w:val="24"/>
        </w:rPr>
        <w:t>and</w:t>
      </w:r>
      <w:proofErr w:type="spellEnd"/>
      <w:r w:rsidRPr="22EA0A37" w:rsidR="22EA0A37">
        <w:rPr>
          <w:b w:val="1"/>
          <w:bCs w:val="1"/>
          <w:sz w:val="24"/>
          <w:szCs w:val="24"/>
        </w:rPr>
        <w:t xml:space="preserve"> </w:t>
      </w:r>
      <w:proofErr w:type="spellStart"/>
      <w:r w:rsidRPr="22EA0A37" w:rsidR="22EA0A37">
        <w:rPr>
          <w:b w:val="1"/>
          <w:bCs w:val="1"/>
          <w:sz w:val="24"/>
          <w:szCs w:val="24"/>
        </w:rPr>
        <w:t>C</w:t>
      </w:r>
      <w:r w:rsidRPr="22EA0A37" w:rsidR="22EA0A37">
        <w:rPr>
          <w:b w:val="1"/>
          <w:bCs w:val="1"/>
          <w:sz w:val="24"/>
          <w:szCs w:val="24"/>
        </w:rPr>
        <w:t>onqure</w:t>
      </w:r>
      <w:proofErr w:type="spellEnd"/>
      <w:r w:rsidRPr="22EA0A37" w:rsidR="22EA0A37">
        <w:rPr>
          <w:b w:val="1"/>
          <w:bCs w:val="1"/>
          <w:sz w:val="24"/>
          <w:szCs w:val="24"/>
        </w:rPr>
        <w:t>) :</w:t>
      </w:r>
    </w:p>
    <w:p xmlns:wp14="http://schemas.microsoft.com/office/word/2010/wordml" w:rsidR="00AC3455" w:rsidP="00DF5987" w:rsidRDefault="00AC3455" w14:paraId="1E364725" wp14:textId="77777777">
      <w:pPr>
        <w:jc w:val="both"/>
        <w:rPr>
          <w:b/>
          <w:bCs/>
          <w:sz w:val="24"/>
          <w:szCs w:val="24"/>
        </w:rPr>
      </w:pPr>
    </w:p>
    <w:p xmlns:wp14="http://schemas.microsoft.com/office/word/2010/wordml" w:rsidRPr="006E16D8" w:rsidR="00DF5987" w:rsidP="22EA0A37" w:rsidRDefault="00DF5987" w14:paraId="0D34C24E" wp14:textId="77777777">
      <w:pPr>
        <w:jc w:val="both"/>
        <w:rPr>
          <w:sz w:val="24"/>
          <w:szCs w:val="24"/>
        </w:rPr>
      </w:pPr>
      <w:r w:rsidRPr="22EA0A37" w:rsidR="22EA0A37">
        <w:rPr>
          <w:sz w:val="24"/>
          <w:szCs w:val="24"/>
        </w:rPr>
        <w:t xml:space="preserve">Problem yapısı itibariyle parçala çöz metodu ile çözülememektedir. Problem </w:t>
      </w:r>
      <w:proofErr w:type="spellStart"/>
      <w:r w:rsidRPr="22EA0A37" w:rsidR="22EA0A37">
        <w:rPr>
          <w:sz w:val="24"/>
          <w:szCs w:val="24"/>
        </w:rPr>
        <w:t>problem</w:t>
      </w:r>
      <w:proofErr w:type="spellEnd"/>
      <w:r w:rsidRPr="22EA0A37" w:rsidR="22EA0A37">
        <w:rPr>
          <w:sz w:val="24"/>
          <w:szCs w:val="24"/>
        </w:rPr>
        <w:t xml:space="preserve"> boyutu azaltılarak alt problemlere ayrılamamaktadır. Bununla birlikte problem parçala azalt (</w:t>
      </w:r>
      <w:proofErr w:type="spellStart"/>
      <w:r w:rsidRPr="22EA0A37" w:rsidR="22EA0A37">
        <w:rPr>
          <w:sz w:val="24"/>
          <w:szCs w:val="24"/>
        </w:rPr>
        <w:t>divide</w:t>
      </w:r>
      <w:proofErr w:type="spellEnd"/>
      <w:r w:rsidRPr="22EA0A37" w:rsidR="22EA0A37">
        <w:rPr>
          <w:sz w:val="24"/>
          <w:szCs w:val="24"/>
        </w:rPr>
        <w:t xml:space="preserve"> </w:t>
      </w:r>
      <w:proofErr w:type="spellStart"/>
      <w:r w:rsidRPr="22EA0A37" w:rsidR="22EA0A37">
        <w:rPr>
          <w:sz w:val="24"/>
          <w:szCs w:val="24"/>
        </w:rPr>
        <w:t>and</w:t>
      </w:r>
      <w:proofErr w:type="spellEnd"/>
      <w:r w:rsidRPr="22EA0A37" w:rsidR="22EA0A37">
        <w:rPr>
          <w:sz w:val="24"/>
          <w:szCs w:val="24"/>
        </w:rPr>
        <w:t xml:space="preserve"> </w:t>
      </w:r>
      <w:proofErr w:type="spellStart"/>
      <w:r w:rsidRPr="22EA0A37" w:rsidR="22EA0A37">
        <w:rPr>
          <w:sz w:val="24"/>
          <w:szCs w:val="24"/>
        </w:rPr>
        <w:t>decrease</w:t>
      </w:r>
      <w:proofErr w:type="spellEnd"/>
      <w:r w:rsidRPr="22EA0A37" w:rsidR="22EA0A37">
        <w:rPr>
          <w:sz w:val="24"/>
          <w:szCs w:val="24"/>
        </w:rPr>
        <w:t xml:space="preserve">) yöntemi ile çözülebilmektedir. Bu yönteme uygun algoritma bölüm 3.4 kaba kuvvet bölümünde açıklanmıştır. Parçala çöz algoritması ile çözülememesinin nedeni problemin aynı yapıda daha küçük parçalara bölünememesidir. Problem </w:t>
      </w:r>
      <w:proofErr w:type="spellStart"/>
      <w:r w:rsidRPr="22EA0A37" w:rsidR="22EA0A37">
        <w:rPr>
          <w:sz w:val="24"/>
          <w:szCs w:val="24"/>
        </w:rPr>
        <w:t>parlara</w:t>
      </w:r>
      <w:proofErr w:type="spellEnd"/>
      <w:r w:rsidRPr="22EA0A37" w:rsidR="22EA0A37">
        <w:rPr>
          <w:sz w:val="24"/>
          <w:szCs w:val="24"/>
        </w:rPr>
        <w:t xml:space="preserve"> ayırıldığı durumlarda her bir parça öteki parçadaki değerlere ihtiyaç duymaktadır.</w:t>
      </w:r>
    </w:p>
    <w:p xmlns:wp14="http://schemas.microsoft.com/office/word/2010/wordml" w:rsidR="009C3A6A" w:rsidP="006916E4" w:rsidRDefault="009C3A6A" w14:paraId="414EF482" wp14:textId="77777777">
      <w:pPr>
        <w:jc w:val="both"/>
        <w:rPr>
          <w:b/>
          <w:bCs/>
          <w:sz w:val="24"/>
          <w:szCs w:val="24"/>
        </w:rPr>
      </w:pPr>
    </w:p>
    <w:p xmlns:wp14="http://schemas.microsoft.com/office/word/2010/wordml" w:rsidR="009C3A6A" w:rsidP="581F2E23" w:rsidRDefault="000960B5" w14:paraId="725943DF" wp14:textId="77777777" wp14:noSpellErr="1">
      <w:pPr>
        <w:jc w:val="both"/>
        <w:rPr>
          <w:b w:val="1"/>
          <w:bCs w:val="1"/>
          <w:sz w:val="24"/>
          <w:szCs w:val="24"/>
        </w:rPr>
      </w:pPr>
      <w:r w:rsidRPr="581F2E23" w:rsidR="581F2E23">
        <w:rPr>
          <w:b w:val="1"/>
          <w:bCs w:val="1"/>
          <w:sz w:val="24"/>
          <w:szCs w:val="24"/>
        </w:rPr>
        <w:t>3</w:t>
      </w:r>
      <w:r w:rsidRPr="581F2E23" w:rsidR="581F2E23">
        <w:rPr>
          <w:b w:val="1"/>
          <w:bCs w:val="1"/>
          <w:sz w:val="24"/>
          <w:szCs w:val="24"/>
        </w:rPr>
        <w:t>.4 Kaba Kuvvet (Brute F</w:t>
      </w:r>
      <w:r w:rsidRPr="581F2E23" w:rsidR="581F2E23">
        <w:rPr>
          <w:b w:val="1"/>
          <w:bCs w:val="1"/>
          <w:sz w:val="24"/>
          <w:szCs w:val="24"/>
        </w:rPr>
        <w:t>orce) :</w:t>
      </w:r>
    </w:p>
    <w:p xmlns:wp14="http://schemas.microsoft.com/office/word/2010/wordml" w:rsidR="00122E0F" w:rsidP="006916E4" w:rsidRDefault="00122E0F" w14:paraId="421412F4" wp14:textId="77777777">
      <w:pPr>
        <w:jc w:val="both"/>
        <w:rPr>
          <w:b/>
          <w:bCs/>
          <w:sz w:val="24"/>
          <w:szCs w:val="24"/>
        </w:rPr>
      </w:pPr>
    </w:p>
    <w:p xmlns:wp14="http://schemas.microsoft.com/office/word/2010/wordml" w:rsidRPr="00122E0F" w:rsidR="00AD3A82" w:rsidP="581F2E23" w:rsidRDefault="00122E0F" w14:paraId="5D1FF4FD" wp14:textId="77777777" wp14:noSpellErr="1">
      <w:pPr>
        <w:jc w:val="both"/>
        <w:rPr>
          <w:b w:val="1"/>
          <w:bCs w:val="1"/>
          <w:sz w:val="24"/>
          <w:szCs w:val="24"/>
        </w:rPr>
      </w:pPr>
      <w:r w:rsidRPr="581F2E23" w:rsidR="581F2E23">
        <w:rPr>
          <w:sz w:val="24"/>
          <w:szCs w:val="24"/>
        </w:rPr>
        <w:t>Kaba kuvvet çözüm yaklaşımı problem ağacındaki her bir durumun kontrol edilmesine dayanır. Çalışmamız kapsamında yinelemeli olarak çalışan problem için her bir durumu kontrol eden kaba kuvvet yaklaşımına dayanan algoritma geliştirilmiştir.</w:t>
      </w:r>
    </w:p>
    <w:p xmlns:wp14="http://schemas.microsoft.com/office/word/2010/wordml" w:rsidR="00122E0F" w:rsidP="00301F57" w:rsidRDefault="00122E0F" w14:paraId="10B68BE2" wp14:textId="77777777">
      <w:pPr>
        <w:jc w:val="both"/>
        <w:rPr>
          <w:b/>
          <w:bCs/>
          <w:sz w:val="24"/>
          <w:szCs w:val="24"/>
        </w:rPr>
      </w:pPr>
    </w:p>
    <w:p xmlns:wp14="http://schemas.microsoft.com/office/word/2010/wordml" w:rsidR="00122E0F" w:rsidP="00301F57" w:rsidRDefault="00122E0F" w14:paraId="539AE248" wp14:textId="77777777">
      <w:pPr>
        <w:jc w:val="both"/>
        <w:rPr>
          <w:b/>
          <w:bCs/>
          <w:sz w:val="24"/>
          <w:szCs w:val="24"/>
        </w:rPr>
      </w:pPr>
    </w:p>
    <w:p xmlns:wp14="http://schemas.microsoft.com/office/word/2010/wordml" w:rsidR="00122E0F" w:rsidP="00301F57" w:rsidRDefault="00122E0F" w14:paraId="02BD6BBE" wp14:textId="77777777">
      <w:pPr>
        <w:jc w:val="both"/>
        <w:rPr>
          <w:b/>
          <w:bCs/>
          <w:sz w:val="24"/>
          <w:szCs w:val="24"/>
        </w:rPr>
      </w:pPr>
    </w:p>
    <w:p xmlns:wp14="http://schemas.microsoft.com/office/word/2010/wordml" w:rsidR="00122E0F" w:rsidP="00301F57" w:rsidRDefault="00122E0F" w14:paraId="4C9653AC" wp14:textId="77777777">
      <w:pPr>
        <w:jc w:val="both"/>
        <w:rPr>
          <w:b/>
          <w:bCs/>
          <w:sz w:val="24"/>
          <w:szCs w:val="24"/>
        </w:rPr>
      </w:pPr>
    </w:p>
    <w:p xmlns:wp14="http://schemas.microsoft.com/office/word/2010/wordml" w:rsidR="00371830" w:rsidP="00301F57" w:rsidRDefault="00371830" w14:paraId="63AF0174" wp14:textId="77777777">
      <w:pPr>
        <w:jc w:val="both"/>
        <w:rPr>
          <w:b/>
          <w:bCs/>
          <w:sz w:val="24"/>
          <w:szCs w:val="24"/>
        </w:rPr>
      </w:pPr>
    </w:p>
    <w:p xmlns:wp14="http://schemas.microsoft.com/office/word/2010/wordml" w:rsidR="00371830" w:rsidP="00301F57" w:rsidRDefault="00371830" w14:paraId="41D9A796" wp14:textId="77777777">
      <w:pPr>
        <w:jc w:val="both"/>
        <w:rPr>
          <w:b/>
          <w:bCs/>
          <w:sz w:val="24"/>
          <w:szCs w:val="24"/>
        </w:rPr>
      </w:pPr>
    </w:p>
    <w:p xmlns:wp14="http://schemas.microsoft.com/office/word/2010/wordml" w:rsidR="00371830" w:rsidP="00301F57" w:rsidRDefault="00371830" w14:paraId="0D3BCD0B" wp14:textId="77777777">
      <w:pPr>
        <w:jc w:val="both"/>
        <w:rPr>
          <w:b/>
          <w:bCs/>
          <w:sz w:val="24"/>
          <w:szCs w:val="24"/>
        </w:rPr>
      </w:pPr>
    </w:p>
    <w:p xmlns:wp14="http://schemas.microsoft.com/office/word/2010/wordml" w:rsidR="00122E0F" w:rsidP="00301F57" w:rsidRDefault="00122E0F" w14:paraId="5551060F" wp14:textId="77777777">
      <w:pPr>
        <w:jc w:val="both"/>
        <w:rPr>
          <w:b/>
          <w:bCs/>
          <w:sz w:val="24"/>
          <w:szCs w:val="24"/>
        </w:rPr>
      </w:pPr>
    </w:p>
    <w:p w:rsidR="22EA0A37" w:rsidP="22EA0A37" w:rsidRDefault="22EA0A37" w14:paraId="25C8F8BB" w14:textId="2CF2C4C5">
      <w:pPr>
        <w:pStyle w:val="Normal"/>
        <w:jc w:val="both"/>
        <w:rPr>
          <w:b w:val="1"/>
          <w:bCs w:val="1"/>
          <w:sz w:val="24"/>
          <w:szCs w:val="24"/>
        </w:rPr>
      </w:pPr>
    </w:p>
    <w:p w:rsidR="22EA0A37" w:rsidP="22EA0A37" w:rsidRDefault="22EA0A37" w14:paraId="0F856435" w14:textId="4198B189">
      <w:pPr>
        <w:pStyle w:val="Normal"/>
        <w:jc w:val="both"/>
        <w:rPr>
          <w:b w:val="1"/>
          <w:bCs w:val="1"/>
          <w:sz w:val="24"/>
          <w:szCs w:val="24"/>
        </w:rPr>
      </w:pPr>
    </w:p>
    <w:p w:rsidR="22EA0A37" w:rsidP="22EA0A37" w:rsidRDefault="22EA0A37" w14:paraId="63F9D11E" w14:textId="39C4B4E1">
      <w:pPr>
        <w:pStyle w:val="Normal"/>
        <w:jc w:val="both"/>
        <w:rPr>
          <w:b w:val="1"/>
          <w:bCs w:val="1"/>
          <w:sz w:val="24"/>
          <w:szCs w:val="24"/>
        </w:rPr>
      </w:pPr>
    </w:p>
    <w:p w:rsidR="22EA0A37" w:rsidP="22EA0A37" w:rsidRDefault="22EA0A37" w14:paraId="000BD046" w14:textId="224BADAE">
      <w:pPr>
        <w:pStyle w:val="Normal"/>
        <w:jc w:val="both"/>
        <w:rPr>
          <w:b w:val="1"/>
          <w:bCs w:val="1"/>
          <w:sz w:val="24"/>
          <w:szCs w:val="24"/>
        </w:rPr>
      </w:pPr>
    </w:p>
    <w:p w:rsidR="22EA0A37" w:rsidP="22EA0A37" w:rsidRDefault="22EA0A37" w14:paraId="217464D3" w14:textId="1A73047A">
      <w:pPr>
        <w:pStyle w:val="Normal"/>
        <w:jc w:val="both"/>
        <w:rPr>
          <w:b w:val="1"/>
          <w:bCs w:val="1"/>
          <w:sz w:val="24"/>
          <w:szCs w:val="24"/>
        </w:rPr>
      </w:pPr>
    </w:p>
    <w:p w:rsidR="22EA0A37" w:rsidP="22EA0A37" w:rsidRDefault="22EA0A37" w14:noSpellErr="1" w14:paraId="4905B1E4" w14:textId="3FA112AE">
      <w:pPr>
        <w:jc w:val="both"/>
        <w:rPr>
          <w:b w:val="1"/>
          <w:bCs w:val="1"/>
          <w:sz w:val="24"/>
          <w:szCs w:val="24"/>
        </w:rPr>
      </w:pPr>
    </w:p>
    <w:p w:rsidR="22EA0A37" w:rsidP="22EA0A37" w:rsidRDefault="22EA0A37" w14:noSpellErr="1" w14:paraId="172D0AEF" w14:textId="4B79A2B0">
      <w:pPr>
        <w:jc w:val="both"/>
        <w:rPr>
          <w:b w:val="1"/>
          <w:bCs w:val="1"/>
          <w:sz w:val="24"/>
          <w:szCs w:val="24"/>
        </w:rPr>
      </w:pPr>
    </w:p>
    <w:p w:rsidR="22EA0A37" w:rsidP="22EA0A37" w:rsidRDefault="22EA0A37" w14:noSpellErr="1" w14:paraId="2574B58E" w14:textId="0286E4B8">
      <w:pPr>
        <w:jc w:val="both"/>
        <w:rPr>
          <w:b w:val="1"/>
          <w:bCs w:val="1"/>
          <w:sz w:val="24"/>
          <w:szCs w:val="24"/>
        </w:rPr>
      </w:pPr>
    </w:p>
    <w:p w:rsidR="22EA0A37" w:rsidP="22EA0A37" w:rsidRDefault="22EA0A37" w14:noSpellErr="1" w14:paraId="57B44072" w14:textId="1F5D5880">
      <w:pPr>
        <w:jc w:val="both"/>
        <w:rPr>
          <w:b w:val="1"/>
          <w:bCs w:val="1"/>
          <w:sz w:val="24"/>
          <w:szCs w:val="24"/>
        </w:rPr>
      </w:pPr>
    </w:p>
    <w:p w:rsidR="22EA0A37" w:rsidP="22EA0A37" w:rsidRDefault="22EA0A37" w14:noSpellErr="1" w14:paraId="710216E8" w14:textId="52704538">
      <w:pPr>
        <w:jc w:val="both"/>
        <w:rPr>
          <w:b w:val="1"/>
          <w:bCs w:val="1"/>
          <w:sz w:val="24"/>
          <w:szCs w:val="24"/>
        </w:rPr>
      </w:pPr>
    </w:p>
    <w:p w:rsidR="22EA0A37" w:rsidP="22EA0A37" w:rsidRDefault="22EA0A37" w14:noSpellErr="1" w14:paraId="222A546F" w14:textId="6F954212">
      <w:pPr>
        <w:jc w:val="both"/>
        <w:rPr>
          <w:b w:val="1"/>
          <w:bCs w:val="1"/>
          <w:sz w:val="24"/>
          <w:szCs w:val="24"/>
        </w:rPr>
      </w:pPr>
    </w:p>
    <w:p xmlns:wp14="http://schemas.microsoft.com/office/word/2010/wordml" w:rsidRPr="00965E0D" w:rsidR="00301F57" w:rsidP="581F2E23" w:rsidRDefault="000960B5" w14:paraId="11337BEE" wp14:textId="77777777" wp14:noSpellErr="1">
      <w:pPr>
        <w:jc w:val="both"/>
        <w:rPr>
          <w:b w:val="1"/>
          <w:bCs w:val="1"/>
          <w:sz w:val="24"/>
          <w:szCs w:val="24"/>
        </w:rPr>
      </w:pPr>
      <w:r w:rsidRPr="581F2E23" w:rsidR="581F2E23">
        <w:rPr>
          <w:b w:val="1"/>
          <w:bCs w:val="1"/>
          <w:sz w:val="24"/>
          <w:szCs w:val="24"/>
        </w:rPr>
        <w:t>3.4</w:t>
      </w:r>
      <w:r w:rsidRPr="581F2E23" w:rsidR="581F2E23">
        <w:rPr>
          <w:b w:val="1"/>
          <w:bCs w:val="1"/>
          <w:sz w:val="24"/>
          <w:szCs w:val="24"/>
        </w:rPr>
        <w:t xml:space="preserve">.1 </w:t>
      </w:r>
      <w:r w:rsidRPr="581F2E23" w:rsidR="581F2E23">
        <w:rPr>
          <w:b w:val="1"/>
          <w:bCs w:val="1"/>
          <w:sz w:val="24"/>
          <w:szCs w:val="24"/>
        </w:rPr>
        <w:t>Kaba Kuvvet</w:t>
      </w:r>
      <w:r w:rsidRPr="581F2E23" w:rsidR="581F2E23">
        <w:rPr>
          <w:b w:val="1"/>
          <w:bCs w:val="1"/>
          <w:sz w:val="24"/>
          <w:szCs w:val="24"/>
        </w:rPr>
        <w:t xml:space="preserve"> </w:t>
      </w:r>
      <w:r w:rsidRPr="581F2E23" w:rsidR="581F2E23">
        <w:rPr>
          <w:b w:val="1"/>
          <w:bCs w:val="1"/>
          <w:sz w:val="24"/>
          <w:szCs w:val="24"/>
        </w:rPr>
        <w:t>Çözüm Yaklaşımı</w:t>
      </w:r>
    </w:p>
    <w:p xmlns:wp14="http://schemas.microsoft.com/office/word/2010/wordml" w:rsidRPr="008338B3" w:rsidR="008338B3" w:rsidP="008338B3" w:rsidRDefault="008338B3" w14:paraId="53252076" wp14:textId="77777777">
      <w:pPr>
        <w:suppressAutoHyphens w:val="0"/>
        <w:autoSpaceDE w:val="0"/>
        <w:autoSpaceDN w:val="0"/>
        <w:adjustRightInd w:val="0"/>
        <w:rPr>
          <w:rFonts w:ascii="Consolas" w:hAnsi="Consolas" w:cs="Consolas"/>
          <w:sz w:val="16"/>
          <w:szCs w:val="16"/>
          <w:lang w:eastAsia="tr-TR"/>
        </w:rPr>
      </w:pPr>
      <w:r w:rsidRPr="008338B3">
        <w:rPr>
          <w:rFonts w:ascii="Consolas" w:hAnsi="Consolas" w:cs="Consolas"/>
          <w:color w:val="000000"/>
          <w:sz w:val="16"/>
          <w:szCs w:val="16"/>
          <w:lang w:eastAsia="tr-TR"/>
        </w:rPr>
        <w:t xml:space="preserve">    </w:t>
      </w:r>
    </w:p>
    <w:p xmlns:wp14="http://schemas.microsoft.com/office/word/2010/wordml" w:rsidR="008338B3" w:rsidP="006916E4" w:rsidRDefault="008338B3" w14:paraId="03542C02" wp14:textId="77777777">
      <w:pPr>
        <w:jc w:val="both"/>
        <w:rPr>
          <w:b/>
          <w:bCs/>
          <w:sz w:val="24"/>
          <w:szCs w:val="24"/>
        </w:rPr>
      </w:pPr>
    </w:p>
    <w:p xmlns:wp14="http://schemas.microsoft.com/office/word/2010/wordml" w:rsidR="00ED0BBC" w:rsidP="22EA0A37" w:rsidRDefault="004C18DB" w14:paraId="6968D3B7" wp14:textId="77777777" wp14:noSpellErr="1">
      <w:pPr>
        <w:keepNext/>
        <w:jc w:val="center"/>
      </w:pPr>
      <w:r>
        <w:drawing>
          <wp:inline xmlns:wp14="http://schemas.microsoft.com/office/word/2010/wordprocessingDrawing" wp14:editId="451FFC91" wp14:anchorId="30D720EB">
            <wp:extent cx="5439792" cy="4353723"/>
            <wp:effectExtent l="0" t="0" r="0" b="0"/>
            <wp:docPr id="172785002" name="picture" descr="Untitled Diagram (1)" title=""/>
            <wp:cNvGraphicFramePr>
              <a:graphicFrameLocks noChangeAspect="1"/>
            </wp:cNvGraphicFramePr>
            <a:graphic>
              <a:graphicData uri="http://schemas.openxmlformats.org/drawingml/2006/picture">
                <pic:pic>
                  <pic:nvPicPr>
                    <pic:cNvPr id="0" name="picture"/>
                    <pic:cNvPicPr/>
                  </pic:nvPicPr>
                  <pic:blipFill>
                    <a:blip r:embed="Raa2a693c93214850">
                      <a:extLst xmlns:a="http://schemas.openxmlformats.org/drawingml/2006/main">
                        <a:ext uri="{28A0092B-C50C-407E-A947-70E740481C1C}">
                          <a14:useLocalDpi xmlns:a14="http://schemas.microsoft.com/office/drawing/2010/main" val="0"/>
                        </a:ext>
                      </a:extLst>
                    </a:blip>
                    <a:stretch>
                      <a:fillRect/>
                    </a:stretch>
                  </pic:blipFill>
                  <pic:spPr>
                    <a:xfrm>
                      <a:off x="0" y="0"/>
                      <a:ext cx="5439792" cy="4353723"/>
                    </a:xfrm>
                    <a:prstGeom prst="rect">
                      <a:avLst/>
                    </a:prstGeom>
                  </pic:spPr>
                </pic:pic>
              </a:graphicData>
            </a:graphic>
          </wp:inline>
        </w:drawing>
      </w:r>
    </w:p>
    <w:p xmlns:wp14="http://schemas.microsoft.com/office/word/2010/wordml" w:rsidR="008338B3" w:rsidP="581F2E23" w:rsidRDefault="00ED0BBC" w14:paraId="66095A83" wp14:textId="77777777" wp14:noSpellErr="1">
      <w:pPr>
        <w:pStyle w:val="Caption"/>
        <w:jc w:val="center"/>
        <w:rPr>
          <w:b w:val="0"/>
          <w:bCs w:val="0"/>
          <w:sz w:val="24"/>
          <w:szCs w:val="24"/>
        </w:rPr>
      </w:pPr>
      <w:r w:rsidR="581F2E23">
        <w:rPr/>
        <w:t>Şekil 2 Kaba kuvvet algoritması çalışma ağacı</w:t>
      </w:r>
    </w:p>
    <w:p xmlns:wp14="http://schemas.microsoft.com/office/word/2010/wordml" w:rsidR="00F20747" w:rsidP="006916E4" w:rsidRDefault="00F20747" w14:paraId="0D47ACCC" wp14:textId="77777777">
      <w:pPr>
        <w:jc w:val="both"/>
        <w:rPr>
          <w:b/>
          <w:bCs/>
          <w:sz w:val="24"/>
          <w:szCs w:val="24"/>
        </w:rPr>
      </w:pPr>
    </w:p>
    <w:p xmlns:wp14="http://schemas.microsoft.com/office/word/2010/wordml" w:rsidR="00F20747" w:rsidP="22EA0A37" w:rsidRDefault="00F20747" w14:paraId="0C5664E0" wp14:textId="77777777">
      <w:pPr>
        <w:jc w:val="both"/>
        <w:rPr>
          <w:sz w:val="24"/>
          <w:szCs w:val="24"/>
        </w:rPr>
      </w:pPr>
      <w:r w:rsidRPr="22EA0A37" w:rsidR="22EA0A37">
        <w:rPr>
          <w:sz w:val="24"/>
          <w:szCs w:val="24"/>
        </w:rPr>
        <w:t>Şekil</w:t>
      </w:r>
      <w:r w:rsidRPr="22EA0A37" w:rsidR="22EA0A37">
        <w:rPr>
          <w:sz w:val="24"/>
          <w:szCs w:val="24"/>
        </w:rPr>
        <w:t xml:space="preserve"> 2’</w:t>
      </w:r>
      <w:r w:rsidRPr="22EA0A37" w:rsidR="22EA0A37">
        <w:rPr>
          <w:sz w:val="24"/>
          <w:szCs w:val="24"/>
        </w:rPr>
        <w:t xml:space="preserve">de de görüleceği üzere elimizde n adet iskele bulunmakta bu iskeleler için her bir durumu deneyerek en büyük karı getirecek algoritma </w:t>
      </w:r>
      <w:proofErr w:type="spellStart"/>
      <w:r w:rsidRPr="22EA0A37" w:rsidR="22EA0A37">
        <w:rPr>
          <w:sz w:val="24"/>
          <w:szCs w:val="24"/>
        </w:rPr>
        <w:t>tablo’da</w:t>
      </w:r>
      <w:proofErr w:type="spellEnd"/>
      <w:r w:rsidRPr="22EA0A37" w:rsidR="22EA0A37">
        <w:rPr>
          <w:sz w:val="24"/>
          <w:szCs w:val="24"/>
        </w:rPr>
        <w:t xml:space="preserve"> geliştirilmiştir. Bu algoritma ilk olarak n adet karar noktasının her biri için problem </w:t>
      </w:r>
      <w:proofErr w:type="spellStart"/>
      <w:r w:rsidRPr="22EA0A37" w:rsidR="22EA0A37">
        <w:rPr>
          <w:sz w:val="24"/>
          <w:szCs w:val="24"/>
        </w:rPr>
        <w:t>kısıtını</w:t>
      </w:r>
      <w:proofErr w:type="spellEnd"/>
      <w:r w:rsidRPr="22EA0A37" w:rsidR="22EA0A37">
        <w:rPr>
          <w:sz w:val="24"/>
          <w:szCs w:val="24"/>
        </w:rPr>
        <w:t xml:space="preserve"> sağladığı durumlarda yinelemeli şekilde kendisini çağırarak en büyük karı getirecek iskele sıralamasını buluyor.</w:t>
      </w:r>
    </w:p>
    <w:p xmlns:wp14="http://schemas.microsoft.com/office/word/2010/wordml" w:rsidR="0003739E" w:rsidP="006916E4" w:rsidRDefault="0003739E" w14:paraId="04E8015C" wp14:textId="77777777">
      <w:pPr>
        <w:jc w:val="both"/>
        <w:rPr>
          <w:bCs/>
          <w:sz w:val="24"/>
          <w:szCs w:val="24"/>
        </w:rPr>
      </w:pPr>
    </w:p>
    <w:p w:rsidR="22EA0A37" w:rsidP="22EA0A37" w:rsidRDefault="22EA0A37" w14:paraId="73548CF6" w14:textId="277A1C62">
      <w:pPr>
        <w:pStyle w:val="Normal"/>
        <w:jc w:val="both"/>
        <w:rPr>
          <w:sz w:val="24"/>
          <w:szCs w:val="24"/>
        </w:rPr>
      </w:pPr>
    </w:p>
    <w:p w:rsidR="22EA0A37" w:rsidP="22EA0A37" w:rsidRDefault="22EA0A37" w14:paraId="3B9A1870" w14:textId="11D1A0EE">
      <w:pPr>
        <w:pStyle w:val="Normal"/>
        <w:jc w:val="both"/>
        <w:rPr>
          <w:sz w:val="24"/>
          <w:szCs w:val="24"/>
        </w:rPr>
      </w:pPr>
    </w:p>
    <w:p w:rsidR="22EA0A37" w:rsidP="22EA0A37" w:rsidRDefault="22EA0A37" w14:paraId="350F25AA" w14:textId="295D6D45">
      <w:pPr>
        <w:pStyle w:val="Normal"/>
        <w:jc w:val="both"/>
        <w:rPr>
          <w:sz w:val="24"/>
          <w:szCs w:val="24"/>
        </w:rPr>
      </w:pPr>
    </w:p>
    <w:p w:rsidR="22EA0A37" w:rsidP="22EA0A37" w:rsidRDefault="22EA0A37" w14:paraId="22041EDB" w14:textId="2E67637E">
      <w:pPr>
        <w:pStyle w:val="Normal"/>
        <w:jc w:val="both"/>
        <w:rPr>
          <w:sz w:val="24"/>
          <w:szCs w:val="24"/>
        </w:rPr>
      </w:pPr>
    </w:p>
    <w:p w:rsidR="22EA0A37" w:rsidP="22EA0A37" w:rsidRDefault="22EA0A37" w14:paraId="7CB6AADD" w14:textId="03802E24">
      <w:pPr>
        <w:pStyle w:val="Normal"/>
        <w:jc w:val="both"/>
        <w:rPr>
          <w:sz w:val="24"/>
          <w:szCs w:val="24"/>
        </w:rPr>
      </w:pPr>
    </w:p>
    <w:p w:rsidR="22EA0A37" w:rsidP="22EA0A37" w:rsidRDefault="22EA0A37" w14:paraId="6F9AA2F2" w14:textId="5F671AEB">
      <w:pPr>
        <w:pStyle w:val="Normal"/>
        <w:jc w:val="both"/>
        <w:rPr>
          <w:sz w:val="24"/>
          <w:szCs w:val="24"/>
        </w:rPr>
      </w:pPr>
    </w:p>
    <w:p w:rsidR="22EA0A37" w:rsidP="22EA0A37" w:rsidRDefault="22EA0A37" w14:paraId="25650D51" w14:textId="27CF4270">
      <w:pPr>
        <w:pStyle w:val="Normal"/>
        <w:jc w:val="both"/>
        <w:rPr>
          <w:sz w:val="24"/>
          <w:szCs w:val="24"/>
        </w:rPr>
      </w:pPr>
    </w:p>
    <w:p w:rsidR="22EA0A37" w:rsidP="22EA0A37" w:rsidRDefault="22EA0A37" w14:paraId="5FDAF055" w14:textId="755F7B16">
      <w:pPr>
        <w:pStyle w:val="Normal"/>
        <w:jc w:val="both"/>
        <w:rPr>
          <w:sz w:val="24"/>
          <w:szCs w:val="24"/>
        </w:rPr>
      </w:pPr>
    </w:p>
    <w:p w:rsidR="22EA0A37" w:rsidP="22EA0A37" w:rsidRDefault="22EA0A37" w14:paraId="56840DF4" w14:textId="406A36F6">
      <w:pPr>
        <w:pStyle w:val="Normal"/>
        <w:jc w:val="both"/>
        <w:rPr>
          <w:sz w:val="24"/>
          <w:szCs w:val="24"/>
        </w:rPr>
      </w:pPr>
    </w:p>
    <w:p w:rsidR="22EA0A37" w:rsidP="22EA0A37" w:rsidRDefault="22EA0A37" w14:paraId="307E94BA" w14:textId="52122827">
      <w:pPr>
        <w:pStyle w:val="Normal"/>
        <w:jc w:val="both"/>
        <w:rPr>
          <w:sz w:val="24"/>
          <w:szCs w:val="24"/>
        </w:rPr>
      </w:pPr>
    </w:p>
    <w:p w:rsidR="22EA0A37" w:rsidP="22EA0A37" w:rsidRDefault="22EA0A37" w14:paraId="5F75A7FA" w14:textId="46A8A7AB">
      <w:pPr>
        <w:pStyle w:val="Normal"/>
        <w:jc w:val="both"/>
        <w:rPr>
          <w:sz w:val="24"/>
          <w:szCs w:val="24"/>
        </w:rPr>
      </w:pPr>
    </w:p>
    <w:p xmlns:wp14="http://schemas.microsoft.com/office/word/2010/wordml" w:rsidR="0003739E" w:rsidP="581F2E23" w:rsidRDefault="00523210" w14:paraId="08F2594D" wp14:textId="77777777" wp14:noSpellErr="1">
      <w:pPr>
        <w:jc w:val="both"/>
        <w:rPr>
          <w:b w:val="1"/>
          <w:bCs w:val="1"/>
          <w:sz w:val="24"/>
          <w:szCs w:val="24"/>
        </w:rPr>
      </w:pPr>
      <w:r w:rsidRPr="581F2E23" w:rsidR="581F2E23">
        <w:rPr>
          <w:b w:val="1"/>
          <w:bCs w:val="1"/>
          <w:sz w:val="24"/>
          <w:szCs w:val="24"/>
        </w:rPr>
        <w:t>3.4</w:t>
      </w:r>
      <w:r w:rsidRPr="581F2E23" w:rsidR="581F2E23">
        <w:rPr>
          <w:b w:val="1"/>
          <w:bCs w:val="1"/>
          <w:sz w:val="24"/>
          <w:szCs w:val="24"/>
        </w:rPr>
        <w:t xml:space="preserve">.2 </w:t>
      </w:r>
      <w:r w:rsidRPr="581F2E23" w:rsidR="581F2E23">
        <w:rPr>
          <w:b w:val="1"/>
          <w:bCs w:val="1"/>
          <w:sz w:val="24"/>
          <w:szCs w:val="24"/>
        </w:rPr>
        <w:t>Kaba Kuvvet Çözümü</w:t>
      </w:r>
      <w:r w:rsidRPr="581F2E23" w:rsidR="581F2E23">
        <w:rPr>
          <w:b w:val="1"/>
          <w:bCs w:val="1"/>
          <w:sz w:val="24"/>
          <w:szCs w:val="24"/>
        </w:rPr>
        <w:t xml:space="preserve"> Sözde Kod</w:t>
      </w:r>
    </w:p>
    <w:p xmlns:wp14="http://schemas.microsoft.com/office/word/2010/wordml" w:rsidR="0003739E" w:rsidP="0003739E" w:rsidRDefault="0003739E" w14:paraId="07B969F5" wp14:textId="77777777">
      <w:pPr>
        <w:jc w:val="both"/>
        <w:rPr>
          <w:bCs/>
          <w:sz w:val="24"/>
          <w:szCs w:val="24"/>
        </w:rPr>
      </w:pPr>
    </w:p>
    <w:tbl>
      <w:tblPr>
        <w:tblW w:w="0" w:type="auto"/>
        <w:tblBorders>
          <w:bottom w:val="single" w:color="auto" w:sz="4" w:space="0"/>
        </w:tblBorders>
        <w:shd w:val="clear" w:color="auto" w:fill="D9D9D9"/>
        <w:tblLook w:val="04A0" w:firstRow="1" w:lastRow="0" w:firstColumn="1" w:lastColumn="0" w:noHBand="0" w:noVBand="1"/>
      </w:tblPr>
      <w:tblGrid>
        <w:gridCol w:w="457"/>
        <w:gridCol w:w="8388"/>
      </w:tblGrid>
      <w:tr xmlns:wp14="http://schemas.microsoft.com/office/word/2010/wordml" w:rsidRPr="0003739E" w:rsidR="0003739E" w:rsidTr="22EA0A37" w14:paraId="2F0989BF" wp14:textId="77777777">
        <w:tc>
          <w:tcPr>
            <w:tcW w:w="8845" w:type="dxa"/>
            <w:gridSpan w:val="2"/>
            <w:shd w:val="clear" w:color="auto" w:fill="D9D9D9" w:themeFill="background1" w:themeFillShade="D9"/>
            <w:tcMar/>
          </w:tcPr>
          <w:p w:rsidRPr="0003739E" w:rsidR="0003739E" w:rsidP="581F2E23" w:rsidRDefault="0003739E" w14:paraId="5C356039" wp14:textId="77777777" wp14:noSpellErr="1">
            <w:pPr>
              <w:jc w:val="both"/>
              <w:rPr>
                <w:b w:val="1"/>
                <w:bCs w:val="1"/>
                <w:sz w:val="24"/>
                <w:szCs w:val="24"/>
              </w:rPr>
            </w:pPr>
            <w:r w:rsidRPr="581F2E23" w:rsidR="581F2E23">
              <w:rPr>
                <w:b w:val="1"/>
                <w:bCs w:val="1"/>
                <w:sz w:val="24"/>
                <w:szCs w:val="24"/>
              </w:rPr>
              <w:t>Kaba Kuvvet Algoritması</w:t>
            </w:r>
          </w:p>
        </w:tc>
      </w:tr>
      <w:tr xmlns:wp14="http://schemas.microsoft.com/office/word/2010/wordml" w:rsidRPr="0003739E" w:rsidR="0003739E" w:rsidTr="22EA0A37" w14:paraId="56307A4E" wp14:textId="77777777">
        <w:tc>
          <w:tcPr>
            <w:tcW w:w="8845" w:type="dxa"/>
            <w:gridSpan w:val="2"/>
            <w:shd w:val="clear" w:color="auto" w:fill="D9D9D9" w:themeFill="background1" w:themeFillShade="D9"/>
            <w:tcMar/>
          </w:tcPr>
          <w:p w:rsidRPr="0003739E" w:rsidR="0003739E" w:rsidP="581F2E23" w:rsidRDefault="0003739E" w14:paraId="5AB37667" wp14:textId="77777777" wp14:noSpellErr="1">
            <w:pPr>
              <w:jc w:val="both"/>
              <w:rPr>
                <w:rFonts w:ascii="Calibri" w:hAnsi="Calibri" w:eastAsia="Calibri" w:cs="Calibri"/>
                <w:b w:val="1"/>
                <w:bCs w:val="1"/>
              </w:rPr>
            </w:pPr>
            <w:r w:rsidRPr="581F2E23" w:rsidR="581F2E23">
              <w:rPr>
                <w:rFonts w:ascii="Calibri" w:hAnsi="Calibri" w:eastAsia="Calibri" w:cs="Calibri"/>
              </w:rPr>
              <w:t>// Tanım: En çok kar getirecek iskeleleri ve kazanç miktarı için kaba kuvvet yöntemini kullanan çözüm sunar</w:t>
            </w:r>
          </w:p>
        </w:tc>
      </w:tr>
      <w:tr xmlns:wp14="http://schemas.microsoft.com/office/word/2010/wordml" w:rsidRPr="0003739E" w:rsidR="0003739E" w:rsidTr="22EA0A37" w14:paraId="7CE5E2D3" wp14:textId="77777777">
        <w:tc>
          <w:tcPr>
            <w:tcW w:w="8845" w:type="dxa"/>
            <w:gridSpan w:val="2"/>
            <w:shd w:val="clear" w:color="auto" w:fill="D9D9D9" w:themeFill="background1" w:themeFillShade="D9"/>
            <w:tcMar/>
          </w:tcPr>
          <w:p w:rsidRPr="0003739E" w:rsidR="0003739E" w:rsidP="22EA0A37" w:rsidRDefault="0003739E" w14:paraId="55EA4FD0" wp14:textId="77777777">
            <w:pPr>
              <w:jc w:val="both"/>
              <w:rPr>
                <w:rFonts w:ascii="Calibri" w:hAnsi="Calibri" w:eastAsia="Calibri" w:cs="Calibri"/>
                <w:b w:val="1"/>
                <w:bCs w:val="1"/>
              </w:rPr>
            </w:pPr>
            <w:r w:rsidRPr="22EA0A37" w:rsidR="22EA0A37">
              <w:rPr>
                <w:rFonts w:ascii="Calibri" w:hAnsi="Calibri" w:eastAsia="Calibri" w:cs="Calibri"/>
              </w:rPr>
              <w:t xml:space="preserve">// Girdi: </w:t>
            </w:r>
            <w:proofErr w:type="spellStart"/>
            <w:r w:rsidRPr="22EA0A37" w:rsidR="22EA0A37">
              <w:rPr>
                <w:rFonts w:ascii="Calibri" w:hAnsi="Calibri" w:eastAsia="Calibri" w:cs="Calibri"/>
              </w:rPr>
              <w:t>Array</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DistanceList</w:t>
            </w:r>
            <w:proofErr w:type="spellEnd"/>
            <w:r w:rsidRPr="22EA0A37" w:rsidR="22EA0A37">
              <w:rPr>
                <w:rFonts w:ascii="Calibri" w:hAnsi="Calibri" w:eastAsia="Calibri" w:cs="Calibri"/>
              </w:rPr>
              <w:t>[</w:t>
            </w:r>
            <w:proofErr w:type="spellStart"/>
            <w:r w:rsidRPr="22EA0A37" w:rsidR="22EA0A37">
              <w:rPr>
                <w:rFonts w:ascii="Calibri" w:hAnsi="Calibri" w:eastAsia="Calibri" w:cs="Calibri"/>
              </w:rPr>
              <w:t>l..n</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ProfitList</w:t>
            </w:r>
            <w:proofErr w:type="spellEnd"/>
            <w:r w:rsidRPr="22EA0A37" w:rsidR="22EA0A37">
              <w:rPr>
                <w:rFonts w:ascii="Calibri" w:hAnsi="Calibri" w:eastAsia="Calibri" w:cs="Calibri"/>
              </w:rPr>
              <w:t>[</w:t>
            </w:r>
            <w:proofErr w:type="spellStart"/>
            <w:r w:rsidRPr="22EA0A37" w:rsidR="22EA0A37">
              <w:rPr>
                <w:rFonts w:ascii="Calibri" w:hAnsi="Calibri" w:eastAsia="Calibri" w:cs="Calibri"/>
              </w:rPr>
              <w:t>l..n</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Integer</w:t>
            </w:r>
            <w:proofErr w:type="spellEnd"/>
            <w:r w:rsidRPr="22EA0A37" w:rsidR="22EA0A37">
              <w:rPr>
                <w:rFonts w:ascii="Calibri" w:hAnsi="Calibri" w:eastAsia="Calibri" w:cs="Calibri"/>
              </w:rPr>
              <w:t xml:space="preserve"> Limit, </w:t>
            </w:r>
            <w:proofErr w:type="spellStart"/>
            <w:r w:rsidRPr="22EA0A37" w:rsidR="22EA0A37">
              <w:rPr>
                <w:rFonts w:ascii="Calibri" w:hAnsi="Calibri" w:eastAsia="Calibri" w:cs="Calibri"/>
              </w:rPr>
              <w:t>Integer</w:t>
            </w:r>
            <w:proofErr w:type="spellEnd"/>
            <w:r w:rsidRPr="22EA0A37" w:rsidR="22EA0A37">
              <w:rPr>
                <w:rFonts w:ascii="Calibri" w:hAnsi="Calibri" w:eastAsia="Calibri" w:cs="Calibri"/>
              </w:rPr>
              <w:t xml:space="preserve"> Başlangıç iskelesinin indeksi</w:t>
            </w:r>
          </w:p>
        </w:tc>
      </w:tr>
      <w:tr xmlns:wp14="http://schemas.microsoft.com/office/word/2010/wordml" w:rsidRPr="0003739E" w:rsidR="0003739E" w:rsidTr="22EA0A37" w14:paraId="36BA8FD9" wp14:textId="77777777">
        <w:tc>
          <w:tcPr>
            <w:tcW w:w="8845" w:type="dxa"/>
            <w:gridSpan w:val="2"/>
            <w:shd w:val="clear" w:color="auto" w:fill="D9D9D9" w:themeFill="background1" w:themeFillShade="D9"/>
            <w:tcMar/>
          </w:tcPr>
          <w:p w:rsidRPr="0003739E" w:rsidR="0003739E" w:rsidP="22EA0A37" w:rsidRDefault="0003739E" w14:paraId="153886E2" wp14:textId="77777777">
            <w:pPr>
              <w:jc w:val="both"/>
              <w:rPr>
                <w:rFonts w:ascii="Calibri" w:hAnsi="Calibri" w:eastAsia="Calibri" w:cs="Calibri"/>
                <w:b w:val="1"/>
                <w:bCs w:val="1"/>
              </w:rPr>
            </w:pPr>
            <w:r w:rsidRPr="22EA0A37" w:rsidR="22EA0A37">
              <w:rPr>
                <w:rFonts w:ascii="Calibri" w:hAnsi="Calibri" w:eastAsia="Calibri" w:cs="Calibri"/>
              </w:rPr>
              <w:t xml:space="preserve">// Çıktı: En kazançlı iskele noktalarının indekslerini veren </w:t>
            </w:r>
            <w:proofErr w:type="spellStart"/>
            <w:r w:rsidRPr="22EA0A37" w:rsidR="22EA0A37">
              <w:rPr>
                <w:rFonts w:ascii="Calibri" w:hAnsi="Calibri" w:eastAsia="Calibri" w:cs="Calibri"/>
              </w:rPr>
              <w:t>array</w:t>
            </w:r>
            <w:proofErr w:type="spellEnd"/>
            <w:r w:rsidRPr="22EA0A37" w:rsidR="22EA0A37">
              <w:rPr>
                <w:rFonts w:ascii="Calibri" w:hAnsi="Calibri" w:eastAsia="Calibri" w:cs="Calibri"/>
              </w:rPr>
              <w:t xml:space="preserve"> ve toplam kazanç miktarı</w:t>
            </w:r>
          </w:p>
        </w:tc>
      </w:tr>
      <w:tr xmlns:wp14="http://schemas.microsoft.com/office/word/2010/wordml" w:rsidRPr="0003739E" w:rsidR="0003739E" w:rsidTr="22EA0A37" w14:paraId="6EEED077" wp14:textId="77777777">
        <w:tc>
          <w:tcPr>
            <w:tcW w:w="457" w:type="dxa"/>
            <w:shd w:val="clear" w:color="auto" w:fill="D9D9D9" w:themeFill="background1" w:themeFillShade="D9"/>
            <w:tcMar/>
          </w:tcPr>
          <w:p w:rsidRPr="0003739E" w:rsidR="0003739E" w:rsidP="0003739E" w:rsidRDefault="0003739E" w14:paraId="2E1E9A3E" wp14:textId="77777777">
            <w:pPr>
              <w:jc w:val="both"/>
              <w:rPr>
                <w:bCs/>
              </w:rPr>
            </w:pPr>
          </w:p>
        </w:tc>
        <w:tc>
          <w:tcPr>
            <w:tcW w:w="8388" w:type="dxa"/>
            <w:shd w:val="clear" w:color="auto" w:fill="D9D9D9" w:themeFill="background1" w:themeFillShade="D9"/>
            <w:tcMar/>
          </w:tcPr>
          <w:p w:rsidRPr="0003739E" w:rsidR="0003739E" w:rsidP="0003739E" w:rsidRDefault="0003739E" w14:paraId="18B90323" wp14:textId="77777777">
            <w:pPr>
              <w:suppressAutoHyphens w:val="0"/>
              <w:autoSpaceDE w:val="0"/>
              <w:autoSpaceDN w:val="0"/>
              <w:adjustRightInd w:val="0"/>
              <w:rPr>
                <w:rFonts w:ascii="Courier New" w:hAnsi="Courier New" w:cs="Courier New"/>
                <w:lang w:val="en-US" w:eastAsia="tr-TR"/>
              </w:rPr>
            </w:pPr>
          </w:p>
        </w:tc>
      </w:tr>
      <w:tr xmlns:wp14="http://schemas.microsoft.com/office/word/2010/wordml" w:rsidRPr="0003739E" w:rsidR="0003739E" w:rsidTr="22EA0A37" w14:paraId="31F08779" wp14:textId="77777777">
        <w:tc>
          <w:tcPr>
            <w:tcW w:w="457" w:type="dxa"/>
            <w:shd w:val="clear" w:color="auto" w:fill="D9D9D9" w:themeFill="background1" w:themeFillShade="D9"/>
            <w:tcMar/>
          </w:tcPr>
          <w:p w:rsidRPr="0003739E" w:rsidR="0003739E" w:rsidP="0003739E" w:rsidRDefault="0003739E" w14:paraId="1BA3D522" wp14:textId="77777777">
            <w:pPr>
              <w:jc w:val="both"/>
              <w:rPr>
                <w:bCs/>
              </w:rPr>
            </w:pPr>
            <w:r w:rsidR="22EA0A37">
              <w:rPr/>
              <w:t>1</w:t>
            </w:r>
          </w:p>
        </w:tc>
        <w:tc>
          <w:tcPr>
            <w:tcW w:w="8388" w:type="dxa"/>
            <w:shd w:val="clear" w:color="auto" w:fill="D9D9D9" w:themeFill="background1" w:themeFillShade="D9"/>
            <w:tcMar/>
          </w:tcPr>
          <w:p w:rsidRPr="0003739E" w:rsidR="0003739E" w:rsidP="22EA0A37" w:rsidRDefault="0003739E" w14:paraId="649D2350" wp14:textId="77777777">
            <w:pPr>
              <w:suppressAutoHyphens w:val="0"/>
              <w:autoSpaceDE w:val="0"/>
              <w:autoSpaceDN w:val="0"/>
              <w:adjustRightInd w:val="0"/>
              <w:rPr>
                <w:rFonts w:ascii="Courier New" w:hAnsi="Courier New" w:eastAsia="Courier New" w:cs="Courier New"/>
                <w:lang w:val="en-US" w:eastAsia="tr-TR"/>
              </w:rPr>
            </w:pPr>
            <w:r w:rsidRPr="22EA0A37" w:rsidR="22EA0A37">
              <w:rPr>
                <w:rFonts w:ascii="Courier New" w:hAnsi="Courier New" w:eastAsia="Courier New" w:cs="Courier New"/>
                <w:lang w:val="en-US" w:eastAsia="tr-TR"/>
              </w:rPr>
              <w:t xml:space="preserve">Define procedure </w:t>
            </w:r>
            <w:proofErr w:type="spellStart"/>
            <w:r w:rsidRPr="22EA0A37" w:rsidR="22EA0A37">
              <w:rPr>
                <w:rFonts w:ascii="Courier New" w:hAnsi="Courier New" w:eastAsia="Courier New" w:cs="Courier New"/>
                <w:lang w:val="en-US" w:eastAsia="tr-TR"/>
              </w:rPr>
              <w:t>bruteForce</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distanceList</w:t>
            </w:r>
            <w:proofErr w:type="spellEnd"/>
            <w:r w:rsidRPr="22EA0A37" w:rsidR="22EA0A37">
              <w:rPr>
                <w:rFonts w:ascii="Courier New" w:hAnsi="Courier New" w:eastAsia="Courier New" w:cs="Courier New"/>
                <w:lang w:val="en-US" w:eastAsia="tr-TR"/>
              </w:rPr>
              <w:t xml:space="preserve">, </w:t>
            </w:r>
            <w:proofErr w:type="spellStart"/>
            <w:r w:rsidRPr="22EA0A37" w:rsidR="22EA0A37">
              <w:rPr>
                <w:rFonts w:ascii="Courier New" w:hAnsi="Courier New" w:eastAsia="Courier New" w:cs="Courier New"/>
                <w:lang w:val="en-US" w:eastAsia="tr-TR"/>
              </w:rPr>
              <w:t>profitList</w:t>
            </w:r>
            <w:proofErr w:type="spellEnd"/>
            <w:r w:rsidRPr="22EA0A37" w:rsidR="22EA0A37">
              <w:rPr>
                <w:rFonts w:ascii="Courier New" w:hAnsi="Courier New" w:eastAsia="Courier New" w:cs="Courier New"/>
                <w:lang w:val="en-US" w:eastAsia="tr-TR"/>
              </w:rPr>
              <w:t xml:space="preserve">, limit, </w:t>
            </w:r>
            <w:proofErr w:type="spellStart"/>
            <w:r w:rsidRPr="22EA0A37" w:rsidR="22EA0A37">
              <w:rPr>
                <w:rFonts w:ascii="Courier New" w:hAnsi="Courier New" w:eastAsia="Courier New" w:cs="Courier New"/>
                <w:lang w:val="en-US" w:eastAsia="tr-TR"/>
              </w:rPr>
              <w:t>rootStationIndex</w:t>
            </w:r>
            <w:proofErr w:type="spellEnd"/>
            <w:r w:rsidRPr="22EA0A37" w:rsidR="22EA0A37">
              <w:rPr>
                <w:rFonts w:ascii="Courier New" w:hAnsi="Courier New" w:eastAsia="Courier New" w:cs="Courier New"/>
                <w:lang w:val="en-US" w:eastAsia="tr-TR"/>
              </w:rPr>
              <w:t>):</w:t>
            </w:r>
          </w:p>
          <w:p w:rsidRPr="0003739E" w:rsidR="0003739E" w:rsidP="0003739E" w:rsidRDefault="0003739E" w14:paraId="2DE0A601" wp14:textId="77777777">
            <w:pPr>
              <w:jc w:val="both"/>
              <w:rPr>
                <w:bCs/>
              </w:rPr>
            </w:pPr>
          </w:p>
        </w:tc>
      </w:tr>
      <w:tr xmlns:wp14="http://schemas.microsoft.com/office/word/2010/wordml" w:rsidRPr="0003739E" w:rsidR="0003739E" w:rsidTr="22EA0A37" w14:paraId="533C4B0D" wp14:textId="77777777">
        <w:tc>
          <w:tcPr>
            <w:tcW w:w="457" w:type="dxa"/>
            <w:shd w:val="clear" w:color="auto" w:fill="D9D9D9" w:themeFill="background1" w:themeFillShade="D9"/>
            <w:tcMar/>
          </w:tcPr>
          <w:p w:rsidRPr="0003739E" w:rsidR="0003739E" w:rsidP="0003739E" w:rsidRDefault="0003739E" w14:paraId="043BC981" wp14:textId="77777777">
            <w:pPr>
              <w:jc w:val="both"/>
              <w:rPr>
                <w:bCs/>
              </w:rPr>
            </w:pPr>
          </w:p>
        </w:tc>
        <w:tc>
          <w:tcPr>
            <w:tcW w:w="8388" w:type="dxa"/>
            <w:shd w:val="clear" w:color="auto" w:fill="D9D9D9" w:themeFill="background1" w:themeFillShade="D9"/>
            <w:tcMar/>
          </w:tcPr>
          <w:p w:rsidRPr="0003739E" w:rsidR="0003739E" w:rsidP="581F2E23" w:rsidRDefault="0003739E" w14:paraId="0D16E6A8" wp14:textId="77777777" wp14:noSpellErr="1">
            <w:pPr>
              <w:autoSpaceDE w:val="0"/>
              <w:autoSpaceDN w:val="0"/>
              <w:adjustRightInd w:val="0"/>
              <w:rPr>
                <w:rFonts w:ascii="Courier New" w:hAnsi="Courier New" w:eastAsia="Courier New" w:cs="Courier New"/>
                <w:lang w:val="en-US"/>
              </w:rPr>
            </w:pPr>
            <w:r w:rsidRPr="581F2E23" w:rsidR="581F2E23">
              <w:rPr>
                <w:rFonts w:ascii="Courier New" w:hAnsi="Courier New" w:eastAsia="Courier New" w:cs="Courier New"/>
                <w:lang w:val="en-US" w:eastAsia="tr-TR"/>
              </w:rPr>
              <w:t># initialize variables</w:t>
            </w:r>
          </w:p>
        </w:tc>
      </w:tr>
      <w:tr xmlns:wp14="http://schemas.microsoft.com/office/word/2010/wordml" w:rsidRPr="0003739E" w:rsidR="0003739E" w:rsidTr="22EA0A37" w14:paraId="29ED6557" wp14:textId="77777777">
        <w:tc>
          <w:tcPr>
            <w:tcW w:w="457" w:type="dxa"/>
            <w:shd w:val="clear" w:color="auto" w:fill="D9D9D9" w:themeFill="background1" w:themeFillShade="D9"/>
            <w:tcMar/>
          </w:tcPr>
          <w:p w:rsidRPr="0003739E" w:rsidR="0003739E" w:rsidP="0003739E" w:rsidRDefault="0003739E" w14:paraId="16C98508" wp14:textId="77777777">
            <w:pPr>
              <w:jc w:val="both"/>
              <w:rPr>
                <w:bCs/>
              </w:rPr>
            </w:pPr>
            <w:r w:rsidR="22EA0A37">
              <w:rPr/>
              <w:t>2</w:t>
            </w:r>
          </w:p>
        </w:tc>
        <w:tc>
          <w:tcPr>
            <w:tcW w:w="8388" w:type="dxa"/>
            <w:shd w:val="clear" w:color="auto" w:fill="D9D9D9" w:themeFill="background1" w:themeFillShade="D9"/>
            <w:tcMar/>
          </w:tcPr>
          <w:p w:rsidRPr="0003739E" w:rsidR="0003739E" w:rsidP="22EA0A37" w:rsidRDefault="0003739E" w14:paraId="42BCC5AE" wp14:textId="77777777">
            <w:pPr>
              <w:autoSpaceDE w:val="0"/>
              <w:autoSpaceDN w:val="0"/>
              <w:adjustRightInd w:val="0"/>
              <w:rPr>
                <w:rFonts w:ascii="Courier New" w:hAnsi="Courier New" w:eastAsia="Courier New" w:cs="Courier New"/>
                <w:lang w:val="en-US"/>
              </w:rPr>
            </w:pPr>
            <w:proofErr w:type="spellStart"/>
            <w:r w:rsidRPr="581F2E23">
              <w:rPr>
                <w:rFonts w:ascii="Courier New" w:hAnsi="Courier New" w:eastAsia="Courier New" w:cs="Courier New"/>
                <w:lang w:val="en-US" w:eastAsia="tr-TR"/>
              </w:rPr>
              <w:t>maxProfit</w:t>
            </w:r>
            <w:proofErr w:type="spellEnd"/>
            <w:r w:rsidRPr="581F2E23">
              <w:rPr>
                <w:rFonts w:ascii="Courier New" w:hAnsi="Courier New" w:eastAsia="Courier New" w:cs="Courier New"/>
                <w:lang w:val="en-US" w:eastAsia="tr-TR"/>
              </w:rPr>
              <w:t xml:space="preserve">    = 0</w:t>
            </w:r>
            <w:r w:rsidRPr="0003739E">
              <w:rPr>
                <w:rFonts w:ascii="Courier New" w:hAnsi="Courier New" w:cs="Courier New"/>
                <w:lang w:val="en-US" w:eastAsia="tr-TR"/>
              </w:rPr>
              <w:tab/>
            </w:r>
          </w:p>
        </w:tc>
      </w:tr>
      <w:tr xmlns:wp14="http://schemas.microsoft.com/office/word/2010/wordml" w:rsidRPr="0003739E" w:rsidR="0003739E" w:rsidTr="22EA0A37" w14:paraId="6321371A" wp14:textId="77777777">
        <w:tc>
          <w:tcPr>
            <w:tcW w:w="457" w:type="dxa"/>
            <w:shd w:val="clear" w:color="auto" w:fill="D9D9D9" w:themeFill="background1" w:themeFillShade="D9"/>
            <w:tcMar/>
          </w:tcPr>
          <w:p w:rsidRPr="0003739E" w:rsidR="0003739E" w:rsidP="0003739E" w:rsidRDefault="0003739E" w14:paraId="7345C0BB" wp14:textId="77777777">
            <w:pPr>
              <w:jc w:val="both"/>
              <w:rPr>
                <w:bCs/>
              </w:rPr>
            </w:pPr>
            <w:r w:rsidR="22EA0A37">
              <w:rPr/>
              <w:t>3</w:t>
            </w:r>
          </w:p>
        </w:tc>
        <w:tc>
          <w:tcPr>
            <w:tcW w:w="8388" w:type="dxa"/>
            <w:shd w:val="clear" w:color="auto" w:fill="D9D9D9" w:themeFill="background1" w:themeFillShade="D9"/>
            <w:tcMar/>
          </w:tcPr>
          <w:p w:rsidRPr="0003739E" w:rsidR="0003739E" w:rsidP="22EA0A37" w:rsidRDefault="0003739E" w14:paraId="1EA415C7" wp14:textId="77777777">
            <w:pPr>
              <w:autoSpaceDE w:val="0"/>
              <w:autoSpaceDN w:val="0"/>
              <w:adjustRightInd w:val="0"/>
              <w:rPr>
                <w:rFonts w:ascii="Courier New" w:hAnsi="Courier New" w:eastAsia="Courier New" w:cs="Courier New"/>
                <w:lang w:val="en-US" w:eastAsia="tr-TR"/>
              </w:rPr>
            </w:pPr>
            <w:proofErr w:type="spellStart"/>
            <w:r w:rsidRPr="22EA0A37" w:rsidR="22EA0A37">
              <w:rPr>
                <w:rFonts w:ascii="Courier New" w:hAnsi="Courier New" w:eastAsia="Courier New" w:cs="Courier New"/>
                <w:lang w:val="en-US" w:eastAsia="tr-TR"/>
              </w:rPr>
              <w:t>stationList</w:t>
            </w:r>
            <w:proofErr w:type="spellEnd"/>
            <w:r w:rsidRPr="22EA0A37" w:rsidR="22EA0A37">
              <w:rPr>
                <w:rFonts w:ascii="Courier New" w:hAnsi="Courier New" w:eastAsia="Courier New" w:cs="Courier New"/>
                <w:lang w:val="en-US" w:eastAsia="tr-TR"/>
              </w:rPr>
              <w:t xml:space="preserve">  = []</w:t>
            </w:r>
          </w:p>
          <w:p w:rsidRPr="0003739E" w:rsidR="0003739E" w:rsidP="0003739E" w:rsidRDefault="0003739E" w14:paraId="48DED478" wp14:textId="77777777">
            <w:pPr>
              <w:autoSpaceDE w:val="0"/>
              <w:autoSpaceDN w:val="0"/>
              <w:adjustRightInd w:val="0"/>
              <w:rPr>
                <w:rFonts w:ascii="Courier New" w:hAnsi="Courier New" w:cs="Courier New"/>
                <w:lang w:val="en-US"/>
              </w:rPr>
            </w:pPr>
          </w:p>
        </w:tc>
      </w:tr>
      <w:tr xmlns:wp14="http://schemas.microsoft.com/office/word/2010/wordml" w:rsidRPr="0003739E" w:rsidR="0003739E" w:rsidTr="22EA0A37" w14:paraId="754DA757" wp14:textId="77777777">
        <w:tc>
          <w:tcPr>
            <w:tcW w:w="457" w:type="dxa"/>
            <w:shd w:val="clear" w:color="auto" w:fill="D9D9D9" w:themeFill="background1" w:themeFillShade="D9"/>
            <w:tcMar/>
          </w:tcPr>
          <w:p w:rsidRPr="0003739E" w:rsidR="0003739E" w:rsidP="0003739E" w:rsidRDefault="0003739E" w14:paraId="20D68571" wp14:textId="77777777">
            <w:pPr>
              <w:jc w:val="both"/>
              <w:rPr>
                <w:bCs/>
              </w:rPr>
            </w:pPr>
          </w:p>
        </w:tc>
        <w:tc>
          <w:tcPr>
            <w:tcW w:w="8388" w:type="dxa"/>
            <w:shd w:val="clear" w:color="auto" w:fill="D9D9D9" w:themeFill="background1" w:themeFillShade="D9"/>
            <w:tcMar/>
          </w:tcPr>
          <w:p w:rsidRPr="0003739E" w:rsidR="0003739E" w:rsidP="581F2E23" w:rsidRDefault="0003739E" w14:paraId="3727031D" wp14:textId="77777777" wp14:noSpellErr="1">
            <w:pPr>
              <w:autoSpaceDE w:val="0"/>
              <w:autoSpaceDN w:val="0"/>
              <w:adjustRightInd w:val="0"/>
              <w:rPr>
                <w:rFonts w:ascii="Courier New" w:hAnsi="Courier New" w:eastAsia="Courier New" w:cs="Courier New"/>
                <w:lang w:val="en-US"/>
              </w:rPr>
            </w:pPr>
            <w:r w:rsidRPr="581F2E23" w:rsidR="581F2E23">
              <w:rPr>
                <w:rFonts w:ascii="Courier New" w:hAnsi="Courier New" w:eastAsia="Courier New" w:cs="Courier New"/>
                <w:lang w:val="en-US" w:eastAsia="tr-TR"/>
              </w:rPr>
              <w:t xml:space="preserve"># for first visit list go to n item </w:t>
            </w:r>
          </w:p>
        </w:tc>
      </w:tr>
      <w:tr xmlns:wp14="http://schemas.microsoft.com/office/word/2010/wordml" w:rsidRPr="0003739E" w:rsidR="0003739E" w:rsidTr="22EA0A37" w14:paraId="297B04A4" wp14:textId="77777777">
        <w:tc>
          <w:tcPr>
            <w:tcW w:w="457" w:type="dxa"/>
            <w:shd w:val="clear" w:color="auto" w:fill="D9D9D9" w:themeFill="background1" w:themeFillShade="D9"/>
            <w:tcMar/>
          </w:tcPr>
          <w:p w:rsidRPr="0003739E" w:rsidR="0003739E" w:rsidP="0003739E" w:rsidRDefault="0003739E" w14:paraId="30D9AF9E" wp14:textId="77777777">
            <w:pPr>
              <w:jc w:val="both"/>
              <w:rPr>
                <w:bCs/>
              </w:rPr>
            </w:pPr>
            <w:r w:rsidR="22EA0A37">
              <w:rPr/>
              <w:t>4</w:t>
            </w:r>
          </w:p>
        </w:tc>
        <w:tc>
          <w:tcPr>
            <w:tcW w:w="8388" w:type="dxa"/>
            <w:shd w:val="clear" w:color="auto" w:fill="D9D9D9" w:themeFill="background1" w:themeFillShade="D9"/>
            <w:tcMar/>
          </w:tcPr>
          <w:p w:rsidRPr="002B72AD" w:rsidR="0003739E" w:rsidP="00302AF8" w:rsidRDefault="0003739E" w14:paraId="11DFE245" wp14:textId="77777777">
            <w:r w:rsidRPr="22EA0A37" w:rsidR="22EA0A37">
              <w:rPr>
                <w:rFonts w:ascii="Courier New" w:hAnsi="Courier New" w:eastAsia="Courier New" w:cs="Courier New"/>
                <w:lang w:val="en-US" w:eastAsia="tr-TR"/>
              </w:rPr>
              <w:t xml:space="preserve">for </w:t>
            </w:r>
            <w:proofErr w:type="spellStart"/>
            <w:r w:rsidRPr="22EA0A37" w:rsidR="22EA0A37">
              <w:rPr>
                <w:rFonts w:ascii="Courier New" w:hAnsi="Courier New" w:eastAsia="Courier New" w:cs="Courier New"/>
                <w:lang w:val="en-US" w:eastAsia="tr-TR"/>
              </w:rPr>
              <w:t>currentStationIndex</w:t>
            </w:r>
            <w:proofErr w:type="spellEnd"/>
            <w:r w:rsidRPr="22EA0A37" w:rsidR="22EA0A37">
              <w:rPr>
                <w:rFonts w:ascii="Courier New" w:hAnsi="Courier New" w:eastAsia="Courier New" w:cs="Courier New"/>
                <w:lang w:val="en-US" w:eastAsia="tr-TR"/>
              </w:rPr>
              <w:t xml:space="preserve"> = rootStationIndex+1 to n: </w:t>
            </w:r>
          </w:p>
        </w:tc>
      </w:tr>
      <w:tr xmlns:wp14="http://schemas.microsoft.com/office/word/2010/wordml" w:rsidRPr="0003739E" w:rsidR="0003739E" w:rsidTr="22EA0A37" w14:paraId="084CC0F2" wp14:textId="77777777">
        <w:tc>
          <w:tcPr>
            <w:tcW w:w="457" w:type="dxa"/>
            <w:shd w:val="clear" w:color="auto" w:fill="D9D9D9" w:themeFill="background1" w:themeFillShade="D9"/>
            <w:tcMar/>
          </w:tcPr>
          <w:p w:rsidRPr="0003739E" w:rsidR="0003739E" w:rsidP="0003739E" w:rsidRDefault="0003739E" w14:paraId="385C9B35" wp14:textId="77777777">
            <w:pPr>
              <w:jc w:val="both"/>
              <w:rPr>
                <w:bCs/>
              </w:rPr>
            </w:pPr>
          </w:p>
        </w:tc>
        <w:tc>
          <w:tcPr>
            <w:tcW w:w="8388" w:type="dxa"/>
            <w:shd w:val="clear" w:color="auto" w:fill="D9D9D9" w:themeFill="background1" w:themeFillShade="D9"/>
            <w:tcMar/>
          </w:tcPr>
          <w:p w:rsidRPr="0003739E" w:rsidR="0003739E" w:rsidP="0003739E" w:rsidRDefault="0003739E" w14:paraId="6A9FD9EA" wp14:textId="77777777">
            <w:pPr>
              <w:autoSpaceDE w:val="0"/>
              <w:autoSpaceDN w:val="0"/>
              <w:adjustRightInd w:val="0"/>
              <w:rPr>
                <w:rFonts w:ascii="Courier New" w:hAnsi="Courier New" w:cs="Courier New"/>
                <w:lang w:val="en-US" w:eastAsia="tr-TR"/>
              </w:rPr>
            </w:pPr>
            <w:r w:rsidRPr="0003739E">
              <w:rPr>
                <w:rFonts w:ascii="Courier New" w:hAnsi="Courier New" w:cs="Courier New"/>
                <w:lang w:val="en-US" w:eastAsia="tr-TR"/>
              </w:rPr>
              <w:t xml:space="preserve"> </w:t>
            </w:r>
          </w:p>
          <w:p w:rsidRPr="0003739E" w:rsidR="0003739E" w:rsidP="581F2E23" w:rsidRDefault="0003739E" w14:paraId="130A8935" wp14:textId="77777777" wp14:noSpellErr="1">
            <w:pPr>
              <w:autoSpaceDE w:val="0"/>
              <w:autoSpaceDN w:val="0"/>
              <w:adjustRightInd w:val="0"/>
              <w:rPr>
                <w:rFonts w:ascii="Courier New" w:hAnsi="Courier New" w:eastAsia="Courier New" w:cs="Courier New"/>
                <w:lang w:val="en-US"/>
              </w:rPr>
            </w:pPr>
            <w:r w:rsidRPr="581F2E23" w:rsidR="581F2E23">
              <w:rPr>
                <w:rFonts w:ascii="Courier New" w:hAnsi="Courier New" w:eastAsia="Courier New" w:cs="Courier New"/>
                <w:lang w:val="en-US" w:eastAsia="tr-TR"/>
              </w:rPr>
              <w:t xml:space="preserve">   # initialize current profit and station in every step</w:t>
            </w:r>
          </w:p>
        </w:tc>
      </w:tr>
      <w:tr xmlns:wp14="http://schemas.microsoft.com/office/word/2010/wordml" w:rsidRPr="0003739E" w:rsidR="0003739E" w:rsidTr="22EA0A37" w14:paraId="00EA94C4" wp14:textId="77777777">
        <w:tc>
          <w:tcPr>
            <w:tcW w:w="457" w:type="dxa"/>
            <w:shd w:val="clear" w:color="auto" w:fill="D9D9D9" w:themeFill="background1" w:themeFillShade="D9"/>
            <w:tcMar/>
          </w:tcPr>
          <w:p w:rsidRPr="0003739E" w:rsidR="0003739E" w:rsidP="0003739E" w:rsidRDefault="0003739E" w14:paraId="3A861193" wp14:textId="77777777">
            <w:pPr>
              <w:jc w:val="both"/>
              <w:rPr>
                <w:bCs/>
              </w:rPr>
            </w:pPr>
            <w:r w:rsidR="22EA0A37">
              <w:rPr/>
              <w:t>5</w:t>
            </w:r>
          </w:p>
        </w:tc>
        <w:tc>
          <w:tcPr>
            <w:tcW w:w="8388" w:type="dxa"/>
            <w:shd w:val="clear" w:color="auto" w:fill="D9D9D9" w:themeFill="background1" w:themeFillShade="D9"/>
            <w:tcMar/>
          </w:tcPr>
          <w:p w:rsidRPr="0003739E" w:rsidR="0003739E" w:rsidP="22EA0A37" w:rsidRDefault="0003739E" w14:paraId="78E76BE0" wp14:textId="77777777">
            <w:pPr>
              <w:autoSpaceDE w:val="0"/>
              <w:autoSpaceDN w:val="0"/>
              <w:adjustRightInd w:val="0"/>
              <w:rPr>
                <w:rFonts w:ascii="Courier New" w:hAnsi="Courier New" w:eastAsia="Courier New" w:cs="Courier New"/>
                <w:lang w:val="en-US"/>
              </w:rPr>
            </w:pPr>
            <w:r w:rsidRPr="22EA0A37" w:rsidR="22EA0A37">
              <w:rPr>
                <w:rFonts w:ascii="Courier New" w:hAnsi="Courier New" w:eastAsia="Courier New" w:cs="Courier New"/>
                <w:lang w:val="en-US" w:eastAsia="tr-TR"/>
              </w:rPr>
              <w:t xml:space="preserve">   </w:t>
            </w:r>
            <w:proofErr w:type="spellStart"/>
            <w:r w:rsidRPr="22EA0A37" w:rsidR="22EA0A37">
              <w:rPr>
                <w:rFonts w:ascii="Courier New" w:hAnsi="Courier New" w:eastAsia="Courier New" w:cs="Courier New"/>
                <w:lang w:val="en-US" w:eastAsia="tr-TR"/>
              </w:rPr>
              <w:t>newProfit</w:t>
            </w:r>
            <w:proofErr w:type="spellEnd"/>
            <w:r w:rsidRPr="22EA0A37" w:rsidR="22EA0A37">
              <w:rPr>
                <w:rFonts w:ascii="Courier New" w:hAnsi="Courier New" w:eastAsia="Courier New" w:cs="Courier New"/>
                <w:lang w:val="en-US" w:eastAsia="tr-TR"/>
              </w:rPr>
              <w:t xml:space="preserve">          = 0</w:t>
            </w:r>
          </w:p>
        </w:tc>
      </w:tr>
      <w:tr xmlns:wp14="http://schemas.microsoft.com/office/word/2010/wordml" w:rsidRPr="0003739E" w:rsidR="0003739E" w:rsidTr="22EA0A37" w14:paraId="05D788EA" wp14:textId="77777777">
        <w:tc>
          <w:tcPr>
            <w:tcW w:w="457" w:type="dxa"/>
            <w:shd w:val="clear" w:color="auto" w:fill="D9D9D9" w:themeFill="background1" w:themeFillShade="D9"/>
            <w:tcMar/>
          </w:tcPr>
          <w:p w:rsidRPr="0003739E" w:rsidR="0003739E" w:rsidP="0003739E" w:rsidRDefault="0003739E" w14:paraId="76AC03DB" wp14:textId="77777777">
            <w:pPr>
              <w:jc w:val="both"/>
              <w:rPr>
                <w:bCs/>
              </w:rPr>
            </w:pPr>
            <w:r w:rsidR="22EA0A37">
              <w:rPr/>
              <w:t>6</w:t>
            </w:r>
          </w:p>
        </w:tc>
        <w:tc>
          <w:tcPr>
            <w:tcW w:w="8388" w:type="dxa"/>
            <w:shd w:val="clear" w:color="auto" w:fill="D9D9D9" w:themeFill="background1" w:themeFillShade="D9"/>
            <w:tcMar/>
          </w:tcPr>
          <w:p w:rsidRPr="0003739E" w:rsidR="0003739E" w:rsidP="22EA0A37" w:rsidRDefault="0003739E" w14:paraId="2CF4719B" wp14:textId="77777777">
            <w:pPr>
              <w:autoSpaceDE w:val="0"/>
              <w:autoSpaceDN w:val="0"/>
              <w:adjustRightInd w:val="0"/>
              <w:rPr>
                <w:rFonts w:ascii="Courier New" w:hAnsi="Courier New" w:eastAsia="Courier New" w:cs="Courier New"/>
                <w:lang w:val="en-US"/>
              </w:rPr>
            </w:pPr>
            <w:r w:rsidRPr="22EA0A37" w:rsidR="22EA0A37">
              <w:rPr>
                <w:rFonts w:ascii="Courier New" w:hAnsi="Courier New" w:eastAsia="Courier New" w:cs="Courier New"/>
                <w:lang w:val="en-US" w:eastAsia="tr-TR"/>
              </w:rPr>
              <w:t xml:space="preserve">   </w:t>
            </w:r>
            <w:proofErr w:type="spellStart"/>
            <w:r w:rsidRPr="22EA0A37" w:rsidR="22EA0A37">
              <w:rPr>
                <w:rFonts w:ascii="Courier New" w:hAnsi="Courier New" w:eastAsia="Courier New" w:cs="Courier New"/>
                <w:lang w:val="en-US" w:eastAsia="tr-TR"/>
              </w:rPr>
              <w:t>newStationList</w:t>
            </w:r>
            <w:proofErr w:type="spellEnd"/>
            <w:r w:rsidRPr="22EA0A37" w:rsidR="22EA0A37">
              <w:rPr>
                <w:rFonts w:ascii="Courier New" w:hAnsi="Courier New" w:eastAsia="Courier New" w:cs="Courier New"/>
                <w:lang w:val="en-US" w:eastAsia="tr-TR"/>
              </w:rPr>
              <w:t xml:space="preserve">     = []</w:t>
            </w:r>
          </w:p>
        </w:tc>
      </w:tr>
      <w:tr xmlns:wp14="http://schemas.microsoft.com/office/word/2010/wordml" w:rsidRPr="0003739E" w:rsidR="0003739E" w:rsidTr="22EA0A37" w14:paraId="2CA120B4" wp14:textId="77777777">
        <w:tc>
          <w:tcPr>
            <w:tcW w:w="457" w:type="dxa"/>
            <w:shd w:val="clear" w:color="auto" w:fill="D9D9D9" w:themeFill="background1" w:themeFillShade="D9"/>
            <w:tcMar/>
          </w:tcPr>
          <w:p w:rsidRPr="0003739E" w:rsidR="0003739E" w:rsidP="0003739E" w:rsidRDefault="0003739E" w14:paraId="1E4CFC93" wp14:textId="77777777">
            <w:pPr>
              <w:jc w:val="both"/>
              <w:rPr>
                <w:bCs/>
              </w:rPr>
            </w:pPr>
          </w:p>
        </w:tc>
        <w:tc>
          <w:tcPr>
            <w:tcW w:w="8388" w:type="dxa"/>
            <w:shd w:val="clear" w:color="auto" w:fill="D9D9D9" w:themeFill="background1" w:themeFillShade="D9"/>
            <w:tcMar/>
          </w:tcPr>
          <w:p w:rsidRPr="0003739E" w:rsidR="0003739E" w:rsidP="0003739E" w:rsidRDefault="0003739E" w14:paraId="27326BD1" wp14:textId="77777777">
            <w:pPr>
              <w:autoSpaceDE w:val="0"/>
              <w:autoSpaceDN w:val="0"/>
              <w:adjustRightInd w:val="0"/>
              <w:rPr>
                <w:rFonts w:ascii="Courier New" w:hAnsi="Courier New" w:cs="Courier New"/>
                <w:lang w:val="en-US"/>
              </w:rPr>
            </w:pPr>
            <w:r w:rsidRPr="0003739E">
              <w:rPr>
                <w:rFonts w:ascii="Courier New" w:hAnsi="Courier New" w:cs="Courier New"/>
                <w:lang w:val="en-US" w:eastAsia="tr-TR"/>
              </w:rPr>
              <w:tab/>
            </w:r>
            <w:r w:rsidRPr="0003739E">
              <w:rPr>
                <w:rFonts w:ascii="Courier New" w:hAnsi="Courier New" w:cs="Courier New"/>
                <w:lang w:val="en-US" w:eastAsia="tr-TR"/>
              </w:rPr>
              <w:tab/>
            </w:r>
          </w:p>
        </w:tc>
      </w:tr>
      <w:tr xmlns:wp14="http://schemas.microsoft.com/office/word/2010/wordml" w:rsidRPr="0003739E" w:rsidR="0003739E" w:rsidTr="22EA0A37" w14:paraId="787A78CA" wp14:textId="77777777">
        <w:tc>
          <w:tcPr>
            <w:tcW w:w="457" w:type="dxa"/>
            <w:shd w:val="clear" w:color="auto" w:fill="D9D9D9" w:themeFill="background1" w:themeFillShade="D9"/>
            <w:tcMar/>
          </w:tcPr>
          <w:p w:rsidRPr="0003739E" w:rsidR="0003739E" w:rsidP="0003739E" w:rsidRDefault="0003739E" w14:paraId="213498FD" wp14:textId="77777777">
            <w:pPr>
              <w:jc w:val="both"/>
              <w:rPr>
                <w:bCs/>
              </w:rPr>
            </w:pPr>
          </w:p>
        </w:tc>
        <w:tc>
          <w:tcPr>
            <w:tcW w:w="8388" w:type="dxa"/>
            <w:shd w:val="clear" w:color="auto" w:fill="D9D9D9" w:themeFill="background1" w:themeFillShade="D9"/>
            <w:tcMar/>
          </w:tcPr>
          <w:p w:rsidRPr="002B72AD" w:rsidR="0003739E" w:rsidP="00302AF8" w:rsidRDefault="0003739E" w14:paraId="67B056DF" wp14:textId="77777777" wp14:noSpellErr="1">
            <w:r w:rsidRPr="581F2E23" w:rsidR="581F2E23">
              <w:rPr>
                <w:rFonts w:ascii="Courier New" w:hAnsi="Courier New" w:eastAsia="Courier New" w:cs="Courier New"/>
                <w:lang w:val="en-US" w:eastAsia="tr-TR"/>
              </w:rPr>
              <w:t xml:space="preserve">   # feasibility check             </w:t>
            </w:r>
          </w:p>
        </w:tc>
      </w:tr>
      <w:tr xmlns:wp14="http://schemas.microsoft.com/office/word/2010/wordml" w:rsidRPr="0003739E" w:rsidR="0003739E" w:rsidTr="22EA0A37" w14:paraId="04CBB067" wp14:textId="77777777">
        <w:tc>
          <w:tcPr>
            <w:tcW w:w="457" w:type="dxa"/>
            <w:shd w:val="clear" w:color="auto" w:fill="D9D9D9" w:themeFill="background1" w:themeFillShade="D9"/>
            <w:tcMar/>
          </w:tcPr>
          <w:p w:rsidRPr="0003739E" w:rsidR="0003739E" w:rsidP="0003739E" w:rsidRDefault="0003739E" w14:paraId="02F67AEA" wp14:textId="77777777">
            <w:pPr>
              <w:jc w:val="both"/>
              <w:rPr>
                <w:bCs/>
              </w:rPr>
            </w:pPr>
            <w:r w:rsidR="22EA0A37">
              <w:rPr/>
              <w:t>7</w:t>
            </w:r>
          </w:p>
        </w:tc>
        <w:tc>
          <w:tcPr>
            <w:tcW w:w="8388" w:type="dxa"/>
            <w:shd w:val="clear" w:color="auto" w:fill="D9D9D9" w:themeFill="background1" w:themeFillShade="D9"/>
            <w:tcMar/>
          </w:tcPr>
          <w:p w:rsidRPr="0003739E" w:rsidR="0003739E" w:rsidP="0003739E" w:rsidRDefault="0003739E" w14:paraId="12CD0F76" wp14:textId="77777777">
            <w:pPr>
              <w:ind w:left="317"/>
              <w:jc w:val="both"/>
              <w:rPr>
                <w:bCs/>
              </w:rPr>
            </w:pPr>
            <w:r w:rsidRPr="22EA0A37" w:rsidR="22EA0A37">
              <w:rPr>
                <w:rFonts w:ascii="Courier New" w:hAnsi="Courier New" w:eastAsia="Courier New" w:cs="Courier New"/>
                <w:lang w:val="en-US" w:eastAsia="tr-TR"/>
              </w:rPr>
              <w:t>if((</w:t>
            </w:r>
            <w:proofErr w:type="spellStart"/>
            <w:r w:rsidRPr="22EA0A37" w:rsidR="22EA0A37">
              <w:rPr>
                <w:rFonts w:ascii="Courier New" w:hAnsi="Courier New" w:eastAsia="Courier New" w:cs="Courier New"/>
                <w:lang w:val="en-US" w:eastAsia="tr-TR"/>
              </w:rPr>
              <w:t>distanceList</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currentStationIndex</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distanceList</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rootStationIndex</w:t>
            </w:r>
            <w:proofErr w:type="spellEnd"/>
            <w:r w:rsidRPr="22EA0A37" w:rsidR="22EA0A37">
              <w:rPr>
                <w:rFonts w:ascii="Courier New" w:hAnsi="Courier New" w:eastAsia="Courier New" w:cs="Courier New"/>
                <w:lang w:val="en-US" w:eastAsia="tr-TR"/>
              </w:rPr>
              <w:t xml:space="preserve">]) &gt; limit ):                </w:t>
            </w:r>
          </w:p>
        </w:tc>
      </w:tr>
      <w:tr xmlns:wp14="http://schemas.microsoft.com/office/word/2010/wordml" w:rsidRPr="0003739E" w:rsidR="0003739E" w:rsidTr="22EA0A37" w14:paraId="090BE34B" wp14:textId="77777777">
        <w:tc>
          <w:tcPr>
            <w:tcW w:w="457" w:type="dxa"/>
            <w:shd w:val="clear" w:color="auto" w:fill="D9D9D9" w:themeFill="background1" w:themeFillShade="D9"/>
            <w:tcMar/>
          </w:tcPr>
          <w:p w:rsidRPr="0003739E" w:rsidR="0003739E" w:rsidP="0003739E" w:rsidRDefault="0003739E" w14:paraId="7F3F7E37" wp14:textId="77777777">
            <w:pPr>
              <w:jc w:val="both"/>
              <w:rPr>
                <w:bCs/>
              </w:rPr>
            </w:pPr>
          </w:p>
        </w:tc>
        <w:tc>
          <w:tcPr>
            <w:tcW w:w="8388" w:type="dxa"/>
            <w:shd w:val="clear" w:color="auto" w:fill="D9D9D9" w:themeFill="background1" w:themeFillShade="D9"/>
            <w:tcMar/>
          </w:tcPr>
          <w:p w:rsidRPr="0003739E" w:rsidR="0003739E" w:rsidP="0003739E" w:rsidRDefault="0003739E" w14:paraId="5AFA9C04" wp14:textId="77777777">
            <w:pPr>
              <w:suppressAutoHyphens w:val="0"/>
              <w:autoSpaceDE w:val="0"/>
              <w:autoSpaceDN w:val="0"/>
              <w:adjustRightInd w:val="0"/>
              <w:rPr>
                <w:rFonts w:ascii="Courier New" w:hAnsi="Courier New" w:cs="Courier New"/>
                <w:lang w:val="en-US" w:eastAsia="tr-TR"/>
              </w:rPr>
            </w:pPr>
            <w:r w:rsidRPr="0003739E">
              <w:rPr>
                <w:rFonts w:ascii="Courier New" w:hAnsi="Courier New" w:cs="Courier New"/>
                <w:lang w:val="en-US" w:eastAsia="tr-TR"/>
              </w:rPr>
              <w:t xml:space="preserve">   </w:t>
            </w:r>
          </w:p>
          <w:p w:rsidRPr="0003739E" w:rsidR="0003739E" w:rsidP="0003739E" w:rsidRDefault="0003739E" w14:paraId="7228D444" wp14:textId="77777777" wp14:noSpellErr="1">
            <w:pPr>
              <w:suppressAutoHyphens w:val="0"/>
              <w:autoSpaceDE w:val="0"/>
              <w:autoSpaceDN w:val="0"/>
              <w:adjustRightInd w:val="0"/>
              <w:rPr>
                <w:bCs/>
              </w:rPr>
            </w:pPr>
            <w:r w:rsidRPr="581F2E23" w:rsidR="581F2E23">
              <w:rPr>
                <w:rFonts w:ascii="Courier New" w:hAnsi="Courier New" w:eastAsia="Courier New" w:cs="Courier New"/>
                <w:lang w:val="en-US" w:eastAsia="tr-TR"/>
              </w:rPr>
              <w:t xml:space="preserve">      # call function for new sub list </w:t>
            </w:r>
          </w:p>
        </w:tc>
      </w:tr>
      <w:tr xmlns:wp14="http://schemas.microsoft.com/office/word/2010/wordml" w:rsidRPr="0003739E" w:rsidR="0003739E" w:rsidTr="22EA0A37" w14:paraId="44FCA446" wp14:textId="77777777">
        <w:tc>
          <w:tcPr>
            <w:tcW w:w="457" w:type="dxa"/>
            <w:shd w:val="clear" w:color="auto" w:fill="D9D9D9" w:themeFill="background1" w:themeFillShade="D9"/>
            <w:tcMar/>
          </w:tcPr>
          <w:p w:rsidRPr="0003739E" w:rsidR="0003739E" w:rsidP="0003739E" w:rsidRDefault="0003739E" w14:paraId="4BE852A4" wp14:textId="77777777">
            <w:pPr>
              <w:jc w:val="both"/>
              <w:rPr>
                <w:bCs/>
              </w:rPr>
            </w:pPr>
            <w:r w:rsidR="22EA0A37">
              <w:rPr/>
              <w:t>8</w:t>
            </w:r>
          </w:p>
        </w:tc>
        <w:tc>
          <w:tcPr>
            <w:tcW w:w="8388" w:type="dxa"/>
            <w:shd w:val="clear" w:color="auto" w:fill="D9D9D9" w:themeFill="background1" w:themeFillShade="D9"/>
            <w:tcMar/>
          </w:tcPr>
          <w:p w:rsidRPr="0003739E" w:rsidR="0003739E" w:rsidP="0003739E" w:rsidRDefault="0003739E" w14:paraId="68EF9F7D" wp14:textId="77777777">
            <w:pPr>
              <w:ind w:left="742"/>
              <w:jc w:val="both"/>
              <w:rPr>
                <w:bCs/>
              </w:rPr>
            </w:pPr>
            <w:proofErr w:type="spellStart"/>
            <w:r w:rsidRPr="22EA0A37" w:rsidR="22EA0A37">
              <w:rPr>
                <w:rFonts w:ascii="Courier New" w:hAnsi="Courier New" w:eastAsia="Courier New" w:cs="Courier New"/>
                <w:lang w:val="en-US" w:eastAsia="tr-TR"/>
              </w:rPr>
              <w:t>subProfitValue,subStationList</w:t>
            </w:r>
            <w:proofErr w:type="spellEnd"/>
            <w:r w:rsidRPr="22EA0A37" w:rsidR="22EA0A37">
              <w:rPr>
                <w:rFonts w:ascii="Courier New" w:hAnsi="Courier New" w:eastAsia="Courier New" w:cs="Courier New"/>
                <w:lang w:val="en-US" w:eastAsia="tr-TR"/>
              </w:rPr>
              <w:t xml:space="preserve"> = </w:t>
            </w:r>
            <w:proofErr w:type="spellStart"/>
            <w:r w:rsidRPr="22EA0A37" w:rsidR="22EA0A37">
              <w:rPr>
                <w:rFonts w:ascii="Courier New" w:hAnsi="Courier New" w:eastAsia="Courier New" w:cs="Courier New"/>
                <w:lang w:val="en-US" w:eastAsia="tr-TR"/>
              </w:rPr>
              <w:t>bruteForce</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distanceList</w:t>
            </w:r>
            <w:proofErr w:type="spellEnd"/>
            <w:r w:rsidRPr="22EA0A37" w:rsidR="22EA0A37">
              <w:rPr>
                <w:rFonts w:ascii="Courier New" w:hAnsi="Courier New" w:eastAsia="Courier New" w:cs="Courier New"/>
                <w:lang w:val="en-US" w:eastAsia="tr-TR"/>
              </w:rPr>
              <w:t xml:space="preserve">, </w:t>
            </w:r>
            <w:proofErr w:type="spellStart"/>
            <w:r w:rsidRPr="22EA0A37" w:rsidR="22EA0A37">
              <w:rPr>
                <w:rFonts w:ascii="Courier New" w:hAnsi="Courier New" w:eastAsia="Courier New" w:cs="Courier New"/>
                <w:lang w:val="en-US" w:eastAsia="tr-TR"/>
              </w:rPr>
              <w:t>profitList</w:t>
            </w:r>
            <w:proofErr w:type="spellEnd"/>
            <w:r w:rsidRPr="22EA0A37" w:rsidR="22EA0A37">
              <w:rPr>
                <w:rFonts w:ascii="Courier New" w:hAnsi="Courier New" w:eastAsia="Courier New" w:cs="Courier New"/>
                <w:lang w:val="en-US" w:eastAsia="tr-TR"/>
              </w:rPr>
              <w:t xml:space="preserve">, limit, </w:t>
            </w:r>
            <w:proofErr w:type="spellStart"/>
            <w:r w:rsidRPr="22EA0A37" w:rsidR="22EA0A37">
              <w:rPr>
                <w:rFonts w:ascii="Courier New" w:hAnsi="Courier New" w:eastAsia="Courier New" w:cs="Courier New"/>
                <w:lang w:val="en-US" w:eastAsia="tr-TR"/>
              </w:rPr>
              <w:t>currentStationIndex</w:t>
            </w:r>
            <w:proofErr w:type="spellEnd"/>
            <w:r w:rsidRPr="22EA0A37" w:rsidR="22EA0A37">
              <w:rPr>
                <w:rFonts w:ascii="Courier New" w:hAnsi="Courier New" w:eastAsia="Courier New" w:cs="Courier New"/>
                <w:lang w:val="en-US" w:eastAsia="tr-TR"/>
              </w:rPr>
              <w:t>)</w:t>
            </w:r>
          </w:p>
        </w:tc>
      </w:tr>
      <w:tr xmlns:wp14="http://schemas.microsoft.com/office/word/2010/wordml" w:rsidRPr="0003739E" w:rsidR="0003739E" w:rsidTr="22EA0A37" w14:paraId="378C6487" wp14:textId="77777777">
        <w:tc>
          <w:tcPr>
            <w:tcW w:w="457" w:type="dxa"/>
            <w:shd w:val="clear" w:color="auto" w:fill="D9D9D9" w:themeFill="background1" w:themeFillShade="D9"/>
            <w:tcMar/>
          </w:tcPr>
          <w:p w:rsidRPr="0003739E" w:rsidR="0003739E" w:rsidP="0003739E" w:rsidRDefault="0003739E" w14:paraId="11D4A1EF" wp14:textId="77777777">
            <w:pPr>
              <w:jc w:val="both"/>
              <w:rPr>
                <w:bCs/>
              </w:rPr>
            </w:pPr>
          </w:p>
        </w:tc>
        <w:tc>
          <w:tcPr>
            <w:tcW w:w="8388" w:type="dxa"/>
            <w:shd w:val="clear" w:color="auto" w:fill="D9D9D9" w:themeFill="background1" w:themeFillShade="D9"/>
            <w:tcMar/>
          </w:tcPr>
          <w:p w:rsidRPr="0003739E" w:rsidR="0003739E" w:rsidP="0003739E" w:rsidRDefault="0003739E" w14:paraId="07983B7C" wp14:textId="77777777">
            <w:pPr>
              <w:suppressAutoHyphens w:val="0"/>
              <w:autoSpaceDE w:val="0"/>
              <w:autoSpaceDN w:val="0"/>
              <w:adjustRightInd w:val="0"/>
              <w:ind w:left="742"/>
              <w:rPr>
                <w:rFonts w:ascii="Courier New" w:hAnsi="Courier New" w:cs="Courier New"/>
                <w:lang w:val="en-US" w:eastAsia="tr-TR"/>
              </w:rPr>
            </w:pPr>
          </w:p>
          <w:p w:rsidRPr="0003739E" w:rsidR="0003739E" w:rsidP="581F2E23" w:rsidRDefault="0003739E" w14:paraId="3513CA5F" wp14:textId="77777777" wp14:noSpellErr="1">
            <w:pPr>
              <w:suppressAutoHyphens w:val="0"/>
              <w:autoSpaceDE w:val="0"/>
              <w:autoSpaceDN w:val="0"/>
              <w:adjustRightInd w:val="0"/>
              <w:ind w:left="742"/>
              <w:rPr>
                <w:rFonts w:ascii="Courier New" w:hAnsi="Courier New" w:eastAsia="Courier New" w:cs="Courier New"/>
                <w:lang w:val="en-US" w:eastAsia="tr-TR"/>
              </w:rPr>
            </w:pPr>
            <w:r w:rsidRPr="581F2E23" w:rsidR="581F2E23">
              <w:rPr>
                <w:rFonts w:ascii="Courier New" w:hAnsi="Courier New" w:eastAsia="Courier New" w:cs="Courier New"/>
                <w:lang w:val="en-US" w:eastAsia="tr-TR"/>
              </w:rPr>
              <w:t># calculate new profit and new station list from sub routine</w:t>
            </w:r>
          </w:p>
        </w:tc>
      </w:tr>
      <w:tr xmlns:wp14="http://schemas.microsoft.com/office/word/2010/wordml" w:rsidRPr="0003739E" w:rsidR="0003739E" w:rsidTr="22EA0A37" w14:paraId="7F938CBB" wp14:textId="77777777">
        <w:tc>
          <w:tcPr>
            <w:tcW w:w="457" w:type="dxa"/>
            <w:shd w:val="clear" w:color="auto" w:fill="D9D9D9" w:themeFill="background1" w:themeFillShade="D9"/>
            <w:tcMar/>
          </w:tcPr>
          <w:p w:rsidRPr="0003739E" w:rsidR="0003739E" w:rsidP="0003739E" w:rsidRDefault="0003739E" w14:paraId="6BBD823D" wp14:textId="77777777">
            <w:pPr>
              <w:jc w:val="both"/>
              <w:rPr>
                <w:bCs/>
              </w:rPr>
            </w:pPr>
            <w:r w:rsidR="22EA0A37">
              <w:rPr/>
              <w:t>9</w:t>
            </w:r>
          </w:p>
        </w:tc>
        <w:tc>
          <w:tcPr>
            <w:tcW w:w="8388" w:type="dxa"/>
            <w:shd w:val="clear" w:color="auto" w:fill="D9D9D9" w:themeFill="background1" w:themeFillShade="D9"/>
            <w:tcMar/>
          </w:tcPr>
          <w:p w:rsidRPr="0003739E" w:rsidR="0003739E" w:rsidP="22EA0A37" w:rsidRDefault="0003739E" w14:paraId="3E1520D9" wp14:textId="77777777">
            <w:pPr>
              <w:suppressAutoHyphens w:val="0"/>
              <w:autoSpaceDE w:val="0"/>
              <w:autoSpaceDN w:val="0"/>
              <w:adjustRightInd w:val="0"/>
              <w:ind w:left="742"/>
              <w:rPr>
                <w:rFonts w:ascii="Courier New" w:hAnsi="Courier New" w:eastAsia="Courier New" w:cs="Courier New"/>
                <w:lang w:val="en-US" w:eastAsia="tr-TR"/>
              </w:rPr>
            </w:pPr>
            <w:proofErr w:type="spellStart"/>
            <w:r w:rsidRPr="22EA0A37" w:rsidR="22EA0A37">
              <w:rPr>
                <w:rFonts w:ascii="Courier New" w:hAnsi="Courier New" w:eastAsia="Courier New" w:cs="Courier New"/>
                <w:lang w:val="en-US" w:eastAsia="tr-TR"/>
              </w:rPr>
              <w:t>newProfit</w:t>
            </w:r>
            <w:proofErr w:type="spellEnd"/>
            <w:r w:rsidRPr="22EA0A37" w:rsidR="22EA0A37">
              <w:rPr>
                <w:rFonts w:ascii="Courier New" w:hAnsi="Courier New" w:eastAsia="Courier New" w:cs="Courier New"/>
                <w:lang w:val="en-US" w:eastAsia="tr-TR"/>
              </w:rPr>
              <w:t xml:space="preserve"> = </w:t>
            </w:r>
            <w:proofErr w:type="spellStart"/>
            <w:r w:rsidRPr="22EA0A37" w:rsidR="22EA0A37">
              <w:rPr>
                <w:rFonts w:ascii="Courier New" w:hAnsi="Courier New" w:eastAsia="Courier New" w:cs="Courier New"/>
                <w:lang w:val="en-US" w:eastAsia="tr-TR"/>
              </w:rPr>
              <w:t>profitList</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currentStationIndex</w:t>
            </w:r>
            <w:proofErr w:type="spellEnd"/>
            <w:r w:rsidRPr="22EA0A37" w:rsidR="22EA0A37">
              <w:rPr>
                <w:rFonts w:ascii="Courier New" w:hAnsi="Courier New" w:eastAsia="Courier New" w:cs="Courier New"/>
                <w:lang w:val="en-US" w:eastAsia="tr-TR"/>
              </w:rPr>
              <w:t>]+</w:t>
            </w:r>
            <w:proofErr w:type="spellStart"/>
            <w:r w:rsidRPr="22EA0A37" w:rsidR="22EA0A37">
              <w:rPr>
                <w:rFonts w:ascii="Courier New" w:hAnsi="Courier New" w:eastAsia="Courier New" w:cs="Courier New"/>
                <w:lang w:val="en-US" w:eastAsia="tr-TR"/>
              </w:rPr>
              <w:t>subProfitValue</w:t>
            </w:r>
            <w:proofErr w:type="spellEnd"/>
          </w:p>
        </w:tc>
      </w:tr>
      <w:tr xmlns:wp14="http://schemas.microsoft.com/office/word/2010/wordml" w:rsidRPr="0003739E" w:rsidR="0003739E" w:rsidTr="22EA0A37" w14:paraId="1C3EB7F9" wp14:textId="77777777">
        <w:tc>
          <w:tcPr>
            <w:tcW w:w="457" w:type="dxa"/>
            <w:shd w:val="clear" w:color="auto" w:fill="D9D9D9" w:themeFill="background1" w:themeFillShade="D9"/>
            <w:tcMar/>
          </w:tcPr>
          <w:p w:rsidRPr="0003739E" w:rsidR="0003739E" w:rsidP="0003739E" w:rsidRDefault="0003739E" w14:paraId="106C4231" wp14:textId="77777777">
            <w:pPr>
              <w:jc w:val="both"/>
              <w:rPr>
                <w:bCs/>
              </w:rPr>
            </w:pPr>
            <w:r w:rsidR="22EA0A37">
              <w:rPr/>
              <w:t>10</w:t>
            </w:r>
          </w:p>
        </w:tc>
        <w:tc>
          <w:tcPr>
            <w:tcW w:w="8388" w:type="dxa"/>
            <w:shd w:val="clear" w:color="auto" w:fill="D9D9D9" w:themeFill="background1" w:themeFillShade="D9"/>
            <w:tcMar/>
          </w:tcPr>
          <w:p w:rsidRPr="0003739E" w:rsidR="0003739E" w:rsidP="22EA0A37" w:rsidRDefault="0003739E" w14:paraId="7993EC43" wp14:textId="77777777">
            <w:pPr>
              <w:autoSpaceDE w:val="0"/>
              <w:autoSpaceDN w:val="0"/>
              <w:adjustRightInd w:val="0"/>
              <w:ind w:left="742"/>
              <w:rPr>
                <w:rFonts w:ascii="Courier New" w:hAnsi="Courier New" w:eastAsia="Courier New" w:cs="Courier New"/>
                <w:lang w:val="en-US"/>
              </w:rPr>
            </w:pPr>
            <w:r w:rsidRPr="22EA0A37" w:rsidR="22EA0A37">
              <w:rPr>
                <w:rFonts w:ascii="Courier New" w:hAnsi="Courier New" w:eastAsia="Courier New" w:cs="Courier New"/>
                <w:lang w:val="en-US" w:eastAsia="tr-TR"/>
              </w:rPr>
              <w:t>newStationList.append(</w:t>
            </w:r>
            <w:proofErr w:type="spellStart"/>
            <w:r w:rsidRPr="22EA0A37" w:rsidR="22EA0A37">
              <w:rPr>
                <w:rFonts w:ascii="Courier New" w:hAnsi="Courier New" w:eastAsia="Courier New" w:cs="Courier New"/>
                <w:lang w:val="en-US" w:eastAsia="tr-TR"/>
              </w:rPr>
              <w:t>currentStationIndex</w:t>
            </w:r>
            <w:proofErr w:type="spellEnd"/>
            <w:r w:rsidRPr="22EA0A37" w:rsidR="22EA0A37">
              <w:rPr>
                <w:rFonts w:ascii="Courier New" w:hAnsi="Courier New" w:eastAsia="Courier New" w:cs="Courier New"/>
                <w:lang w:val="en-US" w:eastAsia="tr-TR"/>
              </w:rPr>
              <w:t>)</w:t>
            </w:r>
          </w:p>
        </w:tc>
      </w:tr>
      <w:tr xmlns:wp14="http://schemas.microsoft.com/office/word/2010/wordml" w:rsidRPr="0003739E" w:rsidR="0003739E" w:rsidTr="22EA0A37" w14:paraId="3103FB37" wp14:textId="77777777">
        <w:tc>
          <w:tcPr>
            <w:tcW w:w="457" w:type="dxa"/>
            <w:shd w:val="clear" w:color="auto" w:fill="D9D9D9" w:themeFill="background1" w:themeFillShade="D9"/>
            <w:tcMar/>
          </w:tcPr>
          <w:p w:rsidRPr="0003739E" w:rsidR="0003739E" w:rsidP="0003739E" w:rsidRDefault="0003739E" w14:paraId="51929A1B" wp14:textId="77777777">
            <w:pPr>
              <w:jc w:val="both"/>
              <w:rPr>
                <w:bCs/>
              </w:rPr>
            </w:pPr>
            <w:r w:rsidR="22EA0A37">
              <w:rPr/>
              <w:t>11</w:t>
            </w:r>
          </w:p>
        </w:tc>
        <w:tc>
          <w:tcPr>
            <w:tcW w:w="8388" w:type="dxa"/>
            <w:shd w:val="clear" w:color="auto" w:fill="D9D9D9" w:themeFill="background1" w:themeFillShade="D9"/>
            <w:tcMar/>
          </w:tcPr>
          <w:p w:rsidRPr="0003739E" w:rsidR="0003739E" w:rsidP="22EA0A37" w:rsidRDefault="0003739E" w14:paraId="2CF6113D" wp14:textId="77777777">
            <w:pPr>
              <w:autoSpaceDE w:val="0"/>
              <w:autoSpaceDN w:val="0"/>
              <w:adjustRightInd w:val="0"/>
              <w:ind w:left="742"/>
              <w:rPr>
                <w:rFonts w:ascii="Courier New" w:hAnsi="Courier New" w:eastAsia="Courier New" w:cs="Courier New"/>
                <w:lang w:val="en-US"/>
              </w:rPr>
            </w:pPr>
            <w:proofErr w:type="spellStart"/>
            <w:r w:rsidRPr="22EA0A37" w:rsidR="22EA0A37">
              <w:rPr>
                <w:rFonts w:ascii="Courier New" w:hAnsi="Courier New" w:eastAsia="Courier New" w:cs="Courier New"/>
                <w:lang w:val="en-US" w:eastAsia="tr-TR"/>
              </w:rPr>
              <w:t>newStationList</w:t>
            </w:r>
            <w:proofErr w:type="spellEnd"/>
            <w:r w:rsidRPr="22EA0A37" w:rsidR="22EA0A37">
              <w:rPr>
                <w:rFonts w:ascii="Courier New" w:hAnsi="Courier New" w:eastAsia="Courier New" w:cs="Courier New"/>
                <w:lang w:val="en-US" w:eastAsia="tr-TR"/>
              </w:rPr>
              <w:t xml:space="preserve"> = </w:t>
            </w:r>
            <w:proofErr w:type="spellStart"/>
            <w:r w:rsidRPr="22EA0A37" w:rsidR="22EA0A37">
              <w:rPr>
                <w:rFonts w:ascii="Courier New" w:hAnsi="Courier New" w:eastAsia="Courier New" w:cs="Courier New"/>
                <w:lang w:val="en-US" w:eastAsia="tr-TR"/>
              </w:rPr>
              <w:t>newStationList+subStationList</w:t>
            </w:r>
            <w:proofErr w:type="spellEnd"/>
          </w:p>
        </w:tc>
      </w:tr>
      <w:tr xmlns:wp14="http://schemas.microsoft.com/office/word/2010/wordml" w:rsidRPr="0003739E" w:rsidR="0003739E" w:rsidTr="22EA0A37" w14:paraId="18B6397A" wp14:textId="77777777">
        <w:tc>
          <w:tcPr>
            <w:tcW w:w="457" w:type="dxa"/>
            <w:shd w:val="clear" w:color="auto" w:fill="D9D9D9" w:themeFill="background1" w:themeFillShade="D9"/>
            <w:tcMar/>
          </w:tcPr>
          <w:p w:rsidRPr="0003739E" w:rsidR="0003739E" w:rsidP="0003739E" w:rsidRDefault="0003739E" w14:paraId="0B545DA0" wp14:textId="77777777">
            <w:pPr>
              <w:jc w:val="both"/>
              <w:rPr>
                <w:bCs/>
              </w:rPr>
            </w:pPr>
            <w:r w:rsidR="22EA0A37">
              <w:rPr/>
              <w:t>12</w:t>
            </w:r>
          </w:p>
        </w:tc>
        <w:tc>
          <w:tcPr>
            <w:tcW w:w="8388" w:type="dxa"/>
            <w:shd w:val="clear" w:color="auto" w:fill="D9D9D9" w:themeFill="background1" w:themeFillShade="D9"/>
            <w:tcMar/>
          </w:tcPr>
          <w:p w:rsidRPr="0003739E" w:rsidR="0003739E" w:rsidP="0003739E" w:rsidRDefault="0003739E" w14:paraId="073F5DBE" wp14:textId="77777777">
            <w:pPr>
              <w:jc w:val="both"/>
              <w:rPr>
                <w:bCs/>
              </w:rPr>
            </w:pPr>
          </w:p>
        </w:tc>
      </w:tr>
      <w:tr xmlns:wp14="http://schemas.microsoft.com/office/word/2010/wordml" w:rsidRPr="0003739E" w:rsidR="0003739E" w:rsidTr="22EA0A37" w14:paraId="3341617B" wp14:textId="77777777">
        <w:tc>
          <w:tcPr>
            <w:tcW w:w="457" w:type="dxa"/>
            <w:shd w:val="clear" w:color="auto" w:fill="D9D9D9" w:themeFill="background1" w:themeFillShade="D9"/>
            <w:tcMar/>
          </w:tcPr>
          <w:p w:rsidRPr="0003739E" w:rsidR="0003739E" w:rsidP="0003739E" w:rsidRDefault="0003739E" w14:paraId="69D5136C" wp14:textId="77777777">
            <w:pPr>
              <w:jc w:val="both"/>
              <w:rPr>
                <w:bCs/>
              </w:rPr>
            </w:pPr>
          </w:p>
        </w:tc>
        <w:tc>
          <w:tcPr>
            <w:tcW w:w="8388" w:type="dxa"/>
            <w:shd w:val="clear" w:color="auto" w:fill="D9D9D9" w:themeFill="background1" w:themeFillShade="D9"/>
            <w:tcMar/>
          </w:tcPr>
          <w:p w:rsidRPr="0003739E" w:rsidR="0003739E" w:rsidP="581F2E23" w:rsidRDefault="0003739E" w14:paraId="161BA4FA" wp14:textId="77777777" wp14:noSpellErr="1">
            <w:pPr>
              <w:suppressAutoHyphens w:val="0"/>
              <w:autoSpaceDE w:val="0"/>
              <w:autoSpaceDN w:val="0"/>
              <w:adjustRightInd w:val="0"/>
              <w:ind w:left="742"/>
              <w:rPr>
                <w:rFonts w:ascii="Courier New" w:hAnsi="Courier New" w:eastAsia="Courier New" w:cs="Courier New"/>
                <w:lang w:val="en-US" w:eastAsia="tr-TR"/>
              </w:rPr>
            </w:pPr>
            <w:r w:rsidRPr="581F2E23" w:rsidR="581F2E23">
              <w:rPr>
                <w:rFonts w:ascii="Courier New" w:hAnsi="Courier New" w:eastAsia="Courier New" w:cs="Courier New"/>
                <w:lang w:val="en-US" w:eastAsia="tr-TR"/>
              </w:rPr>
              <w:t># check new profit and update max profit and station list</w:t>
            </w:r>
          </w:p>
        </w:tc>
      </w:tr>
      <w:tr xmlns:wp14="http://schemas.microsoft.com/office/word/2010/wordml" w:rsidRPr="0003739E" w:rsidR="0003739E" w:rsidTr="22EA0A37" w14:paraId="44D43A87" wp14:textId="77777777">
        <w:tc>
          <w:tcPr>
            <w:tcW w:w="457" w:type="dxa"/>
            <w:shd w:val="clear" w:color="auto" w:fill="D9D9D9" w:themeFill="background1" w:themeFillShade="D9"/>
            <w:tcMar/>
          </w:tcPr>
          <w:p w:rsidRPr="0003739E" w:rsidR="0003739E" w:rsidP="0003739E" w:rsidRDefault="0003739E" w14:paraId="4C1354EA" wp14:textId="77777777">
            <w:pPr>
              <w:jc w:val="both"/>
              <w:rPr>
                <w:bCs/>
              </w:rPr>
            </w:pPr>
            <w:r w:rsidR="22EA0A37">
              <w:rPr/>
              <w:t>13</w:t>
            </w:r>
          </w:p>
        </w:tc>
        <w:tc>
          <w:tcPr>
            <w:tcW w:w="8388" w:type="dxa"/>
            <w:shd w:val="clear" w:color="auto" w:fill="D9D9D9" w:themeFill="background1" w:themeFillShade="D9"/>
            <w:tcMar/>
          </w:tcPr>
          <w:p w:rsidRPr="0003739E" w:rsidR="0003739E" w:rsidP="22EA0A37" w:rsidRDefault="0003739E" w14:paraId="26299CFC" wp14:textId="77777777">
            <w:pPr>
              <w:suppressAutoHyphens w:val="0"/>
              <w:autoSpaceDE w:val="0"/>
              <w:autoSpaceDN w:val="0"/>
              <w:adjustRightInd w:val="0"/>
              <w:ind w:left="742"/>
              <w:rPr>
                <w:rFonts w:ascii="Courier New" w:hAnsi="Courier New" w:eastAsia="Courier New" w:cs="Courier New"/>
                <w:lang w:val="en-US" w:eastAsia="tr-TR"/>
              </w:rPr>
            </w:pPr>
            <w:r w:rsidRPr="22EA0A37" w:rsidR="22EA0A37">
              <w:rPr>
                <w:rFonts w:ascii="Courier New" w:hAnsi="Courier New" w:eastAsia="Courier New" w:cs="Courier New"/>
                <w:lang w:val="en-US" w:eastAsia="tr-TR"/>
              </w:rPr>
              <w:t>if (</w:t>
            </w:r>
            <w:proofErr w:type="spellStart"/>
            <w:r w:rsidRPr="22EA0A37" w:rsidR="22EA0A37">
              <w:rPr>
                <w:rFonts w:ascii="Courier New" w:hAnsi="Courier New" w:eastAsia="Courier New" w:cs="Courier New"/>
                <w:lang w:val="en-US" w:eastAsia="tr-TR"/>
              </w:rPr>
              <w:t>newProfit</w:t>
            </w:r>
            <w:proofErr w:type="spellEnd"/>
            <w:r w:rsidRPr="22EA0A37" w:rsidR="22EA0A37">
              <w:rPr>
                <w:rFonts w:ascii="Courier New" w:hAnsi="Courier New" w:eastAsia="Courier New" w:cs="Courier New"/>
                <w:lang w:val="en-US" w:eastAsia="tr-TR"/>
              </w:rPr>
              <w:t xml:space="preserve"> &gt; </w:t>
            </w:r>
            <w:proofErr w:type="spellStart"/>
            <w:r w:rsidRPr="22EA0A37" w:rsidR="22EA0A37">
              <w:rPr>
                <w:rFonts w:ascii="Courier New" w:hAnsi="Courier New" w:eastAsia="Courier New" w:cs="Courier New"/>
                <w:lang w:val="en-US" w:eastAsia="tr-TR"/>
              </w:rPr>
              <w:t>maxProfit</w:t>
            </w:r>
            <w:proofErr w:type="spellEnd"/>
            <w:r w:rsidRPr="22EA0A37" w:rsidR="22EA0A37">
              <w:rPr>
                <w:rFonts w:ascii="Courier New" w:hAnsi="Courier New" w:eastAsia="Courier New" w:cs="Courier New"/>
                <w:lang w:val="en-US" w:eastAsia="tr-TR"/>
              </w:rPr>
              <w:t>):</w:t>
            </w:r>
          </w:p>
        </w:tc>
      </w:tr>
      <w:tr xmlns:wp14="http://schemas.microsoft.com/office/word/2010/wordml" w:rsidRPr="0003739E" w:rsidR="0003739E" w:rsidTr="22EA0A37" w14:paraId="27AA3B7B" wp14:textId="77777777">
        <w:tc>
          <w:tcPr>
            <w:tcW w:w="457" w:type="dxa"/>
            <w:shd w:val="clear" w:color="auto" w:fill="D9D9D9" w:themeFill="background1" w:themeFillShade="D9"/>
            <w:tcMar/>
          </w:tcPr>
          <w:p w:rsidRPr="0003739E" w:rsidR="0003739E" w:rsidP="0003739E" w:rsidRDefault="0003739E" w14:paraId="0D9D5078" wp14:textId="77777777">
            <w:pPr>
              <w:jc w:val="both"/>
              <w:rPr>
                <w:bCs/>
              </w:rPr>
            </w:pPr>
            <w:r w:rsidR="22EA0A37">
              <w:rPr/>
              <w:t>14</w:t>
            </w:r>
          </w:p>
        </w:tc>
        <w:tc>
          <w:tcPr>
            <w:tcW w:w="8388" w:type="dxa"/>
            <w:shd w:val="clear" w:color="auto" w:fill="D9D9D9" w:themeFill="background1" w:themeFillShade="D9"/>
            <w:tcMar/>
          </w:tcPr>
          <w:p w:rsidRPr="0003739E" w:rsidR="0003739E" w:rsidP="22EA0A37" w:rsidRDefault="0003739E" w14:paraId="1C0AD50A" wp14:textId="77777777">
            <w:pPr>
              <w:autoSpaceDE w:val="0"/>
              <w:autoSpaceDN w:val="0"/>
              <w:adjustRightInd w:val="0"/>
              <w:ind w:left="1168"/>
              <w:rPr>
                <w:rFonts w:ascii="Courier New" w:hAnsi="Courier New" w:eastAsia="Courier New" w:cs="Courier New"/>
                <w:lang w:val="en-US"/>
              </w:rPr>
            </w:pPr>
            <w:proofErr w:type="spellStart"/>
            <w:r w:rsidRPr="22EA0A37" w:rsidR="22EA0A37">
              <w:rPr>
                <w:rFonts w:ascii="Courier New" w:hAnsi="Courier New" w:eastAsia="Courier New" w:cs="Courier New"/>
                <w:lang w:val="en-US" w:eastAsia="tr-TR"/>
              </w:rPr>
              <w:t>maxProfit</w:t>
            </w:r>
            <w:proofErr w:type="spellEnd"/>
            <w:r w:rsidRPr="22EA0A37" w:rsidR="22EA0A37">
              <w:rPr>
                <w:rFonts w:ascii="Courier New" w:hAnsi="Courier New" w:eastAsia="Courier New" w:cs="Courier New"/>
                <w:lang w:val="en-US" w:eastAsia="tr-TR"/>
              </w:rPr>
              <w:t xml:space="preserve"> = </w:t>
            </w:r>
            <w:proofErr w:type="spellStart"/>
            <w:r w:rsidRPr="22EA0A37" w:rsidR="22EA0A37">
              <w:rPr>
                <w:rFonts w:ascii="Courier New" w:hAnsi="Courier New" w:eastAsia="Courier New" w:cs="Courier New"/>
                <w:lang w:val="en-US" w:eastAsia="tr-TR"/>
              </w:rPr>
              <w:t>newProfit</w:t>
            </w:r>
            <w:proofErr w:type="spellEnd"/>
          </w:p>
        </w:tc>
      </w:tr>
      <w:tr xmlns:wp14="http://schemas.microsoft.com/office/word/2010/wordml" w:rsidRPr="0003739E" w:rsidR="0003739E" w:rsidTr="22EA0A37" w14:paraId="34308833" wp14:textId="77777777">
        <w:tc>
          <w:tcPr>
            <w:tcW w:w="457" w:type="dxa"/>
            <w:shd w:val="clear" w:color="auto" w:fill="D9D9D9" w:themeFill="background1" w:themeFillShade="D9"/>
            <w:tcMar/>
          </w:tcPr>
          <w:p w:rsidRPr="0003739E" w:rsidR="0003739E" w:rsidP="0003739E" w:rsidRDefault="0003739E" w14:paraId="16ADF52E" wp14:textId="77777777">
            <w:pPr>
              <w:jc w:val="both"/>
              <w:rPr>
                <w:bCs/>
              </w:rPr>
            </w:pPr>
            <w:r w:rsidR="22EA0A37">
              <w:rPr/>
              <w:t>15</w:t>
            </w:r>
          </w:p>
        </w:tc>
        <w:tc>
          <w:tcPr>
            <w:tcW w:w="8388" w:type="dxa"/>
            <w:shd w:val="clear" w:color="auto" w:fill="D9D9D9" w:themeFill="background1" w:themeFillShade="D9"/>
            <w:tcMar/>
          </w:tcPr>
          <w:p w:rsidRPr="0003739E" w:rsidR="0003739E" w:rsidP="22EA0A37" w:rsidRDefault="0003739E" w14:paraId="27CDCC53" wp14:textId="77777777">
            <w:pPr>
              <w:autoSpaceDE w:val="0"/>
              <w:autoSpaceDN w:val="0"/>
              <w:adjustRightInd w:val="0"/>
              <w:ind w:left="1168"/>
              <w:rPr>
                <w:rFonts w:ascii="Courier New" w:hAnsi="Courier New" w:eastAsia="Courier New" w:cs="Courier New"/>
                <w:lang w:val="en-US"/>
              </w:rPr>
            </w:pPr>
            <w:proofErr w:type="spellStart"/>
            <w:r w:rsidRPr="22EA0A37" w:rsidR="22EA0A37">
              <w:rPr>
                <w:rFonts w:ascii="Courier New" w:hAnsi="Courier New" w:eastAsia="Courier New" w:cs="Courier New"/>
                <w:lang w:val="en-US" w:eastAsia="tr-TR"/>
              </w:rPr>
              <w:t>stationList</w:t>
            </w:r>
            <w:proofErr w:type="spellEnd"/>
            <w:r w:rsidRPr="22EA0A37" w:rsidR="22EA0A37">
              <w:rPr>
                <w:rFonts w:ascii="Courier New" w:hAnsi="Courier New" w:eastAsia="Courier New" w:cs="Courier New"/>
                <w:lang w:val="en-US" w:eastAsia="tr-TR"/>
              </w:rPr>
              <w:t xml:space="preserve"> = </w:t>
            </w:r>
            <w:proofErr w:type="spellStart"/>
            <w:r w:rsidRPr="22EA0A37" w:rsidR="22EA0A37">
              <w:rPr>
                <w:rFonts w:ascii="Courier New" w:hAnsi="Courier New" w:eastAsia="Courier New" w:cs="Courier New"/>
                <w:lang w:val="en-US" w:eastAsia="tr-TR"/>
              </w:rPr>
              <w:t>newStationList</w:t>
            </w:r>
            <w:proofErr w:type="spellEnd"/>
          </w:p>
        </w:tc>
      </w:tr>
      <w:tr xmlns:wp14="http://schemas.microsoft.com/office/word/2010/wordml" w:rsidRPr="0003739E" w:rsidR="0003739E" w:rsidTr="22EA0A37" w14:paraId="12A0640D" wp14:textId="77777777">
        <w:tc>
          <w:tcPr>
            <w:tcW w:w="457" w:type="dxa"/>
            <w:shd w:val="clear" w:color="auto" w:fill="D9D9D9" w:themeFill="background1" w:themeFillShade="D9"/>
            <w:tcMar/>
          </w:tcPr>
          <w:p w:rsidRPr="0003739E" w:rsidR="0003739E" w:rsidP="0003739E" w:rsidRDefault="0003739E" w14:paraId="2D5224ED" wp14:textId="77777777">
            <w:pPr>
              <w:jc w:val="both"/>
              <w:rPr>
                <w:bCs/>
              </w:rPr>
            </w:pPr>
            <w:r w:rsidR="22EA0A37">
              <w:rPr/>
              <w:t>16</w:t>
            </w:r>
          </w:p>
        </w:tc>
        <w:tc>
          <w:tcPr>
            <w:tcW w:w="8388" w:type="dxa"/>
            <w:shd w:val="clear" w:color="auto" w:fill="D9D9D9" w:themeFill="background1" w:themeFillShade="D9"/>
            <w:tcMar/>
          </w:tcPr>
          <w:p w:rsidRPr="002B72AD" w:rsidR="0003739E" w:rsidP="00302AF8" w:rsidRDefault="0003739E" w14:paraId="4633C6F0" wp14:textId="77777777" wp14:noSpellErr="1">
            <w:r w:rsidRPr="0003739E">
              <w:rPr>
                <w:rFonts w:ascii="Courier New" w:hAnsi="Courier New" w:cs="Courier New"/>
                <w:lang w:val="en-US" w:eastAsia="tr-TR"/>
              </w:rPr>
              <w:tab/>
            </w:r>
            <w:r w:rsidRPr="581F2E23">
              <w:rPr>
                <w:rFonts w:ascii="Courier New" w:hAnsi="Courier New" w:eastAsia="Courier New" w:cs="Courier New"/>
                <w:lang w:val="en-US" w:eastAsia="tr-TR"/>
              </w:rPr>
              <w:t>End if</w:t>
            </w:r>
            <w:r w:rsidRPr="0003739E">
              <w:rPr>
                <w:rFonts w:ascii="Courier New" w:hAnsi="Courier New" w:cs="Courier New"/>
                <w:lang w:val="en-US" w:eastAsia="tr-TR"/>
              </w:rPr>
              <w:tab/>
            </w:r>
            <w:r w:rsidRPr="0003739E">
              <w:rPr>
                <w:rFonts w:ascii="Courier New" w:hAnsi="Courier New" w:cs="Courier New"/>
                <w:lang w:val="en-US" w:eastAsia="tr-TR"/>
              </w:rPr>
              <w:tab/>
            </w:r>
          </w:p>
        </w:tc>
      </w:tr>
      <w:tr xmlns:wp14="http://schemas.microsoft.com/office/word/2010/wordml" w:rsidRPr="0003739E" w:rsidR="0003739E" w:rsidTr="22EA0A37" w14:paraId="25A335A4" wp14:textId="77777777">
        <w:tc>
          <w:tcPr>
            <w:tcW w:w="457" w:type="dxa"/>
            <w:shd w:val="clear" w:color="auto" w:fill="D9D9D9" w:themeFill="background1" w:themeFillShade="D9"/>
            <w:tcMar/>
          </w:tcPr>
          <w:p w:rsidRPr="0003739E" w:rsidR="0003739E" w:rsidP="0003739E" w:rsidRDefault="0003739E" w14:paraId="47223690" wp14:textId="77777777">
            <w:pPr>
              <w:jc w:val="both"/>
              <w:rPr>
                <w:bCs/>
              </w:rPr>
            </w:pPr>
            <w:r w:rsidR="22EA0A37">
              <w:rPr/>
              <w:t>17</w:t>
            </w:r>
          </w:p>
        </w:tc>
        <w:tc>
          <w:tcPr>
            <w:tcW w:w="8388" w:type="dxa"/>
            <w:shd w:val="clear" w:color="auto" w:fill="D9D9D9" w:themeFill="background1" w:themeFillShade="D9"/>
            <w:tcMar/>
          </w:tcPr>
          <w:p w:rsidRPr="0003739E" w:rsidR="0003739E" w:rsidP="581F2E23" w:rsidRDefault="0003739E" w14:paraId="17FAF546" wp14:textId="77777777" wp14:noSpellErr="1">
            <w:pPr>
              <w:rPr>
                <w:rFonts w:ascii="Courier New" w:hAnsi="Courier New" w:eastAsia="Courier New" w:cs="Courier New"/>
                <w:lang w:val="en-US" w:eastAsia="tr-TR"/>
              </w:rPr>
            </w:pPr>
            <w:r w:rsidRPr="581F2E23" w:rsidR="581F2E23">
              <w:rPr>
                <w:rFonts w:ascii="Courier New" w:hAnsi="Courier New" w:eastAsia="Courier New" w:cs="Courier New"/>
                <w:lang w:val="en-US" w:eastAsia="tr-TR"/>
              </w:rPr>
              <w:t xml:space="preserve">    End if</w:t>
            </w:r>
          </w:p>
        </w:tc>
      </w:tr>
      <w:tr xmlns:wp14="http://schemas.microsoft.com/office/word/2010/wordml" w:rsidRPr="0003739E" w:rsidR="0003739E" w:rsidTr="22EA0A37" w14:paraId="02F9AD0C" wp14:textId="77777777">
        <w:tc>
          <w:tcPr>
            <w:tcW w:w="457" w:type="dxa"/>
            <w:shd w:val="clear" w:color="auto" w:fill="D9D9D9" w:themeFill="background1" w:themeFillShade="D9"/>
            <w:tcMar/>
          </w:tcPr>
          <w:p w:rsidRPr="0003739E" w:rsidR="0003739E" w:rsidP="0003739E" w:rsidRDefault="0003739E" w14:paraId="6712C9F1" wp14:textId="77777777">
            <w:pPr>
              <w:jc w:val="both"/>
              <w:rPr>
                <w:bCs/>
              </w:rPr>
            </w:pPr>
            <w:r w:rsidR="22EA0A37">
              <w:rPr/>
              <w:t>18</w:t>
            </w:r>
          </w:p>
        </w:tc>
        <w:tc>
          <w:tcPr>
            <w:tcW w:w="8388" w:type="dxa"/>
            <w:shd w:val="clear" w:color="auto" w:fill="D9D9D9" w:themeFill="background1" w:themeFillShade="D9"/>
            <w:tcMar/>
          </w:tcPr>
          <w:p w:rsidRPr="0003739E" w:rsidR="0003739E" w:rsidP="581F2E23" w:rsidRDefault="0003739E" w14:paraId="7E3F4D6D" wp14:textId="77777777" wp14:noSpellErr="1">
            <w:pPr>
              <w:rPr>
                <w:rFonts w:ascii="Courier New" w:hAnsi="Courier New" w:eastAsia="Courier New" w:cs="Courier New"/>
                <w:lang w:val="en-US" w:eastAsia="tr-TR"/>
              </w:rPr>
            </w:pPr>
            <w:r w:rsidRPr="581F2E23" w:rsidR="581F2E23">
              <w:rPr>
                <w:rFonts w:ascii="Courier New" w:hAnsi="Courier New" w:eastAsia="Courier New" w:cs="Courier New"/>
                <w:lang w:val="en-US" w:eastAsia="tr-TR"/>
              </w:rPr>
              <w:t xml:space="preserve"> End for</w:t>
            </w:r>
          </w:p>
        </w:tc>
      </w:tr>
      <w:tr xmlns:wp14="http://schemas.microsoft.com/office/word/2010/wordml" w:rsidRPr="0003739E" w:rsidR="0003739E" w:rsidTr="22EA0A37" w14:paraId="4198397C" wp14:textId="77777777">
        <w:tc>
          <w:tcPr>
            <w:tcW w:w="457" w:type="dxa"/>
            <w:shd w:val="clear" w:color="auto" w:fill="D9D9D9" w:themeFill="background1" w:themeFillShade="D9"/>
            <w:tcMar/>
          </w:tcPr>
          <w:p w:rsidRPr="0003739E" w:rsidR="0003739E" w:rsidP="0003739E" w:rsidRDefault="0003739E" w14:paraId="2D60E4DF" wp14:textId="77777777">
            <w:pPr>
              <w:jc w:val="both"/>
              <w:rPr>
                <w:bCs/>
              </w:rPr>
            </w:pPr>
          </w:p>
        </w:tc>
        <w:tc>
          <w:tcPr>
            <w:tcW w:w="8388" w:type="dxa"/>
            <w:shd w:val="clear" w:color="auto" w:fill="D9D9D9" w:themeFill="background1" w:themeFillShade="D9"/>
            <w:tcMar/>
          </w:tcPr>
          <w:p w:rsidRPr="0003739E" w:rsidR="0003739E" w:rsidP="00302AF8" w:rsidRDefault="0003739E" w14:paraId="40E39E76" wp14:textId="77777777">
            <w:pPr>
              <w:rPr>
                <w:rFonts w:ascii="Courier New" w:hAnsi="Courier New" w:cs="Courier New"/>
                <w:lang w:val="en-US" w:eastAsia="tr-TR"/>
              </w:rPr>
            </w:pPr>
          </w:p>
        </w:tc>
      </w:tr>
      <w:tr xmlns:wp14="http://schemas.microsoft.com/office/word/2010/wordml" w:rsidRPr="0003739E" w:rsidR="0003739E" w:rsidTr="22EA0A37" w14:paraId="6037DBB9" wp14:textId="77777777">
        <w:tc>
          <w:tcPr>
            <w:tcW w:w="457" w:type="dxa"/>
            <w:shd w:val="clear" w:color="auto" w:fill="D9D9D9" w:themeFill="background1" w:themeFillShade="D9"/>
            <w:tcMar/>
          </w:tcPr>
          <w:p w:rsidRPr="0003739E" w:rsidR="0003739E" w:rsidP="0003739E" w:rsidRDefault="0003739E" w14:paraId="0AF3B3D8" wp14:textId="77777777">
            <w:pPr>
              <w:jc w:val="both"/>
              <w:rPr>
                <w:bCs/>
              </w:rPr>
            </w:pPr>
            <w:r w:rsidR="22EA0A37">
              <w:rPr/>
              <w:t>19</w:t>
            </w:r>
          </w:p>
        </w:tc>
        <w:tc>
          <w:tcPr>
            <w:tcW w:w="8388" w:type="dxa"/>
            <w:shd w:val="clear" w:color="auto" w:fill="D9D9D9" w:themeFill="background1" w:themeFillShade="D9"/>
            <w:tcMar/>
          </w:tcPr>
          <w:p w:rsidRPr="0003739E" w:rsidR="0003739E" w:rsidP="0003739E" w:rsidRDefault="0003739E" w14:paraId="680E3699" wp14:textId="77777777">
            <w:pPr>
              <w:jc w:val="both"/>
              <w:rPr>
                <w:bCs/>
              </w:rPr>
            </w:pPr>
            <w:r w:rsidRPr="22EA0A37" w:rsidR="22EA0A37">
              <w:rPr>
                <w:rFonts w:ascii="Courier New" w:hAnsi="Courier New" w:eastAsia="Courier New" w:cs="Courier New"/>
                <w:lang w:val="en-US" w:eastAsia="tr-TR"/>
              </w:rPr>
              <w:t xml:space="preserve">return </w:t>
            </w:r>
            <w:proofErr w:type="spellStart"/>
            <w:r w:rsidRPr="22EA0A37" w:rsidR="22EA0A37">
              <w:rPr>
                <w:rFonts w:ascii="Courier New" w:hAnsi="Courier New" w:eastAsia="Courier New" w:cs="Courier New"/>
                <w:lang w:val="en-US" w:eastAsia="tr-TR"/>
              </w:rPr>
              <w:t>maxProfit</w:t>
            </w:r>
            <w:proofErr w:type="spellEnd"/>
            <w:r w:rsidRPr="22EA0A37" w:rsidR="22EA0A37">
              <w:rPr>
                <w:rFonts w:ascii="Courier New" w:hAnsi="Courier New" w:eastAsia="Courier New" w:cs="Courier New"/>
                <w:lang w:val="en-US" w:eastAsia="tr-TR"/>
              </w:rPr>
              <w:t xml:space="preserve"> , </w:t>
            </w:r>
            <w:proofErr w:type="spellStart"/>
            <w:r w:rsidRPr="22EA0A37" w:rsidR="22EA0A37">
              <w:rPr>
                <w:rFonts w:ascii="Courier New" w:hAnsi="Courier New" w:eastAsia="Courier New" w:cs="Courier New"/>
                <w:lang w:val="en-US" w:eastAsia="tr-TR"/>
              </w:rPr>
              <w:t>stationList</w:t>
            </w:r>
            <w:proofErr w:type="spellEnd"/>
          </w:p>
        </w:tc>
      </w:tr>
      <w:tr xmlns:wp14="http://schemas.microsoft.com/office/word/2010/wordml" w:rsidRPr="0003739E" w:rsidR="0003739E" w:rsidTr="22EA0A37" w14:paraId="27A0ACB9" wp14:textId="77777777">
        <w:tc>
          <w:tcPr>
            <w:tcW w:w="457" w:type="dxa"/>
            <w:shd w:val="clear" w:color="auto" w:fill="D9D9D9" w:themeFill="background1" w:themeFillShade="D9"/>
            <w:tcMar/>
          </w:tcPr>
          <w:p w:rsidRPr="0003739E" w:rsidR="0003739E" w:rsidP="22EA0A37" w:rsidRDefault="0003739E" w14:paraId="36AC5BA8" wp14:textId="77777777">
            <w:pPr>
              <w:jc w:val="both"/>
              <w:rPr>
                <w:rFonts w:ascii="Courier New" w:hAnsi="Courier New" w:eastAsia="Courier New" w:cs="Courier New"/>
                <w:lang w:val="en-US" w:eastAsia="tr-TR"/>
              </w:rPr>
            </w:pPr>
            <w:r w:rsidRPr="22EA0A37" w:rsidR="22EA0A37">
              <w:rPr>
                <w:rFonts w:ascii="Courier New" w:hAnsi="Courier New" w:eastAsia="Courier New" w:cs="Courier New"/>
                <w:lang w:val="en-US" w:eastAsia="tr-TR"/>
              </w:rPr>
              <w:t>20</w:t>
            </w:r>
          </w:p>
        </w:tc>
        <w:tc>
          <w:tcPr>
            <w:tcW w:w="8388" w:type="dxa"/>
            <w:shd w:val="clear" w:color="auto" w:fill="D9D9D9" w:themeFill="background1" w:themeFillShade="D9"/>
            <w:tcMar/>
          </w:tcPr>
          <w:p w:rsidRPr="0003739E" w:rsidR="0003739E" w:rsidP="581F2E23" w:rsidRDefault="0003739E" w14:paraId="3339164B" wp14:textId="77777777" wp14:noSpellErr="1">
            <w:pPr>
              <w:jc w:val="both"/>
              <w:rPr>
                <w:rFonts w:ascii="Courier New" w:hAnsi="Courier New" w:eastAsia="Courier New" w:cs="Courier New"/>
                <w:lang w:val="en-US" w:eastAsia="tr-TR"/>
              </w:rPr>
            </w:pPr>
            <w:r w:rsidRPr="581F2E23" w:rsidR="581F2E23">
              <w:rPr>
                <w:rFonts w:ascii="Courier New" w:hAnsi="Courier New" w:eastAsia="Courier New" w:cs="Courier New"/>
                <w:lang w:val="en-US" w:eastAsia="tr-TR"/>
              </w:rPr>
              <w:t>End procedure</w:t>
            </w:r>
          </w:p>
        </w:tc>
      </w:tr>
    </w:tbl>
    <w:p xmlns:wp14="http://schemas.microsoft.com/office/word/2010/wordml" w:rsidRPr="00382638" w:rsidR="0003739E" w:rsidP="581F2E23" w:rsidRDefault="0003739E" w14:paraId="560069AC" wp14:textId="77777777" wp14:noSpellErr="1">
      <w:pPr>
        <w:jc w:val="center"/>
        <w:rPr>
          <w:i w:val="1"/>
          <w:iCs w:val="1"/>
          <w:sz w:val="24"/>
          <w:szCs w:val="24"/>
        </w:rPr>
      </w:pPr>
      <w:r w:rsidRPr="581F2E23" w:rsidR="581F2E23">
        <w:rPr>
          <w:i w:val="1"/>
          <w:iCs w:val="1"/>
          <w:sz w:val="24"/>
          <w:szCs w:val="24"/>
        </w:rPr>
        <w:t>Algoritma 4 Kaba Kuvvet Algoritması</w:t>
      </w:r>
    </w:p>
    <w:p xmlns:wp14="http://schemas.microsoft.com/office/word/2010/wordml" w:rsidR="0003739E" w:rsidP="0003739E" w:rsidRDefault="0003739E" w14:paraId="7A16D5FB" wp14:textId="77777777">
      <w:pPr>
        <w:jc w:val="both"/>
        <w:rPr>
          <w:bCs/>
          <w:sz w:val="24"/>
          <w:szCs w:val="24"/>
        </w:rPr>
      </w:pPr>
    </w:p>
    <w:p w:rsidR="22EA0A37" w:rsidP="22EA0A37" w:rsidRDefault="22EA0A37" w14:paraId="20CACA60" w14:textId="51187E81">
      <w:pPr>
        <w:pStyle w:val="Normal"/>
        <w:jc w:val="both"/>
        <w:rPr>
          <w:sz w:val="24"/>
          <w:szCs w:val="24"/>
        </w:rPr>
      </w:pPr>
    </w:p>
    <w:p w:rsidR="22EA0A37" w:rsidP="22EA0A37" w:rsidRDefault="22EA0A37" w14:paraId="5841CEBF" w14:textId="4E4B6CA5">
      <w:pPr>
        <w:pStyle w:val="Normal"/>
        <w:jc w:val="both"/>
        <w:rPr>
          <w:sz w:val="24"/>
          <w:szCs w:val="24"/>
        </w:rPr>
      </w:pPr>
    </w:p>
    <w:p w:rsidR="22EA0A37" w:rsidP="22EA0A37" w:rsidRDefault="22EA0A37" w14:paraId="3815BEB5" w14:textId="7F392995">
      <w:pPr>
        <w:pStyle w:val="Normal"/>
        <w:jc w:val="both"/>
        <w:rPr>
          <w:sz w:val="24"/>
          <w:szCs w:val="24"/>
        </w:rPr>
      </w:pPr>
    </w:p>
    <w:p w:rsidR="22EA0A37" w:rsidP="22EA0A37" w:rsidRDefault="22EA0A37" w14:paraId="66D829B4" w14:textId="31E15323">
      <w:pPr>
        <w:pStyle w:val="Normal"/>
        <w:jc w:val="both"/>
        <w:rPr>
          <w:sz w:val="24"/>
          <w:szCs w:val="24"/>
        </w:rPr>
      </w:pPr>
    </w:p>
    <w:p w:rsidR="22EA0A37" w:rsidP="22EA0A37" w:rsidRDefault="22EA0A37" w14:paraId="12BD3CE6" w14:textId="15A69A7F">
      <w:pPr>
        <w:pStyle w:val="Normal"/>
        <w:jc w:val="both"/>
        <w:rPr>
          <w:sz w:val="24"/>
          <w:szCs w:val="24"/>
        </w:rPr>
      </w:pPr>
    </w:p>
    <w:p w:rsidR="22EA0A37" w:rsidP="22EA0A37" w:rsidRDefault="22EA0A37" w14:paraId="0E7CF762" w14:textId="2DF94069">
      <w:pPr>
        <w:pStyle w:val="Normal"/>
        <w:jc w:val="both"/>
        <w:rPr>
          <w:sz w:val="24"/>
          <w:szCs w:val="24"/>
        </w:rPr>
      </w:pPr>
    </w:p>
    <w:p xmlns:wp14="http://schemas.microsoft.com/office/word/2010/wordml" w:rsidR="0003739E" w:rsidP="581F2E23" w:rsidRDefault="00523210" w14:paraId="7DB785AA" wp14:textId="77777777" wp14:noSpellErr="1">
      <w:pPr>
        <w:jc w:val="both"/>
        <w:rPr>
          <w:b w:val="1"/>
          <w:bCs w:val="1"/>
          <w:sz w:val="24"/>
          <w:szCs w:val="24"/>
        </w:rPr>
      </w:pPr>
      <w:r w:rsidRPr="22EA0A37" w:rsidR="22EA0A37">
        <w:rPr>
          <w:b w:val="1"/>
          <w:bCs w:val="1"/>
          <w:sz w:val="24"/>
          <w:szCs w:val="24"/>
        </w:rPr>
        <w:t>3.</w:t>
      </w:r>
      <w:r w:rsidRPr="22EA0A37" w:rsidR="22EA0A37">
        <w:rPr>
          <w:b w:val="1"/>
          <w:bCs w:val="1"/>
          <w:sz w:val="24"/>
          <w:szCs w:val="24"/>
        </w:rPr>
        <w:t>4</w:t>
      </w:r>
      <w:r w:rsidRPr="22EA0A37" w:rsidR="22EA0A37">
        <w:rPr>
          <w:b w:val="1"/>
          <w:bCs w:val="1"/>
          <w:sz w:val="24"/>
          <w:szCs w:val="24"/>
        </w:rPr>
        <w:t>.3</w:t>
      </w:r>
      <w:r w:rsidRPr="22EA0A37" w:rsidR="22EA0A37">
        <w:rPr>
          <w:b w:val="1"/>
          <w:bCs w:val="1"/>
          <w:sz w:val="24"/>
          <w:szCs w:val="24"/>
        </w:rPr>
        <w:t xml:space="preserve"> </w:t>
      </w:r>
      <w:r w:rsidRPr="22EA0A37" w:rsidR="22EA0A37">
        <w:rPr>
          <w:b w:val="1"/>
          <w:bCs w:val="1"/>
          <w:sz w:val="24"/>
          <w:szCs w:val="24"/>
        </w:rPr>
        <w:t xml:space="preserve">Kaba Kuvvet </w:t>
      </w:r>
      <w:r w:rsidRPr="22EA0A37" w:rsidR="22EA0A37">
        <w:rPr>
          <w:b w:val="1"/>
          <w:bCs w:val="1"/>
          <w:sz w:val="24"/>
          <w:szCs w:val="24"/>
        </w:rPr>
        <w:t>Çözüm Açıklama</w:t>
      </w:r>
    </w:p>
    <w:p xmlns:wp14="http://schemas.microsoft.com/office/word/2010/wordml" w:rsidR="00523210" w:rsidP="22EA0A37" w:rsidRDefault="00AD1BEA" w14:paraId="27B93A89" wp14:textId="77777777">
      <w:pPr>
        <w:jc w:val="both"/>
        <w:rPr>
          <w:sz w:val="24"/>
          <w:szCs w:val="24"/>
        </w:rPr>
      </w:pPr>
      <w:r w:rsidRPr="22EA0A37" w:rsidR="22EA0A37">
        <w:rPr>
          <w:sz w:val="24"/>
          <w:szCs w:val="24"/>
        </w:rPr>
        <w:t>Algoritmamızın 2-3 adımların değişkenler tanımlanmış ve başlangıç değerleri atanmıştır.</w:t>
      </w:r>
      <w:r w:rsidRPr="22EA0A37" w:rsidR="22EA0A37">
        <w:rPr>
          <w:sz w:val="24"/>
          <w:szCs w:val="24"/>
        </w:rPr>
        <w:t xml:space="preserve">4-18 adımları arasında yer alan </w:t>
      </w:r>
      <w:proofErr w:type="spellStart"/>
      <w:r w:rsidRPr="22EA0A37" w:rsidR="22EA0A37">
        <w:rPr>
          <w:sz w:val="24"/>
          <w:szCs w:val="24"/>
        </w:rPr>
        <w:t>iterasyonda</w:t>
      </w:r>
      <w:proofErr w:type="spellEnd"/>
      <w:r w:rsidRPr="22EA0A37" w:rsidR="22EA0A37">
        <w:rPr>
          <w:sz w:val="24"/>
          <w:szCs w:val="24"/>
        </w:rPr>
        <w:t xml:space="preserve"> problem için girdi olarak belirlenen her bir iskele için olası tüm bağlantılar denenerek bir maksimum kazanç değeri belirlenmekte. Bu maksimum kazanç değerlerinin en büyüğü 19 adımda problem sonucu olarak döndürülmektedir.</w:t>
      </w:r>
      <w:r w:rsidRPr="22EA0A37" w:rsidR="22EA0A37">
        <w:rPr>
          <w:sz w:val="24"/>
          <w:szCs w:val="24"/>
        </w:rPr>
        <w:t xml:space="preserve"> 7. adımda eğer iskeleye ulaşılabilme durumu kontrol edilmekte, ulaşılabilir olduğu durumda fonksiyon o iskele için çağrılarak (8. adım) o adımdaki iskele için tüm olası durumlar hesaplanmaktadır. Algoritmanın çalışma şeması Şekil 2’de görüldüğü gibi bir </w:t>
      </w:r>
      <w:r w:rsidRPr="22EA0A37" w:rsidR="22EA0A37">
        <w:rPr>
          <w:sz w:val="24"/>
          <w:szCs w:val="24"/>
        </w:rPr>
        <w:t>çalışma ağacı</w:t>
      </w:r>
      <w:r w:rsidRPr="22EA0A37" w:rsidR="22EA0A37">
        <w:rPr>
          <w:sz w:val="24"/>
          <w:szCs w:val="24"/>
        </w:rPr>
        <w:t xml:space="preserve"> oluşturmaktadır. </w:t>
      </w:r>
    </w:p>
    <w:p xmlns:wp14="http://schemas.microsoft.com/office/word/2010/wordml" w:rsidR="008744DB" w:rsidP="006916E4" w:rsidRDefault="008744DB" w14:paraId="0853C0D8" wp14:textId="77777777">
      <w:pPr>
        <w:jc w:val="both"/>
        <w:rPr>
          <w:bCs/>
          <w:sz w:val="24"/>
          <w:szCs w:val="24"/>
        </w:rPr>
      </w:pPr>
    </w:p>
    <w:p xmlns:wp14="http://schemas.microsoft.com/office/word/2010/wordml" w:rsidRPr="00965E0D" w:rsidR="0003739E" w:rsidP="581F2E23" w:rsidRDefault="00523210" w14:paraId="2EE0FF4C" wp14:textId="77777777" wp14:noSpellErr="1">
      <w:pPr>
        <w:jc w:val="both"/>
        <w:rPr>
          <w:b w:val="1"/>
          <w:bCs w:val="1"/>
          <w:sz w:val="24"/>
          <w:szCs w:val="24"/>
        </w:rPr>
      </w:pPr>
      <w:r w:rsidRPr="581F2E23" w:rsidR="581F2E23">
        <w:rPr>
          <w:b w:val="1"/>
          <w:bCs w:val="1"/>
          <w:sz w:val="24"/>
          <w:szCs w:val="24"/>
        </w:rPr>
        <w:t>3.4</w:t>
      </w:r>
      <w:r w:rsidRPr="581F2E23" w:rsidR="581F2E23">
        <w:rPr>
          <w:b w:val="1"/>
          <w:bCs w:val="1"/>
          <w:sz w:val="24"/>
          <w:szCs w:val="24"/>
        </w:rPr>
        <w:t>.4</w:t>
      </w:r>
      <w:r w:rsidRPr="581F2E23" w:rsidR="581F2E23">
        <w:rPr>
          <w:b w:val="1"/>
          <w:bCs w:val="1"/>
          <w:sz w:val="24"/>
          <w:szCs w:val="24"/>
        </w:rPr>
        <w:t xml:space="preserve"> </w:t>
      </w:r>
      <w:r w:rsidRPr="581F2E23" w:rsidR="581F2E23">
        <w:rPr>
          <w:b w:val="1"/>
          <w:bCs w:val="1"/>
          <w:sz w:val="24"/>
          <w:szCs w:val="24"/>
        </w:rPr>
        <w:t>Kaba Kuvvet</w:t>
      </w:r>
      <w:r w:rsidRPr="581F2E23" w:rsidR="581F2E23">
        <w:rPr>
          <w:b w:val="1"/>
          <w:bCs w:val="1"/>
          <w:sz w:val="24"/>
          <w:szCs w:val="24"/>
        </w:rPr>
        <w:t xml:space="preserve"> Çözüm</w:t>
      </w:r>
      <w:r w:rsidRPr="581F2E23" w:rsidR="581F2E23">
        <w:rPr>
          <w:b w:val="1"/>
          <w:bCs w:val="1"/>
          <w:sz w:val="24"/>
          <w:szCs w:val="24"/>
        </w:rPr>
        <w:t>ü</w:t>
      </w:r>
      <w:r w:rsidRPr="581F2E23" w:rsidR="581F2E23">
        <w:rPr>
          <w:b w:val="1"/>
          <w:bCs w:val="1"/>
          <w:sz w:val="24"/>
          <w:szCs w:val="24"/>
        </w:rPr>
        <w:t xml:space="preserve"> </w:t>
      </w:r>
      <w:r w:rsidRPr="581F2E23" w:rsidR="581F2E23">
        <w:rPr>
          <w:b w:val="1"/>
          <w:bCs w:val="1"/>
          <w:sz w:val="24"/>
          <w:szCs w:val="24"/>
        </w:rPr>
        <w:t>Teorik Analiz</w:t>
      </w:r>
    </w:p>
    <w:p xmlns:wp14="http://schemas.microsoft.com/office/word/2010/wordml" w:rsidR="0003739E" w:rsidP="006916E4" w:rsidRDefault="0003739E" w14:paraId="0714181D" wp14:textId="77777777">
      <w:pPr>
        <w:jc w:val="both"/>
        <w:rPr>
          <w:bCs/>
          <w:sz w:val="24"/>
          <w:szCs w:val="24"/>
        </w:rPr>
      </w:pPr>
    </w:p>
    <w:p xmlns:wp14="http://schemas.microsoft.com/office/word/2010/wordml" w:rsidR="00776D10" w:rsidP="581F2E23" w:rsidRDefault="00776D10" w14:paraId="1CDC4A93" wp14:textId="77777777" wp14:noSpellErr="1">
      <w:pPr>
        <w:jc w:val="both"/>
        <w:rPr>
          <w:sz w:val="24"/>
          <w:szCs w:val="24"/>
        </w:rPr>
      </w:pPr>
      <w:r w:rsidRPr="581F2E23" w:rsidR="581F2E23">
        <w:rPr>
          <w:sz w:val="24"/>
          <w:szCs w:val="24"/>
        </w:rPr>
        <w:t>Geliştirilen algoritma özyinelemeli şekilde kendini çağırarak problem için öngörülen her bir durum için çalışmaktadır. Algoritmamız 4-18 adımları arasında problem uzunluğundaki iskele sayısı kadar kendini çağırmaktadır. Fonksiyon her kendini çağırdığında problem uzunluğu 1 azalmaktadır. Algoritmanı</w:t>
      </w:r>
      <w:r w:rsidRPr="581F2E23" w:rsidR="581F2E23">
        <w:rPr>
          <w:sz w:val="24"/>
          <w:szCs w:val="24"/>
        </w:rPr>
        <w:t xml:space="preserve">n yinelemeli olarak n kere kendini her defasında problem boyutunu 1 azaltarak </w:t>
      </w:r>
      <w:r w:rsidRPr="581F2E23" w:rsidR="581F2E23">
        <w:rPr>
          <w:sz w:val="24"/>
          <w:szCs w:val="24"/>
        </w:rPr>
        <w:t>çalışma prensibi üzerinden aşağıdaki çalışma zamanı fonksiyonu yazılabilir.</w:t>
      </w:r>
    </w:p>
    <w:p xmlns:wp14="http://schemas.microsoft.com/office/word/2010/wordml" w:rsidR="00776D10" w:rsidP="006916E4" w:rsidRDefault="00776D10" w14:paraId="1162C78B" wp14:textId="77777777">
      <w:pPr>
        <w:jc w:val="both"/>
        <w:rPr>
          <w:bCs/>
          <w:sz w:val="24"/>
          <w:szCs w:val="24"/>
        </w:rPr>
      </w:pPr>
    </w:p>
    <w:p xmlns:wp14="http://schemas.microsoft.com/office/word/2010/wordml" w:rsidR="00E74A37" w:rsidP="22EA0A37" w:rsidRDefault="00E74A37" w14:paraId="6A2A6673" wp14:textId="77777777">
      <w:pPr>
        <w:jc w:val="both"/>
        <w:rPr>
          <w:sz w:val="24"/>
          <w:szCs w:val="24"/>
        </w:rPr>
      </w:pPr>
      <w:r w:rsidRPr="22EA0A37" w:rsidR="22EA0A37">
        <w:rPr>
          <w:sz w:val="24"/>
          <w:szCs w:val="24"/>
        </w:rPr>
        <w:t>Geliştirilen algoritmanın çalışma zamanı T(n)</w:t>
      </w:r>
      <w:r w:rsidRPr="22EA0A37" w:rsidR="22EA0A37">
        <w:rPr>
          <w:sz w:val="24"/>
          <w:szCs w:val="24"/>
        </w:rPr>
        <w:t xml:space="preserve"> = </w:t>
      </w:r>
      <w:r w:rsidRPr="22EA0A37" w:rsidR="22EA0A37">
        <w:rPr>
          <w:sz w:val="24"/>
          <w:szCs w:val="24"/>
        </w:rPr>
        <w:t xml:space="preserve"> T(n-1)</w:t>
      </w:r>
      <w:r w:rsidRPr="22EA0A37" w:rsidR="22EA0A37">
        <w:rPr>
          <w:sz w:val="24"/>
          <w:szCs w:val="24"/>
        </w:rPr>
        <w:t>+T(n-2)+T(n-3)+ ……..+</w:t>
      </w:r>
      <w:r w:rsidRPr="22EA0A37" w:rsidR="22EA0A37">
        <w:rPr>
          <w:sz w:val="24"/>
          <w:szCs w:val="24"/>
        </w:rPr>
        <w:t>T(0)</w:t>
      </w:r>
      <w:r w:rsidRPr="22EA0A37" w:rsidR="22EA0A37">
        <w:rPr>
          <w:sz w:val="24"/>
          <w:szCs w:val="24"/>
        </w:rPr>
        <w:t>’</w:t>
      </w:r>
      <w:proofErr w:type="spellStart"/>
      <w:r w:rsidRPr="22EA0A37" w:rsidR="22EA0A37">
        <w:rPr>
          <w:sz w:val="24"/>
          <w:szCs w:val="24"/>
        </w:rPr>
        <w:t>dir</w:t>
      </w:r>
      <w:proofErr w:type="spellEnd"/>
      <w:r w:rsidRPr="22EA0A37" w:rsidR="22EA0A37">
        <w:rPr>
          <w:sz w:val="24"/>
          <w:szCs w:val="24"/>
        </w:rPr>
        <w:t>.</w:t>
      </w:r>
    </w:p>
    <w:p xmlns:wp14="http://schemas.microsoft.com/office/word/2010/wordml" w:rsidR="00792328" w:rsidP="006916E4" w:rsidRDefault="00792328" w14:paraId="79FAEB03" wp14:textId="77777777">
      <w:pPr>
        <w:jc w:val="both"/>
        <w:rPr>
          <w:bCs/>
          <w:sz w:val="24"/>
          <w:szCs w:val="24"/>
        </w:rPr>
      </w:pPr>
    </w:p>
    <w:p xmlns:wp14="http://schemas.microsoft.com/office/word/2010/wordml" w:rsidR="00792328" w:rsidP="581F2E23" w:rsidRDefault="00792328" w14:paraId="550F8D0F" wp14:textId="77777777" wp14:noSpellErr="1">
      <w:pPr>
        <w:jc w:val="both"/>
        <w:rPr>
          <w:sz w:val="24"/>
          <w:szCs w:val="24"/>
        </w:rPr>
      </w:pPr>
      <w:r w:rsidRPr="22EA0A37" w:rsidR="22EA0A37">
        <w:rPr>
          <w:sz w:val="24"/>
          <w:szCs w:val="24"/>
        </w:rPr>
        <w:t>Buradan;</w:t>
      </w:r>
    </w:p>
    <w:p xmlns:wp14="http://schemas.microsoft.com/office/word/2010/wordml" w:rsidR="00792328" w:rsidP="581F2E23" w:rsidRDefault="00792328" w14:paraId="099E53EC" wp14:textId="77777777" wp14:noSpellErr="1">
      <w:pPr>
        <w:jc w:val="both"/>
        <w:rPr>
          <w:sz w:val="24"/>
          <w:szCs w:val="24"/>
        </w:rPr>
      </w:pPr>
      <w:r w:rsidRPr="581F2E23" w:rsidR="581F2E23">
        <w:rPr>
          <w:sz w:val="24"/>
          <w:szCs w:val="24"/>
        </w:rPr>
        <w:t xml:space="preserve">T(n)    </w:t>
      </w:r>
      <w:r w:rsidRPr="581F2E23" w:rsidR="581F2E23">
        <w:rPr>
          <w:sz w:val="24"/>
          <w:szCs w:val="24"/>
        </w:rPr>
        <w:t xml:space="preserve"> </w:t>
      </w:r>
      <w:r w:rsidRPr="581F2E23" w:rsidR="581F2E23">
        <w:rPr>
          <w:sz w:val="24"/>
          <w:szCs w:val="24"/>
        </w:rPr>
        <w:t>=  T(n-1) + T(n-2) + T(n-3)+ ……..+</w:t>
      </w:r>
      <w:r w:rsidRPr="581F2E23" w:rsidR="581F2E23">
        <w:rPr>
          <w:sz w:val="24"/>
          <w:szCs w:val="24"/>
        </w:rPr>
        <w:t xml:space="preserve"> </w:t>
      </w:r>
      <w:r w:rsidRPr="581F2E23" w:rsidR="581F2E23">
        <w:rPr>
          <w:sz w:val="24"/>
          <w:szCs w:val="24"/>
        </w:rPr>
        <w:t>T(0)</w:t>
      </w:r>
    </w:p>
    <w:p xmlns:wp14="http://schemas.microsoft.com/office/word/2010/wordml" w:rsidR="00792328" w:rsidP="22EA0A37" w:rsidRDefault="00792328" w14:paraId="631A1D43" wp14:textId="77777777">
      <w:pPr>
        <w:jc w:val="both"/>
        <w:rPr>
          <w:sz w:val="24"/>
          <w:szCs w:val="24"/>
        </w:rPr>
      </w:pPr>
      <w:r w:rsidRPr="22EA0A37" w:rsidR="22EA0A37">
        <w:rPr>
          <w:sz w:val="24"/>
          <w:szCs w:val="24"/>
        </w:rPr>
        <w:t>T(</w:t>
      </w:r>
      <w:r w:rsidRPr="22EA0A37" w:rsidR="22EA0A37">
        <w:rPr>
          <w:sz w:val="24"/>
          <w:szCs w:val="24"/>
        </w:rPr>
        <w:t>n+</w:t>
      </w:r>
      <w:r w:rsidRPr="22EA0A37" w:rsidR="22EA0A37">
        <w:rPr>
          <w:sz w:val="24"/>
          <w:szCs w:val="24"/>
        </w:rPr>
        <w:t xml:space="preserve">1) = </w:t>
      </w:r>
      <w:r w:rsidRPr="22EA0A37" w:rsidR="22EA0A37">
        <w:rPr>
          <w:sz w:val="24"/>
          <w:szCs w:val="24"/>
        </w:rPr>
        <w:t xml:space="preserve"> </w:t>
      </w:r>
      <w:r w:rsidRPr="22EA0A37" w:rsidR="22EA0A37">
        <w:rPr>
          <w:sz w:val="24"/>
          <w:szCs w:val="24"/>
        </w:rPr>
        <w:t>T(</w:t>
      </w:r>
      <w:r w:rsidRPr="22EA0A37" w:rsidR="22EA0A37">
        <w:rPr>
          <w:sz w:val="24"/>
          <w:szCs w:val="24"/>
        </w:rPr>
        <w:t>n</w:t>
      </w:r>
      <w:r w:rsidRPr="22EA0A37" w:rsidR="22EA0A37">
        <w:rPr>
          <w:sz w:val="24"/>
          <w:szCs w:val="24"/>
        </w:rPr>
        <w:t xml:space="preserve">) </w:t>
      </w:r>
      <w:r w:rsidRPr="22EA0A37" w:rsidR="22EA0A37">
        <w:rPr>
          <w:sz w:val="24"/>
          <w:szCs w:val="24"/>
        </w:rPr>
        <w:t xml:space="preserve">   </w:t>
      </w:r>
      <w:r w:rsidRPr="22EA0A37" w:rsidR="22EA0A37">
        <w:rPr>
          <w:sz w:val="24"/>
          <w:szCs w:val="24"/>
        </w:rPr>
        <w:t>+ T(</w:t>
      </w:r>
      <w:r w:rsidRPr="22EA0A37" w:rsidR="22EA0A37">
        <w:rPr>
          <w:sz w:val="24"/>
          <w:szCs w:val="24"/>
        </w:rPr>
        <w:t>n-1</w:t>
      </w:r>
      <w:r w:rsidRPr="22EA0A37" w:rsidR="22EA0A37">
        <w:rPr>
          <w:sz w:val="24"/>
          <w:szCs w:val="24"/>
        </w:rPr>
        <w:t xml:space="preserve">) </w:t>
      </w:r>
      <w:r w:rsidRPr="22EA0A37" w:rsidR="22EA0A37">
        <w:rPr>
          <w:sz w:val="24"/>
          <w:szCs w:val="24"/>
        </w:rPr>
        <w:t xml:space="preserve"> </w:t>
      </w:r>
      <w:r w:rsidRPr="22EA0A37" w:rsidR="22EA0A37">
        <w:rPr>
          <w:sz w:val="24"/>
          <w:szCs w:val="24"/>
        </w:rPr>
        <w:t>+ T(</w:t>
      </w:r>
      <w:r w:rsidRPr="22EA0A37" w:rsidR="22EA0A37">
        <w:rPr>
          <w:sz w:val="24"/>
          <w:szCs w:val="24"/>
        </w:rPr>
        <w:t>n-2</w:t>
      </w:r>
      <w:r w:rsidRPr="22EA0A37" w:rsidR="22EA0A37">
        <w:rPr>
          <w:sz w:val="24"/>
          <w:szCs w:val="24"/>
        </w:rPr>
        <w:t xml:space="preserve">) + ….....+ </w:t>
      </w:r>
      <w:r w:rsidRPr="22EA0A37" w:rsidR="22EA0A37">
        <w:rPr>
          <w:sz w:val="24"/>
          <w:szCs w:val="24"/>
        </w:rPr>
        <w:t xml:space="preserve">T(0) + </w:t>
      </w:r>
      <w:r w:rsidRPr="22EA0A37" w:rsidR="22EA0A37">
        <w:rPr>
          <w:sz w:val="24"/>
          <w:szCs w:val="24"/>
        </w:rPr>
        <w:t>T(</w:t>
      </w:r>
      <w:r w:rsidRPr="22EA0A37" w:rsidR="22EA0A37">
        <w:rPr>
          <w:sz w:val="24"/>
          <w:szCs w:val="24"/>
        </w:rPr>
        <w:t>1</w:t>
      </w:r>
      <w:r w:rsidRPr="22EA0A37" w:rsidR="22EA0A37">
        <w:rPr>
          <w:sz w:val="24"/>
          <w:szCs w:val="24"/>
        </w:rPr>
        <w:t>)</w:t>
      </w:r>
      <w:r w:rsidRPr="22EA0A37" w:rsidR="22EA0A37">
        <w:rPr>
          <w:sz w:val="24"/>
          <w:szCs w:val="24"/>
        </w:rPr>
        <w:t>’</w:t>
      </w:r>
      <w:proofErr w:type="spellStart"/>
      <w:r w:rsidRPr="22EA0A37" w:rsidR="22EA0A37">
        <w:rPr>
          <w:sz w:val="24"/>
          <w:szCs w:val="24"/>
        </w:rPr>
        <w:t>dir</w:t>
      </w:r>
      <w:proofErr w:type="spellEnd"/>
      <w:r w:rsidRPr="22EA0A37" w:rsidR="22EA0A37">
        <w:rPr>
          <w:sz w:val="24"/>
          <w:szCs w:val="24"/>
        </w:rPr>
        <w:t xml:space="preserve">. </w:t>
      </w:r>
    </w:p>
    <w:p xmlns:wp14="http://schemas.microsoft.com/office/word/2010/wordml" w:rsidR="001570C8" w:rsidP="006916E4" w:rsidRDefault="001570C8" w14:paraId="33602553" wp14:textId="77777777">
      <w:pPr>
        <w:jc w:val="both"/>
        <w:rPr>
          <w:bCs/>
          <w:sz w:val="24"/>
          <w:szCs w:val="24"/>
        </w:rPr>
      </w:pPr>
    </w:p>
    <w:p xmlns:wp14="http://schemas.microsoft.com/office/word/2010/wordml" w:rsidR="001570C8" w:rsidP="581F2E23" w:rsidRDefault="001570C8" w14:paraId="0B60C593" wp14:textId="77777777" wp14:noSpellErr="1">
      <w:pPr>
        <w:jc w:val="both"/>
        <w:rPr>
          <w:sz w:val="24"/>
          <w:szCs w:val="24"/>
        </w:rPr>
      </w:pPr>
      <w:r w:rsidRPr="22EA0A37" w:rsidR="22EA0A37">
        <w:rPr>
          <w:sz w:val="24"/>
          <w:szCs w:val="24"/>
        </w:rPr>
        <w:t>T(n</w:t>
      </w:r>
      <w:r w:rsidRPr="22EA0A37" w:rsidR="22EA0A37">
        <w:rPr>
          <w:sz w:val="24"/>
          <w:szCs w:val="24"/>
        </w:rPr>
        <w:t>+1</w:t>
      </w:r>
      <w:r w:rsidRPr="22EA0A37" w:rsidR="22EA0A37">
        <w:rPr>
          <w:sz w:val="24"/>
          <w:szCs w:val="24"/>
        </w:rPr>
        <w:t>)’den T(</w:t>
      </w:r>
      <w:r w:rsidRPr="22EA0A37" w:rsidR="22EA0A37">
        <w:rPr>
          <w:sz w:val="24"/>
          <w:szCs w:val="24"/>
        </w:rPr>
        <w:t>n</w:t>
      </w:r>
      <w:r w:rsidRPr="22EA0A37" w:rsidR="22EA0A37">
        <w:rPr>
          <w:sz w:val="24"/>
          <w:szCs w:val="24"/>
        </w:rPr>
        <w:t>) çıkarıldığında;</w:t>
      </w:r>
    </w:p>
    <w:p xmlns:wp14="http://schemas.microsoft.com/office/word/2010/wordml" w:rsidR="001570C8" w:rsidP="22EA0A37" w:rsidRDefault="001570C8" w14:paraId="14FB1BF7" wp14:textId="77777777">
      <w:pPr>
        <w:jc w:val="both"/>
        <w:rPr>
          <w:sz w:val="24"/>
          <w:szCs w:val="24"/>
        </w:rPr>
      </w:pPr>
      <w:r w:rsidRPr="22EA0A37" w:rsidR="22EA0A37">
        <w:rPr>
          <w:sz w:val="24"/>
          <w:szCs w:val="24"/>
        </w:rPr>
        <w:t>T(n</w:t>
      </w:r>
      <w:r w:rsidRPr="22EA0A37" w:rsidR="22EA0A37">
        <w:rPr>
          <w:sz w:val="24"/>
          <w:szCs w:val="24"/>
        </w:rPr>
        <w:t>+1</w:t>
      </w:r>
      <w:r w:rsidRPr="22EA0A37" w:rsidR="22EA0A37">
        <w:rPr>
          <w:sz w:val="24"/>
          <w:szCs w:val="24"/>
        </w:rPr>
        <w:t>) – T(</w:t>
      </w:r>
      <w:r w:rsidRPr="22EA0A37" w:rsidR="22EA0A37">
        <w:rPr>
          <w:sz w:val="24"/>
          <w:szCs w:val="24"/>
        </w:rPr>
        <w:t>n</w:t>
      </w:r>
      <w:r w:rsidRPr="22EA0A37" w:rsidR="22EA0A37">
        <w:rPr>
          <w:sz w:val="24"/>
          <w:szCs w:val="24"/>
        </w:rPr>
        <w:t>) = T(</w:t>
      </w:r>
      <w:r w:rsidRPr="22EA0A37" w:rsidR="22EA0A37">
        <w:rPr>
          <w:sz w:val="24"/>
          <w:szCs w:val="24"/>
        </w:rPr>
        <w:t>n</w:t>
      </w:r>
      <w:r w:rsidRPr="22EA0A37" w:rsidR="22EA0A37">
        <w:rPr>
          <w:sz w:val="24"/>
          <w:szCs w:val="24"/>
        </w:rPr>
        <w:t>)</w:t>
      </w:r>
      <w:r w:rsidRPr="22EA0A37" w:rsidR="22EA0A37">
        <w:rPr>
          <w:sz w:val="24"/>
          <w:szCs w:val="24"/>
        </w:rPr>
        <w:t xml:space="preserve"> + T(1)</w:t>
      </w:r>
      <w:r w:rsidRPr="22EA0A37" w:rsidR="22EA0A37">
        <w:rPr>
          <w:sz w:val="24"/>
          <w:szCs w:val="24"/>
        </w:rPr>
        <w:t xml:space="preserve"> =&gt; T(n) = 2T(n-1)</w:t>
      </w:r>
      <w:r w:rsidRPr="22EA0A37" w:rsidR="22EA0A37">
        <w:rPr>
          <w:sz w:val="24"/>
          <w:szCs w:val="24"/>
        </w:rPr>
        <w:t xml:space="preserve"> + T(1)</w:t>
      </w:r>
      <w:r w:rsidRPr="22EA0A37" w:rsidR="22EA0A37">
        <w:rPr>
          <w:sz w:val="24"/>
          <w:szCs w:val="24"/>
        </w:rPr>
        <w:t>’</w:t>
      </w:r>
      <w:proofErr w:type="spellStart"/>
      <w:r w:rsidRPr="22EA0A37" w:rsidR="22EA0A37">
        <w:rPr>
          <w:sz w:val="24"/>
          <w:szCs w:val="24"/>
        </w:rPr>
        <w:t>dir</w:t>
      </w:r>
      <w:proofErr w:type="spellEnd"/>
      <w:r w:rsidRPr="22EA0A37" w:rsidR="22EA0A37">
        <w:rPr>
          <w:sz w:val="24"/>
          <w:szCs w:val="24"/>
        </w:rPr>
        <w:t>.</w:t>
      </w:r>
      <w:r w:rsidRPr="22EA0A37" w:rsidR="22EA0A37">
        <w:rPr>
          <w:sz w:val="24"/>
          <w:szCs w:val="24"/>
        </w:rPr>
        <w:t xml:space="preserve"> T(0)</w:t>
      </w:r>
      <w:r w:rsidRPr="22EA0A37" w:rsidR="22EA0A37">
        <w:rPr>
          <w:sz w:val="24"/>
          <w:szCs w:val="24"/>
        </w:rPr>
        <w:t xml:space="preserve"> = 0</w:t>
      </w:r>
      <w:r w:rsidRPr="22EA0A37" w:rsidR="22EA0A37">
        <w:rPr>
          <w:sz w:val="24"/>
          <w:szCs w:val="24"/>
        </w:rPr>
        <w:t>, T(1) = 1</w:t>
      </w:r>
    </w:p>
    <w:p w:rsidR="22EA0A37" w:rsidP="22EA0A37" w:rsidRDefault="22EA0A37" w14:noSpellErr="1" w14:paraId="469EB613" w14:textId="040FFE18">
      <w:pPr>
        <w:jc w:val="both"/>
        <w:rPr>
          <w:sz w:val="24"/>
          <w:szCs w:val="24"/>
        </w:rPr>
      </w:pPr>
    </w:p>
    <w:p xmlns:wp14="http://schemas.microsoft.com/office/word/2010/wordml" w:rsidR="00F20747" w:rsidP="581F2E23" w:rsidRDefault="008E01C3" w14:paraId="244193AE" wp14:textId="77777777" wp14:noSpellErr="1">
      <w:pPr>
        <w:jc w:val="both"/>
        <w:rPr>
          <w:sz w:val="24"/>
          <w:szCs w:val="24"/>
        </w:rPr>
      </w:pPr>
      <w:r w:rsidRPr="22EA0A37" w:rsidR="22EA0A37">
        <w:rPr>
          <w:sz w:val="24"/>
          <w:szCs w:val="24"/>
        </w:rPr>
        <w:t>Buradan; T(n) = 2T(n-1)+1’dir</w:t>
      </w:r>
      <w:r w:rsidRPr="22EA0A37" w:rsidR="22EA0A37">
        <w:rPr>
          <w:sz w:val="24"/>
          <w:szCs w:val="24"/>
        </w:rPr>
        <w:t>.</w:t>
      </w:r>
    </w:p>
    <w:p w:rsidR="22EA0A37" w:rsidP="22EA0A37" w:rsidRDefault="22EA0A37" w14:noSpellErr="1" w14:paraId="0F27C589" w14:textId="6E2E6982">
      <w:pPr>
        <w:pStyle w:val="Normal"/>
        <w:jc w:val="both"/>
        <w:rPr>
          <w:sz w:val="24"/>
          <w:szCs w:val="24"/>
        </w:rPr>
      </w:pPr>
    </w:p>
    <w:p xmlns:wp14="http://schemas.microsoft.com/office/word/2010/wordml" w:rsidR="004B14EA" w:rsidP="22EA0A37" w:rsidRDefault="004B14EA" w14:paraId="3C742E8D" wp14:textId="77777777">
      <w:pPr>
        <w:jc w:val="both"/>
        <w:rPr>
          <w:sz w:val="24"/>
          <w:szCs w:val="24"/>
        </w:rPr>
      </w:pPr>
      <w:r w:rsidRPr="22EA0A37" w:rsidR="22EA0A37">
        <w:rPr>
          <w:sz w:val="24"/>
          <w:szCs w:val="24"/>
        </w:rPr>
        <w:t xml:space="preserve">Bu yinelemeli fonksiyonu çözmek için </w:t>
      </w:r>
      <w:proofErr w:type="spellStart"/>
      <w:r w:rsidRPr="22EA0A37" w:rsidR="22EA0A37">
        <w:rPr>
          <w:sz w:val="24"/>
          <w:szCs w:val="24"/>
        </w:rPr>
        <w:t>n’in</w:t>
      </w:r>
      <w:proofErr w:type="spellEnd"/>
      <w:r w:rsidRPr="22EA0A37" w:rsidR="22EA0A37">
        <w:rPr>
          <w:sz w:val="24"/>
          <w:szCs w:val="24"/>
        </w:rPr>
        <w:t xml:space="preserve"> ilk birkaç değerini yazdığımızda;</w:t>
      </w:r>
    </w:p>
    <w:p w:rsidR="22EA0A37" w:rsidP="22EA0A37" w:rsidRDefault="22EA0A37" w14:paraId="6894A314" w14:textId="41AAF184">
      <w:pPr>
        <w:pStyle w:val="Normal"/>
        <w:jc w:val="both"/>
        <w:rPr>
          <w:sz w:val="24"/>
          <w:szCs w:val="24"/>
        </w:rPr>
      </w:pPr>
    </w:p>
    <w:p xmlns:wp14="http://schemas.microsoft.com/office/word/2010/wordml" w:rsidR="004B14EA" w:rsidP="581F2E23" w:rsidRDefault="004B14EA" w14:paraId="649C5ECD" wp14:textId="77777777" wp14:noSpellErr="1">
      <w:pPr>
        <w:jc w:val="both"/>
        <w:rPr>
          <w:sz w:val="24"/>
          <w:szCs w:val="24"/>
        </w:rPr>
      </w:pPr>
      <w:r w:rsidRPr="581F2E23" w:rsidR="581F2E23">
        <w:rPr>
          <w:sz w:val="24"/>
          <w:szCs w:val="24"/>
        </w:rPr>
        <w:t>T(n) = 2T(n-1) + 1</w:t>
      </w:r>
    </w:p>
    <w:p xmlns:wp14="http://schemas.microsoft.com/office/word/2010/wordml" w:rsidR="004B14EA" w:rsidP="004B14EA" w:rsidRDefault="004B14EA" w14:paraId="411FA112" wp14:textId="77777777">
      <w:pPr>
        <w:jc w:val="both"/>
        <w:rPr>
          <w:bCs/>
          <w:sz w:val="24"/>
          <w:szCs w:val="24"/>
        </w:rPr>
      </w:pPr>
    </w:p>
    <w:p xmlns:wp14="http://schemas.microsoft.com/office/word/2010/wordml" w:rsidR="004B14EA" w:rsidP="581F2E23" w:rsidRDefault="004B14EA" w14:paraId="3E1B6662" wp14:textId="77777777" wp14:noSpellErr="1">
      <w:pPr>
        <w:jc w:val="both"/>
        <w:rPr>
          <w:sz w:val="24"/>
          <w:szCs w:val="24"/>
        </w:rPr>
      </w:pPr>
      <w:r w:rsidRPr="581F2E23" w:rsidR="581F2E23">
        <w:rPr>
          <w:sz w:val="24"/>
          <w:szCs w:val="24"/>
        </w:rPr>
        <w:t>T(0) = 0</w:t>
      </w:r>
    </w:p>
    <w:p xmlns:wp14="http://schemas.microsoft.com/office/word/2010/wordml" w:rsidR="004B14EA" w:rsidP="581F2E23" w:rsidRDefault="004B14EA" w14:paraId="00098EC2" wp14:textId="77777777" wp14:noSpellErr="1">
      <w:pPr>
        <w:jc w:val="both"/>
        <w:rPr>
          <w:sz w:val="24"/>
          <w:szCs w:val="24"/>
        </w:rPr>
      </w:pPr>
      <w:r w:rsidRPr="581F2E23" w:rsidR="581F2E23">
        <w:rPr>
          <w:sz w:val="24"/>
          <w:szCs w:val="24"/>
        </w:rPr>
        <w:t>T(1) = 1</w:t>
      </w:r>
    </w:p>
    <w:p xmlns:wp14="http://schemas.microsoft.com/office/word/2010/wordml" w:rsidR="004B14EA" w:rsidP="581F2E23" w:rsidRDefault="004B14EA" w14:paraId="56F0F4CF" wp14:textId="77777777" wp14:noSpellErr="1">
      <w:pPr>
        <w:jc w:val="both"/>
        <w:rPr>
          <w:sz w:val="24"/>
          <w:szCs w:val="24"/>
        </w:rPr>
      </w:pPr>
      <w:r w:rsidRPr="581F2E23" w:rsidR="581F2E23">
        <w:rPr>
          <w:sz w:val="24"/>
          <w:szCs w:val="24"/>
        </w:rPr>
        <w:t>T(2) = 3</w:t>
      </w:r>
    </w:p>
    <w:p xmlns:wp14="http://schemas.microsoft.com/office/word/2010/wordml" w:rsidR="004B14EA" w:rsidP="581F2E23" w:rsidRDefault="004B14EA" w14:paraId="68D1BEBE" wp14:textId="77777777" wp14:noSpellErr="1">
      <w:pPr>
        <w:jc w:val="both"/>
        <w:rPr>
          <w:sz w:val="24"/>
          <w:szCs w:val="24"/>
        </w:rPr>
      </w:pPr>
      <w:r w:rsidRPr="581F2E23" w:rsidR="581F2E23">
        <w:rPr>
          <w:sz w:val="24"/>
          <w:szCs w:val="24"/>
        </w:rPr>
        <w:t>T(3) = 7</w:t>
      </w:r>
    </w:p>
    <w:p xmlns:wp14="http://schemas.microsoft.com/office/word/2010/wordml" w:rsidR="004B14EA" w:rsidP="581F2E23" w:rsidRDefault="004B14EA" w14:paraId="5E301E86" wp14:textId="77777777" wp14:noSpellErr="1">
      <w:pPr>
        <w:jc w:val="both"/>
        <w:rPr>
          <w:sz w:val="24"/>
          <w:szCs w:val="24"/>
        </w:rPr>
      </w:pPr>
      <w:r w:rsidRPr="581F2E23" w:rsidR="581F2E23">
        <w:rPr>
          <w:sz w:val="24"/>
          <w:szCs w:val="24"/>
        </w:rPr>
        <w:t>T(4) = 15</w:t>
      </w:r>
    </w:p>
    <w:p xmlns:wp14="http://schemas.microsoft.com/office/word/2010/wordml" w:rsidR="004B14EA" w:rsidP="581F2E23" w:rsidRDefault="004B14EA" w14:paraId="1C971F32" wp14:textId="77777777" wp14:noSpellErr="1">
      <w:pPr>
        <w:jc w:val="both"/>
        <w:rPr>
          <w:sz w:val="24"/>
          <w:szCs w:val="24"/>
        </w:rPr>
      </w:pPr>
      <w:r w:rsidRPr="581F2E23" w:rsidR="581F2E23">
        <w:rPr>
          <w:sz w:val="24"/>
          <w:szCs w:val="24"/>
        </w:rPr>
        <w:t>T(5) = 31</w:t>
      </w:r>
    </w:p>
    <w:p xmlns:wp14="http://schemas.microsoft.com/office/word/2010/wordml" w:rsidR="004B14EA" w:rsidP="581F2E23" w:rsidRDefault="004B14EA" w14:paraId="2A1646A8" wp14:textId="77777777" wp14:noSpellErr="1">
      <w:pPr>
        <w:jc w:val="both"/>
        <w:rPr>
          <w:sz w:val="24"/>
          <w:szCs w:val="24"/>
        </w:rPr>
      </w:pPr>
      <w:r w:rsidRPr="581F2E23" w:rsidR="581F2E23">
        <w:rPr>
          <w:sz w:val="24"/>
          <w:szCs w:val="24"/>
        </w:rPr>
        <w:t>T(6) = 63</w:t>
      </w:r>
    </w:p>
    <w:p xmlns:wp14="http://schemas.microsoft.com/office/word/2010/wordml" w:rsidR="004B14EA" w:rsidP="581F2E23" w:rsidRDefault="004B14EA" w14:paraId="1AA04393" wp14:textId="77777777" wp14:noSpellErr="1">
      <w:pPr>
        <w:jc w:val="both"/>
        <w:rPr>
          <w:sz w:val="24"/>
          <w:szCs w:val="24"/>
        </w:rPr>
      </w:pPr>
      <w:r w:rsidRPr="581F2E23" w:rsidR="581F2E23">
        <w:rPr>
          <w:sz w:val="24"/>
          <w:szCs w:val="24"/>
        </w:rPr>
        <w:t>….</w:t>
      </w:r>
    </w:p>
    <w:p xmlns:wp14="http://schemas.microsoft.com/office/word/2010/wordml" w:rsidR="004B14EA" w:rsidP="581F2E23" w:rsidRDefault="004B14EA" w14:paraId="0598EA64" wp14:textId="77777777" wp14:noSpellErr="1">
      <w:pPr>
        <w:jc w:val="both"/>
        <w:rPr>
          <w:sz w:val="24"/>
          <w:szCs w:val="24"/>
        </w:rPr>
      </w:pPr>
      <w:r w:rsidRPr="581F2E23" w:rsidR="581F2E23">
        <w:rPr>
          <w:sz w:val="24"/>
          <w:szCs w:val="24"/>
        </w:rPr>
        <w:t>….</w:t>
      </w:r>
    </w:p>
    <w:p xmlns:wp14="http://schemas.microsoft.com/office/word/2010/wordml" w:rsidR="004B14EA" w:rsidP="581F2E23" w:rsidRDefault="004B14EA" w14:paraId="3DE00618" wp14:textId="77777777" wp14:noSpellErr="1">
      <w:pPr>
        <w:jc w:val="both"/>
        <w:rPr>
          <w:sz w:val="24"/>
          <w:szCs w:val="24"/>
        </w:rPr>
      </w:pPr>
      <w:r w:rsidRPr="581F2E23" w:rsidR="581F2E23">
        <w:rPr>
          <w:sz w:val="24"/>
          <w:szCs w:val="24"/>
        </w:rPr>
        <w:t>….</w:t>
      </w:r>
    </w:p>
    <w:p xmlns:wp14="http://schemas.microsoft.com/office/word/2010/wordml" w:rsidR="004B14EA" w:rsidP="581F2E23" w:rsidRDefault="004B14EA" w14:paraId="76C23657" wp14:textId="77777777" wp14:noSpellErr="1">
      <w:pPr>
        <w:jc w:val="both"/>
        <w:rPr>
          <w:sz w:val="24"/>
          <w:szCs w:val="24"/>
        </w:rPr>
      </w:pPr>
      <w:r w:rsidRPr="581F2E23">
        <w:rPr>
          <w:sz w:val="24"/>
          <w:szCs w:val="24"/>
        </w:rPr>
        <w:t xml:space="preserve">T(n) = </w:t>
      </w:r>
      <w:r w:rsidRPr="581F2E23">
        <w:rPr>
          <w:rStyle w:val="Emphasis"/>
          <w:i w:val="0"/>
          <w:iCs w:val="0"/>
          <w:sz w:val="24"/>
          <w:szCs w:val="24"/>
          <w:shd w:val="clear" w:color="auto" w:fill="FFFFFF"/>
        </w:rPr>
        <w:t>2</w:t>
      </w:r>
      <w:r w:rsidRPr="581F2E23">
        <w:rPr>
          <w:rStyle w:val="Emphasis"/>
          <w:i w:val="0"/>
          <w:iCs w:val="0"/>
          <w:sz w:val="24"/>
          <w:szCs w:val="24"/>
          <w:shd w:val="clear" w:color="auto" w:fill="FFFFFF"/>
          <w:vertAlign w:val="superscript"/>
        </w:rPr>
        <w:t>n</w:t>
      </w:r>
      <w:r w:rsidRPr="581F2E23">
        <w:rPr>
          <w:rStyle w:val="Emphasis"/>
          <w:rFonts w:ascii="Arial" w:hAnsi="Arial" w:eastAsia="Arial" w:cs="Arial"/>
          <w:b w:val="1"/>
          <w:bCs w:val="1"/>
          <w:i w:val="0"/>
          <w:iCs w:val="0"/>
          <w:color w:val="6A6A6A"/>
          <w:shd w:val="clear" w:color="auto" w:fill="FFFFFF"/>
          <w:vertAlign w:val="superscript"/>
        </w:rPr>
        <w:t xml:space="preserve">  </w:t>
      </w:r>
      <w:r w:rsidRPr="581F2E23">
        <w:rPr>
          <w:sz w:val="24"/>
          <w:szCs w:val="24"/>
        </w:rPr>
        <w:t>-1 olduğu görebiliriz.</w:t>
      </w:r>
    </w:p>
    <w:p xmlns:wp14="http://schemas.microsoft.com/office/word/2010/wordml" w:rsidR="004B14EA" w:rsidP="004B14EA" w:rsidRDefault="004B14EA" w14:paraId="400E1E73" wp14:textId="77777777">
      <w:pPr>
        <w:jc w:val="both"/>
        <w:rPr>
          <w:bCs/>
          <w:sz w:val="24"/>
          <w:szCs w:val="24"/>
        </w:rPr>
      </w:pPr>
    </w:p>
    <w:p w:rsidR="22EA0A37" w:rsidP="22EA0A37" w:rsidRDefault="22EA0A37" w14:paraId="0C9671B5" w14:textId="16473811">
      <w:pPr>
        <w:pStyle w:val="Normal"/>
        <w:jc w:val="both"/>
        <w:rPr>
          <w:sz w:val="24"/>
          <w:szCs w:val="24"/>
        </w:rPr>
      </w:pPr>
    </w:p>
    <w:p w:rsidR="22EA0A37" w:rsidP="22EA0A37" w:rsidRDefault="22EA0A37" w14:paraId="124460CD" w14:textId="0393A0C9">
      <w:pPr>
        <w:pStyle w:val="Normal"/>
        <w:jc w:val="both"/>
        <w:rPr>
          <w:sz w:val="24"/>
          <w:szCs w:val="24"/>
        </w:rPr>
      </w:pPr>
    </w:p>
    <w:p xmlns:wp14="http://schemas.microsoft.com/office/word/2010/wordml" w:rsidR="00E76639" w:rsidP="581F2E23" w:rsidRDefault="00C16F25" w14:paraId="7B1EAAB2" wp14:textId="77777777" wp14:noSpellErr="1">
      <w:pPr>
        <w:jc w:val="both"/>
        <w:rPr>
          <w:sz w:val="24"/>
          <w:szCs w:val="24"/>
        </w:rPr>
      </w:pPr>
      <w:r w:rsidRPr="581F2E23" w:rsidR="581F2E23">
        <w:rPr>
          <w:sz w:val="24"/>
          <w:szCs w:val="24"/>
        </w:rPr>
        <w:t>Bu sonucu i</w:t>
      </w:r>
      <w:r w:rsidRPr="581F2E23" w:rsidR="581F2E23">
        <w:rPr>
          <w:sz w:val="24"/>
          <w:szCs w:val="24"/>
        </w:rPr>
        <w:t>spat için matematiksel indüksiyon metodunu kullanabiliriz.</w:t>
      </w:r>
    </w:p>
    <w:p xmlns:wp14="http://schemas.microsoft.com/office/word/2010/wordml" w:rsidR="00E76639" w:rsidP="004B14EA" w:rsidRDefault="00E76639" w14:paraId="7196E580" wp14:textId="77777777">
      <w:pPr>
        <w:jc w:val="both"/>
        <w:rPr>
          <w:bCs/>
          <w:sz w:val="24"/>
          <w:szCs w:val="24"/>
        </w:rPr>
      </w:pPr>
    </w:p>
    <w:p xmlns:wp14="http://schemas.microsoft.com/office/word/2010/wordml" w:rsidR="00E76639" w:rsidP="581F2E23" w:rsidRDefault="00E76639" w14:paraId="7CE8637D" wp14:textId="77777777" wp14:noSpellErr="1">
      <w:pPr>
        <w:jc w:val="both"/>
        <w:rPr>
          <w:sz w:val="24"/>
          <w:szCs w:val="24"/>
        </w:rPr>
      </w:pPr>
      <w:r w:rsidRPr="581F2E23">
        <w:rPr>
          <w:sz w:val="24"/>
          <w:szCs w:val="24"/>
        </w:rPr>
        <w:t xml:space="preserve">n = 0 için T(0)    = </w:t>
      </w:r>
      <w:r w:rsidRPr="581F2E23">
        <w:rPr>
          <w:rStyle w:val="Emphasis"/>
          <w:i w:val="0"/>
          <w:iCs w:val="0"/>
          <w:sz w:val="24"/>
          <w:szCs w:val="24"/>
          <w:shd w:val="clear" w:color="auto" w:fill="FFFFFF"/>
        </w:rPr>
        <w:t>2</w:t>
      </w:r>
      <w:r w:rsidRPr="581F2E23">
        <w:rPr>
          <w:rStyle w:val="Emphasis"/>
          <w:i w:val="0"/>
          <w:iCs w:val="0"/>
          <w:sz w:val="24"/>
          <w:szCs w:val="24"/>
          <w:shd w:val="clear" w:color="auto" w:fill="FFFFFF"/>
          <w:vertAlign w:val="superscript"/>
        </w:rPr>
        <w:t xml:space="preserve">0  </w:t>
      </w:r>
      <w:r w:rsidRPr="581F2E23">
        <w:rPr>
          <w:sz w:val="24"/>
          <w:szCs w:val="24"/>
        </w:rPr>
        <w:t>- 1 = 0  (doğru)</w:t>
      </w:r>
    </w:p>
    <w:p xmlns:wp14="http://schemas.microsoft.com/office/word/2010/wordml" w:rsidR="00E76639" w:rsidP="581F2E23" w:rsidRDefault="00E76639" w14:paraId="0444626A" wp14:textId="77777777" wp14:noSpellErr="1">
      <w:pPr>
        <w:jc w:val="both"/>
        <w:rPr>
          <w:sz w:val="24"/>
          <w:szCs w:val="24"/>
        </w:rPr>
      </w:pPr>
      <w:r w:rsidRPr="581F2E23">
        <w:rPr>
          <w:sz w:val="24"/>
          <w:szCs w:val="24"/>
        </w:rPr>
        <w:t xml:space="preserve">n = 1 için T (1)   = </w:t>
      </w:r>
      <w:r w:rsidRPr="581F2E23">
        <w:rPr>
          <w:rStyle w:val="Emphasis"/>
          <w:i w:val="0"/>
          <w:iCs w:val="0"/>
          <w:sz w:val="24"/>
          <w:szCs w:val="24"/>
          <w:shd w:val="clear" w:color="auto" w:fill="FFFFFF"/>
        </w:rPr>
        <w:t>2</w:t>
      </w:r>
      <w:r w:rsidRPr="581F2E23">
        <w:rPr>
          <w:rStyle w:val="Emphasis"/>
          <w:i w:val="0"/>
          <w:iCs w:val="0"/>
          <w:sz w:val="24"/>
          <w:szCs w:val="24"/>
          <w:shd w:val="clear" w:color="auto" w:fill="FFFFFF"/>
          <w:vertAlign w:val="superscript"/>
        </w:rPr>
        <w:t xml:space="preserve">1 </w:t>
      </w:r>
      <w:r w:rsidRPr="581F2E23">
        <w:rPr>
          <w:sz w:val="24"/>
          <w:szCs w:val="24"/>
        </w:rPr>
        <w:t>– 1 = 1  (doğru)</w:t>
      </w:r>
    </w:p>
    <w:p xmlns:wp14="http://schemas.microsoft.com/office/word/2010/wordml" w:rsidR="00E76639" w:rsidP="004B14EA" w:rsidRDefault="00E76639" w14:paraId="288F4427" wp14:textId="77777777">
      <w:pPr>
        <w:jc w:val="both"/>
        <w:rPr>
          <w:bCs/>
          <w:sz w:val="24"/>
          <w:szCs w:val="24"/>
        </w:rPr>
      </w:pPr>
    </w:p>
    <w:p xmlns:wp14="http://schemas.microsoft.com/office/word/2010/wordml" w:rsidR="00E76639" w:rsidP="581F2E23" w:rsidRDefault="00E76639" w14:paraId="61FDE056" wp14:textId="77777777" wp14:noSpellErr="1">
      <w:pPr>
        <w:jc w:val="both"/>
        <w:rPr>
          <w:sz w:val="24"/>
          <w:szCs w:val="24"/>
        </w:rPr>
      </w:pPr>
      <w:r w:rsidRPr="581F2E23" w:rsidR="581F2E23">
        <w:rPr>
          <w:sz w:val="24"/>
          <w:szCs w:val="24"/>
        </w:rPr>
        <w:t>n = k için doğru kabul edelim.</w:t>
      </w:r>
    </w:p>
    <w:p xmlns:wp14="http://schemas.microsoft.com/office/word/2010/wordml" w:rsidR="00E76639" w:rsidP="004B14EA" w:rsidRDefault="00E76639" w14:paraId="6BD41166" wp14:textId="77777777">
      <w:pPr>
        <w:jc w:val="both"/>
        <w:rPr>
          <w:bCs/>
          <w:sz w:val="24"/>
          <w:szCs w:val="24"/>
        </w:rPr>
      </w:pPr>
    </w:p>
    <w:p xmlns:wp14="http://schemas.microsoft.com/office/word/2010/wordml" w:rsidR="00E76639" w:rsidP="581F2E23" w:rsidRDefault="00E76639" w14:paraId="49F08733" wp14:textId="77777777" wp14:noSpellErr="1">
      <w:pPr>
        <w:jc w:val="both"/>
        <w:rPr>
          <w:sz w:val="24"/>
          <w:szCs w:val="24"/>
        </w:rPr>
      </w:pPr>
      <w:r w:rsidRPr="581F2E23">
        <w:rPr>
          <w:sz w:val="24"/>
          <w:szCs w:val="24"/>
        </w:rPr>
        <w:t xml:space="preserve">T(k) = </w:t>
      </w:r>
      <w:r w:rsidRPr="581F2E23">
        <w:rPr>
          <w:rStyle w:val="Emphasis"/>
          <w:i w:val="0"/>
          <w:iCs w:val="0"/>
          <w:sz w:val="24"/>
          <w:szCs w:val="24"/>
          <w:shd w:val="clear" w:color="auto" w:fill="FFFFFF"/>
        </w:rPr>
        <w:t>2</w:t>
      </w:r>
      <w:r w:rsidRPr="581F2E23">
        <w:rPr>
          <w:rStyle w:val="Emphasis"/>
          <w:i w:val="0"/>
          <w:iCs w:val="0"/>
          <w:sz w:val="24"/>
          <w:szCs w:val="24"/>
          <w:shd w:val="clear" w:color="auto" w:fill="FFFFFF"/>
          <w:vertAlign w:val="superscript"/>
        </w:rPr>
        <w:t xml:space="preserve">k  </w:t>
      </w:r>
      <w:r w:rsidRPr="581F2E23">
        <w:rPr>
          <w:sz w:val="24"/>
          <w:szCs w:val="24"/>
        </w:rPr>
        <w:t>- 1 doğru olduğunu varsayalım.</w:t>
      </w:r>
    </w:p>
    <w:p xmlns:wp14="http://schemas.microsoft.com/office/word/2010/wordml" w:rsidR="00E76639" w:rsidP="004B14EA" w:rsidRDefault="00E76639" w14:paraId="01555FEC" wp14:textId="77777777">
      <w:pPr>
        <w:jc w:val="both"/>
        <w:rPr>
          <w:bCs/>
          <w:sz w:val="24"/>
          <w:szCs w:val="24"/>
        </w:rPr>
      </w:pPr>
    </w:p>
    <w:p xmlns:wp14="http://schemas.microsoft.com/office/word/2010/wordml" w:rsidR="00795DCE" w:rsidP="581F2E23" w:rsidRDefault="00E76639" w14:paraId="04F41956" wp14:textId="77777777" wp14:noSpellErr="1">
      <w:pPr>
        <w:jc w:val="both"/>
        <w:rPr>
          <w:sz w:val="24"/>
          <w:szCs w:val="24"/>
        </w:rPr>
      </w:pPr>
      <w:r w:rsidRPr="581F2E23" w:rsidR="581F2E23">
        <w:rPr>
          <w:sz w:val="24"/>
          <w:szCs w:val="24"/>
        </w:rPr>
        <w:t xml:space="preserve">n = k+1 </w:t>
      </w:r>
      <w:r w:rsidRPr="581F2E23" w:rsidR="581F2E23">
        <w:rPr>
          <w:sz w:val="24"/>
          <w:szCs w:val="24"/>
        </w:rPr>
        <w:t>için doğruluğunu test edelim.</w:t>
      </w:r>
    </w:p>
    <w:p xmlns:wp14="http://schemas.microsoft.com/office/word/2010/wordml" w:rsidR="00795DCE" w:rsidP="004B14EA" w:rsidRDefault="00795DCE" w14:paraId="74408765" wp14:textId="77777777">
      <w:pPr>
        <w:jc w:val="both"/>
        <w:rPr>
          <w:bCs/>
          <w:sz w:val="24"/>
          <w:szCs w:val="24"/>
        </w:rPr>
      </w:pPr>
    </w:p>
    <w:p xmlns:wp14="http://schemas.microsoft.com/office/word/2010/wordml" w:rsidR="00E76639" w:rsidP="581F2E23" w:rsidRDefault="00E76639" w14:paraId="2B4B9615" wp14:textId="77777777" wp14:noSpellErr="1">
      <w:pPr>
        <w:jc w:val="both"/>
        <w:rPr>
          <w:sz w:val="24"/>
          <w:szCs w:val="24"/>
        </w:rPr>
      </w:pPr>
      <w:r w:rsidRPr="581F2E23">
        <w:rPr>
          <w:sz w:val="24"/>
          <w:szCs w:val="24"/>
        </w:rPr>
        <w:t>T(</w:t>
      </w:r>
      <w:r w:rsidRPr="581F2E23" w:rsidR="00795DCE">
        <w:rPr>
          <w:sz w:val="24"/>
          <w:szCs w:val="24"/>
        </w:rPr>
        <w:t>k</w:t>
      </w:r>
      <w:r w:rsidRPr="581F2E23">
        <w:rPr>
          <w:sz w:val="24"/>
          <w:szCs w:val="24"/>
        </w:rPr>
        <w:t>+1)</w:t>
      </w:r>
      <w:r w:rsidRPr="581F2E23" w:rsidR="00795DCE">
        <w:rPr>
          <w:sz w:val="24"/>
          <w:szCs w:val="24"/>
        </w:rPr>
        <w:t xml:space="preserve"> = </w:t>
      </w:r>
      <w:r w:rsidRPr="581F2E23" w:rsidR="00795DCE">
        <w:rPr>
          <w:rStyle w:val="Emphasis"/>
          <w:i w:val="0"/>
          <w:iCs w:val="0"/>
          <w:sz w:val="24"/>
          <w:szCs w:val="24"/>
          <w:shd w:val="clear" w:color="auto" w:fill="FFFFFF"/>
        </w:rPr>
        <w:t>2.(</w:t>
      </w:r>
      <w:r w:rsidRPr="581F2E23" w:rsidR="00795DCE">
        <w:rPr>
          <w:rStyle w:val="Emphasis"/>
          <w:i w:val="0"/>
          <w:iCs w:val="0"/>
          <w:sz w:val="24"/>
          <w:szCs w:val="24"/>
          <w:shd w:val="clear" w:color="auto" w:fill="FFFFFF"/>
        </w:rPr>
        <w:t xml:space="preserve"> </w:t>
      </w:r>
      <w:r w:rsidRPr="581F2E23" w:rsidR="00795DCE">
        <w:rPr>
          <w:rStyle w:val="Emphasis"/>
          <w:i w:val="0"/>
          <w:iCs w:val="0"/>
          <w:sz w:val="24"/>
          <w:szCs w:val="24"/>
          <w:shd w:val="clear" w:color="auto" w:fill="FFFFFF"/>
        </w:rPr>
        <w:t>2</w:t>
      </w:r>
      <w:r w:rsidRPr="581F2E23" w:rsidR="00795DCE">
        <w:rPr>
          <w:rStyle w:val="Emphasis"/>
          <w:i w:val="0"/>
          <w:iCs w:val="0"/>
          <w:sz w:val="24"/>
          <w:szCs w:val="24"/>
          <w:shd w:val="clear" w:color="auto" w:fill="FFFFFF"/>
          <w:vertAlign w:val="superscript"/>
        </w:rPr>
        <w:t xml:space="preserve">k </w:t>
      </w:r>
      <w:r w:rsidRPr="581F2E23" w:rsidR="00795DCE">
        <w:rPr>
          <w:rStyle w:val="Emphasis"/>
          <w:i w:val="0"/>
          <w:iCs w:val="0"/>
          <w:sz w:val="24"/>
          <w:szCs w:val="24"/>
          <w:shd w:val="clear" w:color="auto" w:fill="FFFFFF"/>
        </w:rPr>
        <w:t xml:space="preserve">-1) + 1 =&gt; T(k+1) = </w:t>
      </w:r>
      <w:r w:rsidRPr="581F2E23" w:rsidR="00795DCE">
        <w:rPr>
          <w:rStyle w:val="Emphasis"/>
          <w:i w:val="0"/>
          <w:iCs w:val="0"/>
          <w:sz w:val="24"/>
          <w:szCs w:val="24"/>
          <w:shd w:val="clear" w:color="auto" w:fill="FFFFFF"/>
        </w:rPr>
        <w:t>2</w:t>
      </w:r>
      <w:r w:rsidRPr="581F2E23" w:rsidR="00795DCE">
        <w:rPr>
          <w:rStyle w:val="Emphasis"/>
          <w:i w:val="0"/>
          <w:iCs w:val="0"/>
          <w:sz w:val="24"/>
          <w:szCs w:val="24"/>
          <w:shd w:val="clear" w:color="auto" w:fill="FFFFFF"/>
          <w:vertAlign w:val="superscript"/>
        </w:rPr>
        <w:t xml:space="preserve">k+1 </w:t>
      </w:r>
      <w:r w:rsidRPr="581F2E23" w:rsidR="00795DCE">
        <w:rPr>
          <w:sz w:val="24"/>
          <w:szCs w:val="24"/>
        </w:rPr>
        <w:t xml:space="preserve"> - 1 doğrudur. </w:t>
      </w:r>
    </w:p>
    <w:p xmlns:wp14="http://schemas.microsoft.com/office/word/2010/wordml" w:rsidR="00E76639" w:rsidP="004B14EA" w:rsidRDefault="00E76639" w14:paraId="28C8B2C0" wp14:textId="77777777">
      <w:pPr>
        <w:jc w:val="both"/>
        <w:rPr>
          <w:bCs/>
          <w:sz w:val="24"/>
          <w:szCs w:val="24"/>
        </w:rPr>
      </w:pPr>
    </w:p>
    <w:p xmlns:wp14="http://schemas.microsoft.com/office/word/2010/wordml" w:rsidR="00E76639" w:rsidP="004B14EA" w:rsidRDefault="00E76639" w14:paraId="41054DB5" wp14:textId="77777777">
      <w:pPr>
        <w:jc w:val="both"/>
        <w:rPr>
          <w:bCs/>
          <w:sz w:val="24"/>
          <w:szCs w:val="24"/>
        </w:rPr>
      </w:pPr>
    </w:p>
    <w:p xmlns:wp14="http://schemas.microsoft.com/office/word/2010/wordml" w:rsidRPr="004B14EA" w:rsidR="00E76639" w:rsidP="004B14EA" w:rsidRDefault="00E76639" w14:paraId="645A498D" wp14:textId="77777777">
      <w:pPr>
        <w:jc w:val="both"/>
        <w:rPr>
          <w:bCs/>
          <w:sz w:val="24"/>
          <w:szCs w:val="24"/>
        </w:rPr>
      </w:pPr>
    </w:p>
    <w:p xmlns:wp14="http://schemas.microsoft.com/office/word/2010/wordml" w:rsidRPr="008E01C3" w:rsidR="004B14EA" w:rsidP="22EA0A37" w:rsidRDefault="006A3DCC" w14:paraId="5975F1FC" wp14:textId="77777777">
      <w:pPr>
        <w:jc w:val="both"/>
        <w:rPr>
          <w:sz w:val="24"/>
          <w:szCs w:val="24"/>
        </w:rPr>
      </w:pPr>
      <w:r w:rsidRPr="581F2E23">
        <w:rPr>
          <w:sz w:val="24"/>
          <w:szCs w:val="24"/>
        </w:rPr>
        <w:t xml:space="preserve">Problemin çözümü için geliştirilmiş kaba kuvvet algoritmasının çalışma zamanı en iyi durumda </w:t>
      </w:r>
      <w:r w:rsidRPr="006A3DCC">
        <w:rPr>
          <w:sz w:val="24"/>
          <w:szCs w:val="24"/>
          <w:shd w:val="clear" w:color="auto" w:fill="FFFFFF"/>
        </w:rPr>
        <w:t>θ</w:t>
      </w:r>
      <w:r w:rsidRPr="22EA0A37">
        <w:rPr>
          <w:rStyle w:val="Emphasis"/>
          <w:i w:val="0"/>
          <w:iCs w:val="0"/>
          <w:sz w:val="24"/>
          <w:szCs w:val="24"/>
          <w:shd w:val="clear" w:color="auto" w:fill="FFFFFF"/>
        </w:rPr>
        <w:t>(1), en kötü durumda</w:t>
      </w:r>
      <w:r w:rsidRPr="006A3DCC">
        <w:rPr>
          <w:shd w:val="clear" w:color="auto" w:fill="FFFFFF"/>
        </w:rPr>
        <w:t xml:space="preserve"> </w:t>
      </w:r>
      <w:r w:rsidRPr="006A3DCC">
        <w:rPr>
          <w:sz w:val="24"/>
          <w:szCs w:val="24"/>
          <w:shd w:val="clear" w:color="auto" w:fill="FFFFFF"/>
        </w:rPr>
        <w:t>θ</w:t>
      </w:r>
      <w:r w:rsidRPr="22EA0A37">
        <w:rPr>
          <w:rStyle w:val="Emphasis"/>
          <w:i w:val="0"/>
          <w:iCs w:val="0"/>
          <w:sz w:val="24"/>
          <w:szCs w:val="24"/>
          <w:shd w:val="clear" w:color="auto" w:fill="FFFFFF"/>
        </w:rPr>
        <w:t>(</w:t>
      </w:r>
      <w:r w:rsidRPr="22EA0A37">
        <w:rPr>
          <w:rStyle w:val="Emphasis"/>
          <w:i w:val="0"/>
          <w:iCs w:val="0"/>
          <w:sz w:val="24"/>
          <w:szCs w:val="24"/>
          <w:shd w:val="clear" w:color="auto" w:fill="FFFFFF"/>
        </w:rPr>
        <w:t>2</w:t>
      </w:r>
      <w:r w:rsidRPr="22EA0A37">
        <w:rPr>
          <w:rStyle w:val="Emphasis"/>
          <w:i w:val="0"/>
          <w:iCs w:val="0"/>
          <w:sz w:val="24"/>
          <w:szCs w:val="24"/>
          <w:shd w:val="clear" w:color="auto" w:fill="FFFFFF"/>
          <w:vertAlign w:val="superscript"/>
        </w:rPr>
        <w:t>n</w:t>
      </w:r>
      <w:r w:rsidRPr="22EA0A37">
        <w:rPr>
          <w:rStyle w:val="Emphasis"/>
          <w:i w:val="0"/>
          <w:iCs w:val="0"/>
          <w:sz w:val="24"/>
          <w:szCs w:val="24"/>
          <w:shd w:val="clear" w:color="auto" w:fill="FFFFFF"/>
          <w:vertAlign w:val="superscript"/>
        </w:rPr>
        <w:t xml:space="preserve"> </w:t>
      </w:r>
      <w:r w:rsidRPr="581F2E23">
        <w:rPr>
          <w:sz w:val="24"/>
          <w:szCs w:val="24"/>
        </w:rPr>
        <w:t>)</w:t>
      </w:r>
      <w:r w:rsidRPr="581F2E23" w:rsidR="00591EFC">
        <w:rPr>
          <w:sz w:val="24"/>
          <w:szCs w:val="24"/>
        </w:rPr>
        <w:t>’</w:t>
      </w:r>
      <w:proofErr w:type="spellStart"/>
      <w:r w:rsidRPr="581F2E23" w:rsidR="00591EFC">
        <w:rPr>
          <w:sz w:val="24"/>
          <w:szCs w:val="24"/>
        </w:rPr>
        <w:t>dir</w:t>
      </w:r>
      <w:proofErr w:type="spellEnd"/>
      <w:r w:rsidRPr="581F2E23" w:rsidR="00591EFC">
        <w:rPr>
          <w:sz w:val="24"/>
          <w:szCs w:val="24"/>
        </w:rPr>
        <w:t>.</w:t>
      </w:r>
      <w:r w:rsidRPr="581F2E23" w:rsidR="00935710">
        <w:rPr>
          <w:sz w:val="24"/>
          <w:szCs w:val="24"/>
        </w:rPr>
        <w:t xml:space="preserve"> T(n) = </w:t>
      </w:r>
      <w:r w:rsidRPr="006A3DCC" w:rsidR="00935710">
        <w:rPr>
          <w:sz w:val="24"/>
          <w:szCs w:val="24"/>
          <w:shd w:val="clear" w:color="auto" w:fill="FFFFFF"/>
        </w:rPr>
        <w:t>θ</w:t>
      </w:r>
      <w:r w:rsidRPr="22EA0A37" w:rsidR="00935710">
        <w:rPr>
          <w:rStyle w:val="Emphasis"/>
          <w:i w:val="0"/>
          <w:iCs w:val="0"/>
          <w:sz w:val="24"/>
          <w:szCs w:val="24"/>
          <w:shd w:val="clear" w:color="auto" w:fill="FFFFFF"/>
        </w:rPr>
        <w:t>(</w:t>
      </w:r>
      <w:r w:rsidRPr="22EA0A37" w:rsidR="00935710">
        <w:rPr>
          <w:rStyle w:val="Emphasis"/>
          <w:i w:val="0"/>
          <w:iCs w:val="0"/>
          <w:sz w:val="24"/>
          <w:szCs w:val="24"/>
          <w:shd w:val="clear" w:color="auto" w:fill="FFFFFF"/>
        </w:rPr>
        <w:t>2</w:t>
      </w:r>
      <w:r w:rsidRPr="22EA0A37" w:rsidR="00935710">
        <w:rPr>
          <w:rStyle w:val="Emphasis"/>
          <w:i w:val="0"/>
          <w:iCs w:val="0"/>
          <w:sz w:val="24"/>
          <w:szCs w:val="24"/>
          <w:shd w:val="clear" w:color="auto" w:fill="FFFFFF"/>
          <w:vertAlign w:val="superscript"/>
        </w:rPr>
        <w:t>n</w:t>
      </w:r>
      <w:r w:rsidRPr="22EA0A37" w:rsidR="00935710">
        <w:rPr>
          <w:rStyle w:val="Emphasis"/>
          <w:i w:val="0"/>
          <w:iCs w:val="0"/>
          <w:sz w:val="24"/>
          <w:szCs w:val="24"/>
          <w:shd w:val="clear" w:color="auto" w:fill="FFFFFF"/>
          <w:vertAlign w:val="superscript"/>
        </w:rPr>
        <w:t xml:space="preserve"> </w:t>
      </w:r>
      <w:r w:rsidRPr="581F2E23" w:rsidR="00935710">
        <w:rPr>
          <w:sz w:val="24"/>
          <w:szCs w:val="24"/>
        </w:rPr>
        <w:t>)</w:t>
      </w:r>
    </w:p>
    <w:p xmlns:wp14="http://schemas.microsoft.com/office/word/2010/wordml" w:rsidR="00F20747" w:rsidP="006916E4" w:rsidRDefault="00F20747" w14:paraId="6F001029" wp14:textId="77777777">
      <w:pPr>
        <w:jc w:val="both"/>
        <w:rPr>
          <w:b/>
          <w:bCs/>
          <w:sz w:val="24"/>
          <w:szCs w:val="24"/>
        </w:rPr>
      </w:pPr>
    </w:p>
    <w:p xmlns:wp14="http://schemas.microsoft.com/office/word/2010/wordml" w:rsidR="009C3A6A" w:rsidP="22EA0A37" w:rsidRDefault="00463F5B" w14:paraId="3610128A" wp14:textId="77777777">
      <w:pPr>
        <w:jc w:val="both"/>
        <w:rPr>
          <w:b w:val="1"/>
          <w:bCs w:val="1"/>
          <w:sz w:val="24"/>
          <w:szCs w:val="24"/>
        </w:rPr>
      </w:pPr>
      <w:r w:rsidRPr="22EA0A37" w:rsidR="22EA0A37">
        <w:rPr>
          <w:b w:val="1"/>
          <w:bCs w:val="1"/>
          <w:sz w:val="24"/>
          <w:szCs w:val="24"/>
        </w:rPr>
        <w:t>3</w:t>
      </w:r>
      <w:r w:rsidRPr="22EA0A37" w:rsidR="22EA0A37">
        <w:rPr>
          <w:b w:val="1"/>
          <w:bCs w:val="1"/>
          <w:sz w:val="24"/>
          <w:szCs w:val="24"/>
        </w:rPr>
        <w:t>.5 Dallan Sınırla (</w:t>
      </w:r>
      <w:proofErr w:type="spellStart"/>
      <w:r w:rsidRPr="22EA0A37" w:rsidR="22EA0A37">
        <w:rPr>
          <w:b w:val="1"/>
          <w:bCs w:val="1"/>
          <w:sz w:val="24"/>
          <w:szCs w:val="24"/>
        </w:rPr>
        <w:t>Branch</w:t>
      </w:r>
      <w:proofErr w:type="spellEnd"/>
      <w:r w:rsidRPr="22EA0A37" w:rsidR="22EA0A37">
        <w:rPr>
          <w:b w:val="1"/>
          <w:bCs w:val="1"/>
          <w:sz w:val="24"/>
          <w:szCs w:val="24"/>
        </w:rPr>
        <w:t xml:space="preserve"> </w:t>
      </w:r>
      <w:proofErr w:type="spellStart"/>
      <w:r w:rsidRPr="22EA0A37" w:rsidR="22EA0A37">
        <w:rPr>
          <w:b w:val="1"/>
          <w:bCs w:val="1"/>
          <w:sz w:val="24"/>
          <w:szCs w:val="24"/>
        </w:rPr>
        <w:t>and</w:t>
      </w:r>
      <w:proofErr w:type="spellEnd"/>
      <w:r w:rsidRPr="22EA0A37" w:rsidR="22EA0A37">
        <w:rPr>
          <w:b w:val="1"/>
          <w:bCs w:val="1"/>
          <w:sz w:val="24"/>
          <w:szCs w:val="24"/>
        </w:rPr>
        <w:t xml:space="preserve"> </w:t>
      </w:r>
      <w:proofErr w:type="spellStart"/>
      <w:r w:rsidRPr="22EA0A37" w:rsidR="22EA0A37">
        <w:rPr>
          <w:b w:val="1"/>
          <w:bCs w:val="1"/>
          <w:sz w:val="24"/>
          <w:szCs w:val="24"/>
        </w:rPr>
        <w:t>B</w:t>
      </w:r>
      <w:r w:rsidRPr="22EA0A37" w:rsidR="22EA0A37">
        <w:rPr>
          <w:b w:val="1"/>
          <w:bCs w:val="1"/>
          <w:sz w:val="24"/>
          <w:szCs w:val="24"/>
        </w:rPr>
        <w:t>ound</w:t>
      </w:r>
      <w:proofErr w:type="spellEnd"/>
      <w:r w:rsidRPr="22EA0A37" w:rsidR="22EA0A37">
        <w:rPr>
          <w:b w:val="1"/>
          <w:bCs w:val="1"/>
          <w:sz w:val="24"/>
          <w:szCs w:val="24"/>
        </w:rPr>
        <w:t>) :</w:t>
      </w:r>
    </w:p>
    <w:p xmlns:wp14="http://schemas.microsoft.com/office/word/2010/wordml" w:rsidR="00056413" w:rsidP="006916E4" w:rsidRDefault="00056413" w14:paraId="4BDF924A" wp14:textId="77777777">
      <w:pPr>
        <w:jc w:val="both"/>
        <w:rPr>
          <w:b/>
          <w:bCs/>
          <w:sz w:val="24"/>
          <w:szCs w:val="24"/>
        </w:rPr>
      </w:pPr>
    </w:p>
    <w:p xmlns:wp14="http://schemas.microsoft.com/office/word/2010/wordml" w:rsidR="00AB1F9B" w:rsidP="22EA0A37" w:rsidRDefault="00056413" w14:paraId="59A8F8C8" wp14:textId="77777777">
      <w:pPr>
        <w:jc w:val="both"/>
        <w:rPr>
          <w:b w:val="1"/>
          <w:bCs w:val="1"/>
          <w:sz w:val="24"/>
          <w:szCs w:val="24"/>
        </w:rPr>
      </w:pPr>
      <w:r w:rsidRPr="22EA0A37" w:rsidR="22EA0A37">
        <w:rPr>
          <w:sz w:val="24"/>
          <w:szCs w:val="24"/>
        </w:rPr>
        <w:t xml:space="preserve">Dallan sınırla algoritmasını 3.4 bölümde tasarlanan ve Şekil 2’de çalışma ağacı gösterilen kaba kuvvet algoritmasının durum uzayı küçültülerek gerçekleştirilmiştir. </w:t>
      </w:r>
      <w:r w:rsidRPr="22EA0A37" w:rsidR="22EA0A37">
        <w:rPr>
          <w:sz w:val="24"/>
          <w:szCs w:val="24"/>
        </w:rPr>
        <w:t xml:space="preserve">Algoritmamız için </w:t>
      </w:r>
      <w:proofErr w:type="spellStart"/>
      <w:r w:rsidRPr="22EA0A37" w:rsidR="22EA0A37">
        <w:rPr>
          <w:sz w:val="24"/>
          <w:szCs w:val="24"/>
        </w:rPr>
        <w:t>deptgh-first</w:t>
      </w:r>
      <w:proofErr w:type="spellEnd"/>
      <w:r w:rsidRPr="22EA0A37" w:rsidR="22EA0A37">
        <w:rPr>
          <w:sz w:val="24"/>
          <w:szCs w:val="24"/>
        </w:rPr>
        <w:t xml:space="preserve">, </w:t>
      </w:r>
      <w:proofErr w:type="spellStart"/>
      <w:r w:rsidRPr="22EA0A37" w:rsidR="22EA0A37">
        <w:rPr>
          <w:sz w:val="24"/>
          <w:szCs w:val="24"/>
        </w:rPr>
        <w:t>breath-first</w:t>
      </w:r>
      <w:proofErr w:type="spellEnd"/>
      <w:r w:rsidRPr="22EA0A37" w:rsidR="22EA0A37">
        <w:rPr>
          <w:sz w:val="24"/>
          <w:szCs w:val="24"/>
        </w:rPr>
        <w:t xml:space="preserve"> ve </w:t>
      </w:r>
      <w:proofErr w:type="spellStart"/>
      <w:r w:rsidRPr="22EA0A37" w:rsidR="22EA0A37">
        <w:rPr>
          <w:sz w:val="24"/>
          <w:szCs w:val="24"/>
        </w:rPr>
        <w:t>best-first</w:t>
      </w:r>
      <w:proofErr w:type="spellEnd"/>
      <w:r w:rsidRPr="22EA0A37" w:rsidR="22EA0A37">
        <w:rPr>
          <w:sz w:val="24"/>
          <w:szCs w:val="24"/>
        </w:rPr>
        <w:t xml:space="preserve"> yöntemlerinden </w:t>
      </w:r>
      <w:proofErr w:type="spellStart"/>
      <w:r w:rsidRPr="22EA0A37" w:rsidR="22EA0A37">
        <w:rPr>
          <w:sz w:val="24"/>
          <w:szCs w:val="24"/>
        </w:rPr>
        <w:t>depth-firts</w:t>
      </w:r>
      <w:proofErr w:type="spellEnd"/>
      <w:r w:rsidRPr="22EA0A37" w:rsidR="22EA0A37">
        <w:rPr>
          <w:sz w:val="24"/>
          <w:szCs w:val="24"/>
        </w:rPr>
        <w:t xml:space="preserve"> arama seçilmiştir. Depth-</w:t>
      </w:r>
      <w:proofErr w:type="spellStart"/>
      <w:r w:rsidRPr="22EA0A37" w:rsidR="22EA0A37">
        <w:rPr>
          <w:sz w:val="24"/>
          <w:szCs w:val="24"/>
        </w:rPr>
        <w:t>first</w:t>
      </w:r>
      <w:proofErr w:type="spellEnd"/>
      <w:r w:rsidRPr="22EA0A37" w:rsidR="22EA0A37">
        <w:rPr>
          <w:sz w:val="24"/>
          <w:szCs w:val="24"/>
        </w:rPr>
        <w:t xml:space="preserve"> yöntemi ile problem ağacının ilk kollarında optimum sonuç elde edileceği için daha sonra yapılacak aramalar bu yaklaşımla kolayca sınırlandırılabilecektir.</w:t>
      </w:r>
    </w:p>
    <w:p xmlns:wp14="http://schemas.microsoft.com/office/word/2010/wordml" w:rsidR="00056413" w:rsidP="00067B75" w:rsidRDefault="00056413" w14:paraId="2277B94F" wp14:textId="77777777">
      <w:pPr>
        <w:jc w:val="both"/>
        <w:rPr>
          <w:b/>
          <w:bCs/>
          <w:sz w:val="24"/>
          <w:szCs w:val="24"/>
        </w:rPr>
      </w:pPr>
    </w:p>
    <w:p xmlns:wp14="http://schemas.microsoft.com/office/word/2010/wordml" w:rsidR="00067B75" w:rsidP="581F2E23" w:rsidRDefault="00463F5B" w14:paraId="5BBCA980" wp14:textId="77777777" wp14:noSpellErr="1">
      <w:pPr>
        <w:jc w:val="both"/>
        <w:rPr>
          <w:b w:val="1"/>
          <w:bCs w:val="1"/>
          <w:sz w:val="24"/>
          <w:szCs w:val="24"/>
        </w:rPr>
      </w:pPr>
      <w:r w:rsidRPr="581F2E23" w:rsidR="581F2E23">
        <w:rPr>
          <w:b w:val="1"/>
          <w:bCs w:val="1"/>
          <w:sz w:val="24"/>
          <w:szCs w:val="24"/>
        </w:rPr>
        <w:t>3.5</w:t>
      </w:r>
      <w:r w:rsidRPr="581F2E23" w:rsidR="581F2E23">
        <w:rPr>
          <w:b w:val="1"/>
          <w:bCs w:val="1"/>
          <w:sz w:val="24"/>
          <w:szCs w:val="24"/>
        </w:rPr>
        <w:t>.1</w:t>
      </w:r>
      <w:r w:rsidRPr="581F2E23" w:rsidR="581F2E23">
        <w:rPr>
          <w:b w:val="1"/>
          <w:bCs w:val="1"/>
          <w:sz w:val="24"/>
          <w:szCs w:val="24"/>
        </w:rPr>
        <w:t xml:space="preserve"> </w:t>
      </w:r>
      <w:r w:rsidRPr="581F2E23" w:rsidR="581F2E23">
        <w:rPr>
          <w:b w:val="1"/>
          <w:bCs w:val="1"/>
          <w:sz w:val="24"/>
          <w:szCs w:val="24"/>
        </w:rPr>
        <w:t>Kaba Kuvvet Çözümü</w:t>
      </w:r>
      <w:r w:rsidRPr="581F2E23" w:rsidR="581F2E23">
        <w:rPr>
          <w:b w:val="1"/>
          <w:bCs w:val="1"/>
          <w:sz w:val="24"/>
          <w:szCs w:val="24"/>
        </w:rPr>
        <w:t xml:space="preserve"> Sözde Kod</w:t>
      </w:r>
    </w:p>
    <w:p xmlns:wp14="http://schemas.microsoft.com/office/word/2010/wordml" w:rsidR="00067B75" w:rsidP="00AB1F9B" w:rsidRDefault="00067B75" w14:paraId="53476128" wp14:textId="77777777">
      <w:pPr>
        <w:jc w:val="both"/>
        <w:rPr>
          <w:b/>
          <w:bCs/>
          <w:sz w:val="24"/>
          <w:szCs w:val="24"/>
        </w:rPr>
      </w:pPr>
    </w:p>
    <w:tbl>
      <w:tblPr>
        <w:tblW w:w="0" w:type="auto"/>
        <w:shd w:val="clear" w:color="auto" w:fill="D9D9D9"/>
        <w:tblLook w:val="04A0" w:firstRow="1" w:lastRow="0" w:firstColumn="1" w:lastColumn="0" w:noHBand="0" w:noVBand="1"/>
      </w:tblPr>
      <w:tblGrid>
        <w:gridCol w:w="392"/>
        <w:gridCol w:w="8388"/>
      </w:tblGrid>
      <w:tr xmlns:wp14="http://schemas.microsoft.com/office/word/2010/wordml" w:rsidRPr="00302AF8" w:rsidR="00B36184" w:rsidTr="22EA0A37" w14:paraId="6A20D7B1" wp14:textId="77777777">
        <w:tc>
          <w:tcPr>
            <w:tcW w:w="8780" w:type="dxa"/>
            <w:gridSpan w:val="2"/>
            <w:shd w:val="clear" w:color="auto" w:fill="D9D9D9" w:themeFill="background1" w:themeFillShade="D9"/>
            <w:tcMar/>
          </w:tcPr>
          <w:p w:rsidRPr="00302AF8" w:rsidR="00B36184" w:rsidP="22EA0A37" w:rsidRDefault="00B36184" w14:paraId="2309F634" wp14:textId="77777777">
            <w:pPr>
              <w:rPr>
                <w:b w:val="1"/>
                <w:bCs w:val="1"/>
              </w:rPr>
            </w:pPr>
            <w:r w:rsidRPr="22EA0A37" w:rsidR="22EA0A37">
              <w:rPr>
                <w:b w:val="1"/>
                <w:bCs w:val="1"/>
              </w:rPr>
              <w:t xml:space="preserve">Dallan Sınırla </w:t>
            </w:r>
            <w:proofErr w:type="spellStart"/>
            <w:r w:rsidRPr="22EA0A37" w:rsidR="22EA0A37">
              <w:rPr>
                <w:b w:val="1"/>
                <w:bCs w:val="1"/>
              </w:rPr>
              <w:t>Upper</w:t>
            </w:r>
            <w:proofErr w:type="spellEnd"/>
            <w:r w:rsidRPr="22EA0A37" w:rsidR="22EA0A37">
              <w:rPr>
                <w:b w:val="1"/>
                <w:bCs w:val="1"/>
              </w:rPr>
              <w:t xml:space="preserve"> </w:t>
            </w:r>
            <w:proofErr w:type="spellStart"/>
            <w:r w:rsidRPr="22EA0A37" w:rsidR="22EA0A37">
              <w:rPr>
                <w:b w:val="1"/>
                <w:bCs w:val="1"/>
              </w:rPr>
              <w:t>Bound</w:t>
            </w:r>
            <w:proofErr w:type="spellEnd"/>
            <w:r w:rsidRPr="22EA0A37" w:rsidR="22EA0A37">
              <w:rPr>
                <w:b w:val="1"/>
                <w:bCs w:val="1"/>
              </w:rPr>
              <w:t xml:space="preserve"> Algoritması</w:t>
            </w:r>
          </w:p>
        </w:tc>
      </w:tr>
      <w:tr xmlns:wp14="http://schemas.microsoft.com/office/word/2010/wordml" w:rsidRPr="00302AF8" w:rsidR="00B36184" w:rsidTr="22EA0A37" w14:paraId="30373696" wp14:textId="77777777">
        <w:tc>
          <w:tcPr>
            <w:tcW w:w="8780" w:type="dxa"/>
            <w:gridSpan w:val="2"/>
            <w:shd w:val="clear" w:color="auto" w:fill="D9D9D9" w:themeFill="background1" w:themeFillShade="D9"/>
            <w:tcMar/>
          </w:tcPr>
          <w:p w:rsidRPr="00302AF8" w:rsidR="00B36184" w:rsidP="22EA0A37" w:rsidRDefault="00B36184" w14:paraId="6D32E601" wp14:textId="77777777">
            <w:pPr>
              <w:jc w:val="both"/>
              <w:rPr>
                <w:rFonts w:ascii="Calibri" w:hAnsi="Calibri" w:eastAsia="Calibri" w:cs="Calibri"/>
                <w:b w:val="1"/>
                <w:bCs w:val="1"/>
              </w:rPr>
            </w:pPr>
            <w:r w:rsidRPr="22EA0A37" w:rsidR="22EA0A37">
              <w:rPr>
                <w:rFonts w:ascii="Calibri" w:hAnsi="Calibri" w:eastAsia="Calibri" w:cs="Calibri"/>
              </w:rPr>
              <w:t xml:space="preserve">// Tanım: Dallan sınırla algoritması için </w:t>
            </w:r>
            <w:proofErr w:type="spellStart"/>
            <w:r w:rsidRPr="22EA0A37" w:rsidR="22EA0A37">
              <w:rPr>
                <w:rFonts w:ascii="Calibri" w:hAnsi="Calibri" w:eastAsia="Calibri" w:cs="Calibri"/>
              </w:rPr>
              <w:t>upper</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bound</w:t>
            </w:r>
            <w:proofErr w:type="spellEnd"/>
            <w:r w:rsidRPr="22EA0A37" w:rsidR="22EA0A37">
              <w:rPr>
                <w:rFonts w:ascii="Calibri" w:hAnsi="Calibri" w:eastAsia="Calibri" w:cs="Calibri"/>
              </w:rPr>
              <w:t xml:space="preserve"> değeri bulur</w:t>
            </w:r>
          </w:p>
        </w:tc>
      </w:tr>
      <w:tr xmlns:wp14="http://schemas.microsoft.com/office/word/2010/wordml" w:rsidRPr="00302AF8" w:rsidR="00B36184" w:rsidTr="22EA0A37" w14:paraId="38786DDD" wp14:textId="77777777">
        <w:tc>
          <w:tcPr>
            <w:tcW w:w="8780" w:type="dxa"/>
            <w:gridSpan w:val="2"/>
            <w:shd w:val="clear" w:color="auto" w:fill="D9D9D9" w:themeFill="background1" w:themeFillShade="D9"/>
            <w:tcMar/>
          </w:tcPr>
          <w:p w:rsidRPr="00302AF8" w:rsidR="00B36184" w:rsidP="22EA0A37" w:rsidRDefault="00B36184" w14:paraId="6C310DDD" wp14:textId="77777777">
            <w:pPr>
              <w:jc w:val="both"/>
              <w:rPr>
                <w:rFonts w:ascii="Calibri" w:hAnsi="Calibri" w:eastAsia="Calibri" w:cs="Calibri"/>
                <w:b w:val="1"/>
                <w:bCs w:val="1"/>
              </w:rPr>
            </w:pPr>
            <w:r w:rsidRPr="22EA0A37" w:rsidR="22EA0A37">
              <w:rPr>
                <w:rFonts w:ascii="Calibri" w:hAnsi="Calibri" w:eastAsia="Calibri" w:cs="Calibri"/>
              </w:rPr>
              <w:t xml:space="preserve">// Girdi: </w:t>
            </w:r>
            <w:proofErr w:type="spellStart"/>
            <w:r w:rsidRPr="22EA0A37" w:rsidR="22EA0A37">
              <w:rPr>
                <w:rFonts w:ascii="Calibri" w:hAnsi="Calibri" w:eastAsia="Calibri" w:cs="Calibri"/>
              </w:rPr>
              <w:t>Array</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DistanceList</w:t>
            </w:r>
            <w:proofErr w:type="spellEnd"/>
            <w:r w:rsidRPr="22EA0A37" w:rsidR="22EA0A37">
              <w:rPr>
                <w:rFonts w:ascii="Calibri" w:hAnsi="Calibri" w:eastAsia="Calibri" w:cs="Calibri"/>
              </w:rPr>
              <w:t>[</w:t>
            </w:r>
            <w:proofErr w:type="spellStart"/>
            <w:r w:rsidRPr="22EA0A37" w:rsidR="22EA0A37">
              <w:rPr>
                <w:rFonts w:ascii="Calibri" w:hAnsi="Calibri" w:eastAsia="Calibri" w:cs="Calibri"/>
              </w:rPr>
              <w:t>l..n</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ProfitList</w:t>
            </w:r>
            <w:proofErr w:type="spellEnd"/>
            <w:r w:rsidRPr="22EA0A37" w:rsidR="22EA0A37">
              <w:rPr>
                <w:rFonts w:ascii="Calibri" w:hAnsi="Calibri" w:eastAsia="Calibri" w:cs="Calibri"/>
              </w:rPr>
              <w:t>[</w:t>
            </w:r>
            <w:proofErr w:type="spellStart"/>
            <w:r w:rsidRPr="22EA0A37" w:rsidR="22EA0A37">
              <w:rPr>
                <w:rFonts w:ascii="Calibri" w:hAnsi="Calibri" w:eastAsia="Calibri" w:cs="Calibri"/>
              </w:rPr>
              <w:t>l..n</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Integer</w:t>
            </w:r>
            <w:proofErr w:type="spellEnd"/>
            <w:r w:rsidRPr="22EA0A37" w:rsidR="22EA0A37">
              <w:rPr>
                <w:rFonts w:ascii="Calibri" w:hAnsi="Calibri" w:eastAsia="Calibri" w:cs="Calibri"/>
              </w:rPr>
              <w:t xml:space="preserve"> Limit, </w:t>
            </w:r>
            <w:proofErr w:type="spellStart"/>
            <w:r w:rsidRPr="22EA0A37" w:rsidR="22EA0A37">
              <w:rPr>
                <w:rFonts w:ascii="Calibri" w:hAnsi="Calibri" w:eastAsia="Calibri" w:cs="Calibri"/>
              </w:rPr>
              <w:t>Integer</w:t>
            </w:r>
            <w:proofErr w:type="spellEnd"/>
            <w:r w:rsidRPr="22EA0A37" w:rsidR="22EA0A37">
              <w:rPr>
                <w:rFonts w:ascii="Calibri" w:hAnsi="Calibri" w:eastAsia="Calibri" w:cs="Calibri"/>
              </w:rPr>
              <w:t xml:space="preserve"> Başlangıç iskelesinin indeksi</w:t>
            </w:r>
          </w:p>
        </w:tc>
      </w:tr>
      <w:tr xmlns:wp14="http://schemas.microsoft.com/office/word/2010/wordml" w:rsidRPr="00302AF8" w:rsidR="00B36184" w:rsidTr="22EA0A37" w14:paraId="6EFE1058" wp14:textId="77777777">
        <w:tc>
          <w:tcPr>
            <w:tcW w:w="8780" w:type="dxa"/>
            <w:gridSpan w:val="2"/>
            <w:shd w:val="clear" w:color="auto" w:fill="D9D9D9" w:themeFill="background1" w:themeFillShade="D9"/>
            <w:tcMar/>
          </w:tcPr>
          <w:p w:rsidRPr="00302AF8" w:rsidR="00B36184" w:rsidP="581F2E23" w:rsidRDefault="00B36184" w14:paraId="5D8132DF" wp14:textId="77777777" wp14:noSpellErr="1">
            <w:pPr>
              <w:jc w:val="both"/>
              <w:rPr>
                <w:rFonts w:ascii="Calibri" w:hAnsi="Calibri" w:eastAsia="Calibri" w:cs="Calibri"/>
                <w:b w:val="1"/>
                <w:bCs w:val="1"/>
              </w:rPr>
            </w:pPr>
            <w:r w:rsidRPr="581F2E23" w:rsidR="581F2E23">
              <w:rPr>
                <w:rFonts w:ascii="Calibri" w:hAnsi="Calibri" w:eastAsia="Calibri" w:cs="Calibri"/>
              </w:rPr>
              <w:t xml:space="preserve">// Çıktı: </w:t>
            </w:r>
            <w:r w:rsidRPr="581F2E23" w:rsidR="581F2E23">
              <w:rPr>
                <w:rFonts w:ascii="Calibri" w:hAnsi="Calibri" w:eastAsia="Calibri" w:cs="Calibri"/>
              </w:rPr>
              <w:t>Olabilecek kazanç durumu</w:t>
            </w:r>
          </w:p>
        </w:tc>
      </w:tr>
      <w:tr xmlns:wp14="http://schemas.microsoft.com/office/word/2010/wordml" w:rsidRPr="00302AF8" w:rsidR="00B36184" w:rsidTr="22EA0A37" w14:paraId="75801F3A" wp14:textId="77777777">
        <w:tc>
          <w:tcPr>
            <w:tcW w:w="392" w:type="dxa"/>
            <w:shd w:val="clear" w:color="auto" w:fill="D9D9D9" w:themeFill="background1" w:themeFillShade="D9"/>
            <w:tcMar/>
          </w:tcPr>
          <w:p w:rsidRPr="00580D8F" w:rsidR="00B36184" w:rsidP="00580D8F" w:rsidRDefault="00580D8F" w14:paraId="149E8F3B" wp14:textId="77777777">
            <w:r w:rsidR="22EA0A37">
              <w:rPr/>
              <w:t>1</w:t>
            </w:r>
          </w:p>
        </w:tc>
        <w:tc>
          <w:tcPr>
            <w:tcW w:w="8388" w:type="dxa"/>
            <w:shd w:val="clear" w:color="auto" w:fill="D9D9D9" w:themeFill="background1" w:themeFillShade="D9"/>
            <w:tcMar/>
          </w:tcPr>
          <w:p w:rsidRPr="007F6B55" w:rsidR="00B36184" w:rsidP="00302AF8" w:rsidRDefault="00B36184" w14:paraId="4A624517" wp14:textId="77777777">
            <w:r w:rsidR="22EA0A37">
              <w:rPr/>
              <w:t xml:space="preserve">def </w:t>
            </w:r>
            <w:proofErr w:type="spellStart"/>
            <w:r w:rsidR="22EA0A37">
              <w:rPr/>
              <w:t>procedure</w:t>
            </w:r>
            <w:proofErr w:type="spellEnd"/>
            <w:r w:rsidR="22EA0A37">
              <w:rPr/>
              <w:t xml:space="preserve"> </w:t>
            </w:r>
            <w:proofErr w:type="spellStart"/>
            <w:r w:rsidR="22EA0A37">
              <w:rPr/>
              <w:t>upperBound</w:t>
            </w:r>
            <w:proofErr w:type="spellEnd"/>
            <w:r w:rsidR="22EA0A37">
              <w:rPr/>
              <w:t xml:space="preserve"> </w:t>
            </w:r>
            <w:r w:rsidR="22EA0A37">
              <w:rPr/>
              <w:t>(</w:t>
            </w:r>
            <w:proofErr w:type="spellStart"/>
            <w:r w:rsidR="22EA0A37">
              <w:rPr/>
              <w:t>dista</w:t>
            </w:r>
            <w:r w:rsidR="22EA0A37">
              <w:rPr/>
              <w:t>nceList</w:t>
            </w:r>
            <w:proofErr w:type="spellEnd"/>
            <w:r w:rsidR="22EA0A37">
              <w:rPr/>
              <w:t xml:space="preserve">, </w:t>
            </w:r>
            <w:proofErr w:type="spellStart"/>
            <w:r w:rsidR="22EA0A37">
              <w:rPr/>
              <w:t>profitList</w:t>
            </w:r>
            <w:proofErr w:type="spellEnd"/>
            <w:r w:rsidR="22EA0A37">
              <w:rPr/>
              <w:t xml:space="preserve">, limit, </w:t>
            </w:r>
            <w:proofErr w:type="spellStart"/>
            <w:r w:rsidR="22EA0A37">
              <w:rPr/>
              <w:t>source</w:t>
            </w:r>
            <w:r w:rsidR="22EA0A37">
              <w:rPr/>
              <w:t>StationIndex</w:t>
            </w:r>
            <w:proofErr w:type="spellEnd"/>
            <w:r w:rsidR="22EA0A37">
              <w:rPr/>
              <w:t>):</w:t>
            </w:r>
          </w:p>
        </w:tc>
      </w:tr>
      <w:tr xmlns:wp14="http://schemas.microsoft.com/office/word/2010/wordml" w:rsidRPr="00302AF8" w:rsidR="00B36184" w:rsidTr="22EA0A37" w14:paraId="19DC7144" wp14:textId="77777777">
        <w:tc>
          <w:tcPr>
            <w:tcW w:w="392" w:type="dxa"/>
            <w:shd w:val="clear" w:color="auto" w:fill="D9D9D9" w:themeFill="background1" w:themeFillShade="D9"/>
            <w:tcMar/>
          </w:tcPr>
          <w:p w:rsidRPr="00580D8F" w:rsidR="00B36184" w:rsidP="00580D8F" w:rsidRDefault="00B36184" w14:paraId="2425A6ED" wp14:textId="77777777"/>
        </w:tc>
        <w:tc>
          <w:tcPr>
            <w:tcW w:w="8388" w:type="dxa"/>
            <w:shd w:val="clear" w:color="auto" w:fill="D9D9D9" w:themeFill="background1" w:themeFillShade="D9"/>
            <w:tcMar/>
          </w:tcPr>
          <w:p w:rsidRPr="007F6B55" w:rsidR="00B36184" w:rsidP="00302AF8" w:rsidRDefault="00B36184" w14:paraId="27593030" wp14:textId="77777777">
            <w:r w:rsidRPr="007F6B55">
              <w:t xml:space="preserve">    </w:t>
            </w:r>
          </w:p>
        </w:tc>
      </w:tr>
      <w:tr xmlns:wp14="http://schemas.microsoft.com/office/word/2010/wordml" w:rsidRPr="00302AF8" w:rsidR="00B36184" w:rsidTr="22EA0A37" w14:paraId="04BBADE6" wp14:textId="77777777">
        <w:tc>
          <w:tcPr>
            <w:tcW w:w="392" w:type="dxa"/>
            <w:shd w:val="clear" w:color="auto" w:fill="D9D9D9" w:themeFill="background1" w:themeFillShade="D9"/>
            <w:tcMar/>
          </w:tcPr>
          <w:p w:rsidRPr="00580D8F" w:rsidR="00B36184" w:rsidP="00580D8F" w:rsidRDefault="00B36184" w14:paraId="4919E3D7" wp14:textId="77777777"/>
        </w:tc>
        <w:tc>
          <w:tcPr>
            <w:tcW w:w="8388" w:type="dxa"/>
            <w:shd w:val="clear" w:color="auto" w:fill="D9D9D9" w:themeFill="background1" w:themeFillShade="D9"/>
            <w:tcMar/>
          </w:tcPr>
          <w:p w:rsidRPr="007F6B55" w:rsidR="00B36184" w:rsidP="00302AF8" w:rsidRDefault="00B36184" w14:paraId="5A764E36" wp14:textId="77777777">
            <w:r w:rsidR="22EA0A37">
              <w:rPr/>
              <w:t xml:space="preserve">    #</w:t>
            </w:r>
            <w:proofErr w:type="spellStart"/>
            <w:r w:rsidR="22EA0A37">
              <w:rPr/>
              <w:t>initialize</w:t>
            </w:r>
            <w:proofErr w:type="spellEnd"/>
            <w:r w:rsidR="22EA0A37">
              <w:rPr/>
              <w:t xml:space="preserve"> </w:t>
            </w:r>
            <w:proofErr w:type="spellStart"/>
            <w:r w:rsidR="22EA0A37">
              <w:rPr/>
              <w:t>variables</w:t>
            </w:r>
            <w:proofErr w:type="spellEnd"/>
          </w:p>
        </w:tc>
      </w:tr>
      <w:tr xmlns:wp14="http://schemas.microsoft.com/office/word/2010/wordml" w:rsidRPr="00302AF8" w:rsidR="00B36184" w:rsidTr="22EA0A37" w14:paraId="6963F51C" wp14:textId="77777777">
        <w:tc>
          <w:tcPr>
            <w:tcW w:w="392" w:type="dxa"/>
            <w:shd w:val="clear" w:color="auto" w:fill="D9D9D9" w:themeFill="background1" w:themeFillShade="D9"/>
            <w:tcMar/>
          </w:tcPr>
          <w:p w:rsidRPr="00580D8F" w:rsidR="00B36184" w:rsidP="00580D8F" w:rsidRDefault="00580D8F" w14:paraId="1AABD79A" wp14:textId="77777777">
            <w:r w:rsidR="22EA0A37">
              <w:rPr/>
              <w:t>2</w:t>
            </w:r>
          </w:p>
        </w:tc>
        <w:tc>
          <w:tcPr>
            <w:tcW w:w="8388" w:type="dxa"/>
            <w:shd w:val="clear" w:color="auto" w:fill="D9D9D9" w:themeFill="background1" w:themeFillShade="D9"/>
            <w:tcMar/>
          </w:tcPr>
          <w:p w:rsidRPr="007F6B55" w:rsidR="00B36184" w:rsidP="00302AF8" w:rsidRDefault="00B36184" w14:paraId="3FCA4126" wp14:textId="77777777">
            <w:r w:rsidR="22EA0A37">
              <w:rPr/>
              <w:t xml:space="preserve">    </w:t>
            </w:r>
            <w:proofErr w:type="spellStart"/>
            <w:r w:rsidR="22EA0A37">
              <w:rPr/>
              <w:t>upperBoundVal</w:t>
            </w:r>
            <w:proofErr w:type="spellEnd"/>
            <w:r w:rsidR="22EA0A37">
              <w:rPr/>
              <w:t xml:space="preserve"> = 0</w:t>
            </w:r>
          </w:p>
        </w:tc>
      </w:tr>
      <w:tr xmlns:wp14="http://schemas.microsoft.com/office/word/2010/wordml" w:rsidRPr="00302AF8" w:rsidR="00B36184" w:rsidTr="22EA0A37" w14:paraId="39274D0C" wp14:textId="77777777">
        <w:tc>
          <w:tcPr>
            <w:tcW w:w="392" w:type="dxa"/>
            <w:shd w:val="clear" w:color="auto" w:fill="D9D9D9" w:themeFill="background1" w:themeFillShade="D9"/>
            <w:tcMar/>
          </w:tcPr>
          <w:p w:rsidRPr="00580D8F" w:rsidR="00B36184" w:rsidP="00580D8F" w:rsidRDefault="00B36184" w14:paraId="0BC9075C" wp14:textId="77777777"/>
        </w:tc>
        <w:tc>
          <w:tcPr>
            <w:tcW w:w="8388" w:type="dxa"/>
            <w:shd w:val="clear" w:color="auto" w:fill="D9D9D9" w:themeFill="background1" w:themeFillShade="D9"/>
            <w:tcMar/>
          </w:tcPr>
          <w:p w:rsidRPr="007F6B55" w:rsidR="00B36184" w:rsidP="00302AF8" w:rsidRDefault="00B36184" w14:paraId="2BA55EBA" wp14:textId="77777777">
            <w:r w:rsidRPr="007F6B55">
              <w:t xml:space="preserve">    </w:t>
            </w:r>
          </w:p>
        </w:tc>
      </w:tr>
      <w:tr xmlns:wp14="http://schemas.microsoft.com/office/word/2010/wordml" w:rsidRPr="00302AF8" w:rsidR="00B36184" w:rsidTr="22EA0A37" w14:paraId="40090BFE" wp14:textId="77777777">
        <w:tc>
          <w:tcPr>
            <w:tcW w:w="392" w:type="dxa"/>
            <w:shd w:val="clear" w:color="auto" w:fill="D9D9D9" w:themeFill="background1" w:themeFillShade="D9"/>
            <w:tcMar/>
          </w:tcPr>
          <w:p w:rsidRPr="00580D8F" w:rsidR="00B36184" w:rsidP="00580D8F" w:rsidRDefault="00580D8F" w14:paraId="1D2AD0D1" wp14:textId="77777777">
            <w:r w:rsidR="22EA0A37">
              <w:rPr/>
              <w:t>3</w:t>
            </w:r>
          </w:p>
        </w:tc>
        <w:tc>
          <w:tcPr>
            <w:tcW w:w="8388" w:type="dxa"/>
            <w:shd w:val="clear" w:color="auto" w:fill="D9D9D9" w:themeFill="background1" w:themeFillShade="D9"/>
            <w:tcMar/>
          </w:tcPr>
          <w:p w:rsidRPr="007F6B55" w:rsidR="00B36184" w:rsidP="005364F1" w:rsidRDefault="00B36184" w14:paraId="383CD5A4" wp14:textId="77777777">
            <w:r w:rsidR="22EA0A37">
              <w:rPr/>
              <w:t xml:space="preserve">    </w:t>
            </w:r>
            <w:proofErr w:type="spellStart"/>
            <w:r w:rsidR="22EA0A37">
              <w:rPr/>
              <w:t>for</w:t>
            </w:r>
            <w:proofErr w:type="spellEnd"/>
            <w:r w:rsidR="22EA0A37">
              <w:rPr/>
              <w:t xml:space="preserve"> </w:t>
            </w:r>
            <w:proofErr w:type="spellStart"/>
            <w:r w:rsidR="22EA0A37">
              <w:rPr/>
              <w:t>node</w:t>
            </w:r>
            <w:proofErr w:type="spellEnd"/>
            <w:r w:rsidR="22EA0A37">
              <w:rPr/>
              <w:t xml:space="preserve"> = </w:t>
            </w:r>
            <w:proofErr w:type="spellStart"/>
            <w:r w:rsidR="22EA0A37">
              <w:rPr/>
              <w:t>sourceStationIndex</w:t>
            </w:r>
            <w:proofErr w:type="spellEnd"/>
            <w:r w:rsidR="22EA0A37">
              <w:rPr/>
              <w:t xml:space="preserve"> </w:t>
            </w:r>
            <w:proofErr w:type="spellStart"/>
            <w:r w:rsidR="22EA0A37">
              <w:rPr/>
              <w:t>to</w:t>
            </w:r>
            <w:proofErr w:type="spellEnd"/>
            <w:r w:rsidR="22EA0A37">
              <w:rPr/>
              <w:t xml:space="preserve"> n</w:t>
            </w:r>
            <w:r w:rsidR="22EA0A37">
              <w:rPr/>
              <w:t>:</w:t>
            </w:r>
          </w:p>
        </w:tc>
      </w:tr>
      <w:tr xmlns:wp14="http://schemas.microsoft.com/office/word/2010/wordml" w:rsidRPr="00302AF8" w:rsidR="00B36184" w:rsidTr="22EA0A37" w14:paraId="50A054AB" wp14:textId="77777777">
        <w:tc>
          <w:tcPr>
            <w:tcW w:w="392" w:type="dxa"/>
            <w:shd w:val="clear" w:color="auto" w:fill="D9D9D9" w:themeFill="background1" w:themeFillShade="D9"/>
            <w:tcMar/>
          </w:tcPr>
          <w:p w:rsidRPr="00580D8F" w:rsidR="00B36184" w:rsidP="00580D8F" w:rsidRDefault="00B36184" w14:paraId="2BA03369" wp14:textId="77777777"/>
        </w:tc>
        <w:tc>
          <w:tcPr>
            <w:tcW w:w="8388" w:type="dxa"/>
            <w:shd w:val="clear" w:color="auto" w:fill="D9D9D9" w:themeFill="background1" w:themeFillShade="D9"/>
            <w:tcMar/>
          </w:tcPr>
          <w:p w:rsidRPr="007F6B55" w:rsidR="00B36184" w:rsidP="00302AF8" w:rsidRDefault="00B36184" w14:paraId="4F88D7D9" wp14:textId="77777777"/>
        </w:tc>
      </w:tr>
      <w:tr xmlns:wp14="http://schemas.microsoft.com/office/word/2010/wordml" w:rsidRPr="00302AF8" w:rsidR="00B36184" w:rsidTr="22EA0A37" w14:paraId="720073CD" wp14:textId="77777777">
        <w:tc>
          <w:tcPr>
            <w:tcW w:w="392" w:type="dxa"/>
            <w:shd w:val="clear" w:color="auto" w:fill="D9D9D9" w:themeFill="background1" w:themeFillShade="D9"/>
            <w:tcMar/>
          </w:tcPr>
          <w:p w:rsidRPr="00580D8F" w:rsidR="00B36184" w:rsidP="00580D8F" w:rsidRDefault="00580D8F" w14:paraId="1D193D8F" wp14:textId="77777777">
            <w:r w:rsidR="22EA0A37">
              <w:rPr/>
              <w:t>4</w:t>
            </w:r>
          </w:p>
        </w:tc>
        <w:tc>
          <w:tcPr>
            <w:tcW w:w="8388" w:type="dxa"/>
            <w:shd w:val="clear" w:color="auto" w:fill="D9D9D9" w:themeFill="background1" w:themeFillShade="D9"/>
            <w:tcMar/>
          </w:tcPr>
          <w:p w:rsidRPr="007F6B55" w:rsidR="00B36184" w:rsidP="00302AF8" w:rsidRDefault="00B36184" w14:paraId="1D966524" wp14:textId="77777777">
            <w:r w:rsidR="22EA0A37">
              <w:rPr/>
              <w:t xml:space="preserve">        </w:t>
            </w:r>
            <w:proofErr w:type="spellStart"/>
            <w:r w:rsidR="22EA0A37">
              <w:rPr/>
              <w:t>upperBoundVal</w:t>
            </w:r>
            <w:proofErr w:type="spellEnd"/>
            <w:r w:rsidR="22EA0A37">
              <w:rPr/>
              <w:t xml:space="preserve"> = </w:t>
            </w:r>
            <w:proofErr w:type="spellStart"/>
            <w:r w:rsidR="22EA0A37">
              <w:rPr/>
              <w:t>upperBoundVal</w:t>
            </w:r>
            <w:proofErr w:type="spellEnd"/>
            <w:r w:rsidR="22EA0A37">
              <w:rPr/>
              <w:t xml:space="preserve"> + </w:t>
            </w:r>
            <w:proofErr w:type="spellStart"/>
            <w:r w:rsidR="22EA0A37">
              <w:rPr/>
              <w:t>profitList</w:t>
            </w:r>
            <w:proofErr w:type="spellEnd"/>
            <w:r w:rsidR="22EA0A37">
              <w:rPr/>
              <w:t>[</w:t>
            </w:r>
            <w:proofErr w:type="spellStart"/>
            <w:r w:rsidR="22EA0A37">
              <w:rPr/>
              <w:t>node</w:t>
            </w:r>
            <w:proofErr w:type="spellEnd"/>
            <w:r w:rsidR="22EA0A37">
              <w:rPr/>
              <w:t xml:space="preserve">] </w:t>
            </w:r>
          </w:p>
        </w:tc>
      </w:tr>
      <w:tr xmlns:wp14="http://schemas.microsoft.com/office/word/2010/wordml" w:rsidRPr="00302AF8" w:rsidR="00B36184" w:rsidTr="22EA0A37" w14:paraId="1F620132" wp14:textId="77777777">
        <w:tc>
          <w:tcPr>
            <w:tcW w:w="392" w:type="dxa"/>
            <w:shd w:val="clear" w:color="auto" w:fill="D9D9D9" w:themeFill="background1" w:themeFillShade="D9"/>
            <w:tcMar/>
          </w:tcPr>
          <w:p w:rsidRPr="00580D8F" w:rsidR="00B36184" w:rsidP="00580D8F" w:rsidRDefault="00B36184" w14:paraId="1E4F8458" wp14:textId="77777777"/>
        </w:tc>
        <w:tc>
          <w:tcPr>
            <w:tcW w:w="8388" w:type="dxa"/>
            <w:shd w:val="clear" w:color="auto" w:fill="D9D9D9" w:themeFill="background1" w:themeFillShade="D9"/>
            <w:tcMar/>
          </w:tcPr>
          <w:p w:rsidRPr="007F6B55" w:rsidR="00B36184" w:rsidP="00302AF8" w:rsidRDefault="00B36184" w14:paraId="12C78BCC" wp14:textId="77777777">
            <w:r w:rsidRPr="007F6B55">
              <w:t xml:space="preserve">        </w:t>
            </w:r>
          </w:p>
        </w:tc>
      </w:tr>
      <w:tr xmlns:wp14="http://schemas.microsoft.com/office/word/2010/wordml" w:rsidRPr="00302AF8" w:rsidR="00B36184" w:rsidTr="22EA0A37" w14:paraId="613A6C35" wp14:textId="77777777">
        <w:tc>
          <w:tcPr>
            <w:tcW w:w="392" w:type="dxa"/>
            <w:shd w:val="clear" w:color="auto" w:fill="D9D9D9" w:themeFill="background1" w:themeFillShade="D9"/>
            <w:tcMar/>
          </w:tcPr>
          <w:p w:rsidRPr="00580D8F" w:rsidR="00B36184" w:rsidP="00580D8F" w:rsidRDefault="00580D8F" w14:paraId="78580D90" wp14:textId="77777777">
            <w:r w:rsidR="22EA0A37">
              <w:rPr/>
              <w:t>5</w:t>
            </w:r>
          </w:p>
        </w:tc>
        <w:tc>
          <w:tcPr>
            <w:tcW w:w="8388" w:type="dxa"/>
            <w:shd w:val="clear" w:color="auto" w:fill="D9D9D9" w:themeFill="background1" w:themeFillShade="D9"/>
            <w:tcMar/>
          </w:tcPr>
          <w:p w:rsidRPr="007F6B55" w:rsidR="00B36184" w:rsidP="00302AF8" w:rsidRDefault="00B36184" w14:paraId="74CAFA54" wp14:textId="77777777">
            <w:r w:rsidR="22EA0A37">
              <w:rPr/>
              <w:t xml:space="preserve">    </w:t>
            </w:r>
            <w:proofErr w:type="spellStart"/>
            <w:r w:rsidR="22EA0A37">
              <w:rPr/>
              <w:t>return</w:t>
            </w:r>
            <w:proofErr w:type="spellEnd"/>
            <w:r w:rsidR="22EA0A37">
              <w:rPr/>
              <w:t xml:space="preserve"> </w:t>
            </w:r>
            <w:proofErr w:type="spellStart"/>
            <w:r w:rsidR="22EA0A37">
              <w:rPr/>
              <w:t>upperBoundVal</w:t>
            </w:r>
            <w:proofErr w:type="spellEnd"/>
          </w:p>
        </w:tc>
      </w:tr>
      <w:tr xmlns:wp14="http://schemas.microsoft.com/office/word/2010/wordml" w:rsidRPr="00302AF8" w:rsidR="00B36184" w:rsidTr="22EA0A37" w14:paraId="335BA389" wp14:textId="77777777">
        <w:tc>
          <w:tcPr>
            <w:tcW w:w="392" w:type="dxa"/>
            <w:shd w:val="clear" w:color="auto" w:fill="D9D9D9" w:themeFill="background1" w:themeFillShade="D9"/>
            <w:tcMar/>
          </w:tcPr>
          <w:p w:rsidRPr="00302AF8" w:rsidR="00B36184" w:rsidP="00302AF8" w:rsidRDefault="00B36184" w14:paraId="5DBF7955" wp14:textId="77777777">
            <w:pPr>
              <w:jc w:val="both"/>
              <w:rPr>
                <w:b/>
                <w:bCs/>
                <w:sz w:val="24"/>
                <w:szCs w:val="24"/>
              </w:rPr>
            </w:pPr>
          </w:p>
        </w:tc>
        <w:tc>
          <w:tcPr>
            <w:tcW w:w="8388" w:type="dxa"/>
            <w:shd w:val="clear" w:color="auto" w:fill="D9D9D9" w:themeFill="background1" w:themeFillShade="D9"/>
            <w:tcMar/>
          </w:tcPr>
          <w:p w:rsidRPr="007F6B55" w:rsidR="00B36184" w:rsidP="00302AF8" w:rsidRDefault="00B36184" w14:paraId="12574F93" wp14:textId="77777777"/>
        </w:tc>
      </w:tr>
    </w:tbl>
    <w:p xmlns:wp14="http://schemas.microsoft.com/office/word/2010/wordml" w:rsidRPr="00580D8F" w:rsidR="008A45E4" w:rsidP="22EA0A37" w:rsidRDefault="00580D8F" w14:paraId="2772E676" wp14:textId="77777777">
      <w:pPr>
        <w:jc w:val="center"/>
        <w:rPr>
          <w:i w:val="1"/>
          <w:iCs w:val="1"/>
          <w:sz w:val="24"/>
          <w:szCs w:val="24"/>
        </w:rPr>
      </w:pPr>
      <w:r w:rsidRPr="22EA0A37" w:rsidR="22EA0A37">
        <w:rPr>
          <w:i w:val="1"/>
          <w:iCs w:val="1"/>
          <w:sz w:val="24"/>
          <w:szCs w:val="24"/>
        </w:rPr>
        <w:t xml:space="preserve">Algoritma 5 </w:t>
      </w:r>
      <w:proofErr w:type="spellStart"/>
      <w:r w:rsidRPr="22EA0A37" w:rsidR="22EA0A37">
        <w:rPr>
          <w:i w:val="1"/>
          <w:iCs w:val="1"/>
          <w:sz w:val="24"/>
          <w:szCs w:val="24"/>
        </w:rPr>
        <w:t>Upper</w:t>
      </w:r>
      <w:proofErr w:type="spellEnd"/>
      <w:r w:rsidRPr="22EA0A37" w:rsidR="22EA0A37">
        <w:rPr>
          <w:i w:val="1"/>
          <w:iCs w:val="1"/>
          <w:sz w:val="24"/>
          <w:szCs w:val="24"/>
        </w:rPr>
        <w:t xml:space="preserve"> </w:t>
      </w:r>
      <w:proofErr w:type="spellStart"/>
      <w:r w:rsidRPr="22EA0A37" w:rsidR="22EA0A37">
        <w:rPr>
          <w:i w:val="1"/>
          <w:iCs w:val="1"/>
          <w:sz w:val="24"/>
          <w:szCs w:val="24"/>
        </w:rPr>
        <w:t>Bound</w:t>
      </w:r>
      <w:proofErr w:type="spellEnd"/>
      <w:r w:rsidRPr="22EA0A37" w:rsidR="22EA0A37">
        <w:rPr>
          <w:i w:val="1"/>
          <w:iCs w:val="1"/>
          <w:sz w:val="24"/>
          <w:szCs w:val="24"/>
        </w:rPr>
        <w:t xml:space="preserve"> Algoritması</w:t>
      </w:r>
    </w:p>
    <w:p xmlns:wp14="http://schemas.microsoft.com/office/word/2010/wordml" w:rsidR="008A45E4" w:rsidP="00AB1F9B" w:rsidRDefault="008A45E4" w14:paraId="7EC0682A" wp14:textId="77777777">
      <w:pPr>
        <w:jc w:val="both"/>
        <w:rPr>
          <w:b/>
          <w:bCs/>
          <w:sz w:val="24"/>
          <w:szCs w:val="24"/>
        </w:rPr>
      </w:pPr>
    </w:p>
    <w:p xmlns:wp14="http://schemas.microsoft.com/office/word/2010/wordml" w:rsidR="008A45E4" w:rsidP="00AB1F9B" w:rsidRDefault="008A45E4" w14:paraId="16AD06DA" wp14:textId="77777777">
      <w:pPr>
        <w:jc w:val="both"/>
        <w:rPr>
          <w:b/>
          <w:bCs/>
          <w:sz w:val="24"/>
          <w:szCs w:val="24"/>
        </w:rPr>
      </w:pPr>
    </w:p>
    <w:p w:rsidR="22EA0A37" w:rsidP="22EA0A37" w:rsidRDefault="22EA0A37" w14:paraId="06DCF54E" w14:textId="3040B89A">
      <w:pPr>
        <w:pStyle w:val="Normal"/>
        <w:jc w:val="both"/>
        <w:rPr>
          <w:b w:val="1"/>
          <w:bCs w:val="1"/>
          <w:sz w:val="24"/>
          <w:szCs w:val="24"/>
        </w:rPr>
      </w:pPr>
    </w:p>
    <w:p w:rsidR="22EA0A37" w:rsidP="22EA0A37" w:rsidRDefault="22EA0A37" w14:paraId="704C03D8" w14:textId="3EDC9D01">
      <w:pPr>
        <w:pStyle w:val="Normal"/>
        <w:jc w:val="both"/>
        <w:rPr>
          <w:b w:val="1"/>
          <w:bCs w:val="1"/>
          <w:sz w:val="24"/>
          <w:szCs w:val="24"/>
        </w:rPr>
      </w:pPr>
    </w:p>
    <w:tbl>
      <w:tblPr>
        <w:tblW w:w="0" w:type="auto"/>
        <w:shd w:val="clear" w:color="auto" w:fill="D9D9D9"/>
        <w:tblLook w:val="04A0" w:firstRow="1" w:lastRow="0" w:firstColumn="1" w:lastColumn="0" w:noHBand="0" w:noVBand="1"/>
      </w:tblPr>
      <w:tblGrid>
        <w:gridCol w:w="416"/>
        <w:gridCol w:w="8388"/>
      </w:tblGrid>
      <w:tr xmlns:wp14="http://schemas.microsoft.com/office/word/2010/wordml" w:rsidRPr="00302AF8" w:rsidR="005C7FCA" w:rsidTr="22EA0A37" w14:paraId="5E666DA8" wp14:textId="77777777">
        <w:tc>
          <w:tcPr>
            <w:tcW w:w="8804" w:type="dxa"/>
            <w:gridSpan w:val="2"/>
            <w:shd w:val="clear" w:color="auto" w:fill="D9D9D9" w:themeFill="background1" w:themeFillShade="D9"/>
            <w:tcMar/>
          </w:tcPr>
          <w:p w:rsidRPr="00302AF8" w:rsidR="005C7FCA" w:rsidP="581F2E23" w:rsidRDefault="005C7FCA" w14:paraId="2728DC71" wp14:textId="77777777" wp14:noSpellErr="1">
            <w:pPr>
              <w:rPr>
                <w:b w:val="1"/>
                <w:bCs w:val="1"/>
                <w:sz w:val="24"/>
                <w:szCs w:val="24"/>
              </w:rPr>
            </w:pPr>
            <w:r w:rsidRPr="581F2E23" w:rsidR="581F2E23">
              <w:rPr>
                <w:b w:val="1"/>
                <w:bCs w:val="1"/>
                <w:sz w:val="24"/>
                <w:szCs w:val="24"/>
              </w:rPr>
              <w:t>Dallan Sınırla Algoritması</w:t>
            </w:r>
          </w:p>
        </w:tc>
      </w:tr>
      <w:tr xmlns:wp14="http://schemas.microsoft.com/office/word/2010/wordml" w:rsidRPr="00302AF8" w:rsidR="005C7FCA" w:rsidTr="22EA0A37" w14:paraId="4034A2A0" wp14:textId="77777777">
        <w:tc>
          <w:tcPr>
            <w:tcW w:w="8804" w:type="dxa"/>
            <w:gridSpan w:val="2"/>
            <w:shd w:val="clear" w:color="auto" w:fill="D9D9D9" w:themeFill="background1" w:themeFillShade="D9"/>
            <w:tcMar/>
          </w:tcPr>
          <w:p w:rsidRPr="00302AF8" w:rsidR="005C7FCA" w:rsidP="581F2E23" w:rsidRDefault="005C7FCA" w14:paraId="321CC1CC" wp14:textId="77777777" wp14:noSpellErr="1">
            <w:pPr>
              <w:jc w:val="both"/>
              <w:rPr>
                <w:rFonts w:ascii="Calibri" w:hAnsi="Calibri" w:eastAsia="Calibri" w:cs="Calibri"/>
                <w:b w:val="1"/>
                <w:bCs w:val="1"/>
              </w:rPr>
            </w:pPr>
            <w:r w:rsidRPr="581F2E23" w:rsidR="581F2E23">
              <w:rPr>
                <w:rFonts w:ascii="Calibri" w:hAnsi="Calibri" w:eastAsia="Calibri" w:cs="Calibri"/>
              </w:rPr>
              <w:t>// Tanım: En çok kar getirecek iskeleleri ve kazanç miktarı için dallan sınırla yöntemini kullanan çözüm sunar</w:t>
            </w:r>
          </w:p>
        </w:tc>
      </w:tr>
      <w:tr xmlns:wp14="http://schemas.microsoft.com/office/word/2010/wordml" w:rsidRPr="00302AF8" w:rsidR="005C7FCA" w:rsidTr="22EA0A37" w14:paraId="6A446243" wp14:textId="77777777">
        <w:tc>
          <w:tcPr>
            <w:tcW w:w="8804" w:type="dxa"/>
            <w:gridSpan w:val="2"/>
            <w:shd w:val="clear" w:color="auto" w:fill="D9D9D9" w:themeFill="background1" w:themeFillShade="D9"/>
            <w:tcMar/>
          </w:tcPr>
          <w:p w:rsidRPr="00302AF8" w:rsidR="005C7FCA" w:rsidP="22EA0A37" w:rsidRDefault="005C7FCA" w14:paraId="6CF62EB2" wp14:textId="77777777">
            <w:pPr>
              <w:jc w:val="both"/>
              <w:rPr>
                <w:rFonts w:ascii="Calibri" w:hAnsi="Calibri" w:eastAsia="Calibri" w:cs="Calibri"/>
                <w:b w:val="1"/>
                <w:bCs w:val="1"/>
              </w:rPr>
            </w:pPr>
            <w:r w:rsidRPr="22EA0A37" w:rsidR="22EA0A37">
              <w:rPr>
                <w:rFonts w:ascii="Calibri" w:hAnsi="Calibri" w:eastAsia="Calibri" w:cs="Calibri"/>
              </w:rPr>
              <w:t xml:space="preserve">// Girdi: </w:t>
            </w:r>
            <w:proofErr w:type="spellStart"/>
            <w:r w:rsidRPr="22EA0A37" w:rsidR="22EA0A37">
              <w:rPr>
                <w:rFonts w:ascii="Calibri" w:hAnsi="Calibri" w:eastAsia="Calibri" w:cs="Calibri"/>
              </w:rPr>
              <w:t>Array</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DistanceList</w:t>
            </w:r>
            <w:proofErr w:type="spellEnd"/>
            <w:r w:rsidRPr="22EA0A37" w:rsidR="22EA0A37">
              <w:rPr>
                <w:rFonts w:ascii="Calibri" w:hAnsi="Calibri" w:eastAsia="Calibri" w:cs="Calibri"/>
              </w:rPr>
              <w:t>[</w:t>
            </w:r>
            <w:proofErr w:type="spellStart"/>
            <w:r w:rsidRPr="22EA0A37" w:rsidR="22EA0A37">
              <w:rPr>
                <w:rFonts w:ascii="Calibri" w:hAnsi="Calibri" w:eastAsia="Calibri" w:cs="Calibri"/>
              </w:rPr>
              <w:t>l..n</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ProfitList</w:t>
            </w:r>
            <w:proofErr w:type="spellEnd"/>
            <w:r w:rsidRPr="22EA0A37" w:rsidR="22EA0A37">
              <w:rPr>
                <w:rFonts w:ascii="Calibri" w:hAnsi="Calibri" w:eastAsia="Calibri" w:cs="Calibri"/>
              </w:rPr>
              <w:t>[</w:t>
            </w:r>
            <w:proofErr w:type="spellStart"/>
            <w:r w:rsidRPr="22EA0A37" w:rsidR="22EA0A37">
              <w:rPr>
                <w:rFonts w:ascii="Calibri" w:hAnsi="Calibri" w:eastAsia="Calibri" w:cs="Calibri"/>
              </w:rPr>
              <w:t>l..n</w:t>
            </w:r>
            <w:proofErr w:type="spellEnd"/>
            <w:r w:rsidRPr="22EA0A37" w:rsidR="22EA0A37">
              <w:rPr>
                <w:rFonts w:ascii="Calibri" w:hAnsi="Calibri" w:eastAsia="Calibri" w:cs="Calibri"/>
              </w:rPr>
              <w:t xml:space="preserve">], </w:t>
            </w:r>
            <w:proofErr w:type="spellStart"/>
            <w:r w:rsidRPr="22EA0A37" w:rsidR="22EA0A37">
              <w:rPr>
                <w:rFonts w:ascii="Calibri" w:hAnsi="Calibri" w:eastAsia="Calibri" w:cs="Calibri"/>
              </w:rPr>
              <w:t>Integer</w:t>
            </w:r>
            <w:proofErr w:type="spellEnd"/>
            <w:r w:rsidRPr="22EA0A37" w:rsidR="22EA0A37">
              <w:rPr>
                <w:rFonts w:ascii="Calibri" w:hAnsi="Calibri" w:eastAsia="Calibri" w:cs="Calibri"/>
              </w:rPr>
              <w:t xml:space="preserve"> Limit, </w:t>
            </w:r>
            <w:proofErr w:type="spellStart"/>
            <w:r w:rsidRPr="22EA0A37" w:rsidR="22EA0A37">
              <w:rPr>
                <w:rFonts w:ascii="Calibri" w:hAnsi="Calibri" w:eastAsia="Calibri" w:cs="Calibri"/>
              </w:rPr>
              <w:t>Integer</w:t>
            </w:r>
            <w:proofErr w:type="spellEnd"/>
            <w:r w:rsidRPr="22EA0A37" w:rsidR="22EA0A37">
              <w:rPr>
                <w:rFonts w:ascii="Calibri" w:hAnsi="Calibri" w:eastAsia="Calibri" w:cs="Calibri"/>
              </w:rPr>
              <w:t xml:space="preserve"> Başlangıç iskelesinin indeksi</w:t>
            </w:r>
          </w:p>
        </w:tc>
      </w:tr>
      <w:tr xmlns:wp14="http://schemas.microsoft.com/office/word/2010/wordml" w:rsidRPr="00302AF8" w:rsidR="005C7FCA" w:rsidTr="22EA0A37" w14:paraId="71694413" wp14:textId="77777777">
        <w:tc>
          <w:tcPr>
            <w:tcW w:w="8804" w:type="dxa"/>
            <w:gridSpan w:val="2"/>
            <w:shd w:val="clear" w:color="auto" w:fill="D9D9D9" w:themeFill="background1" w:themeFillShade="D9"/>
            <w:tcMar/>
          </w:tcPr>
          <w:p w:rsidRPr="00302AF8" w:rsidR="005C7FCA" w:rsidP="22EA0A37" w:rsidRDefault="005C7FCA" w14:paraId="704503AB" wp14:textId="77777777">
            <w:pPr>
              <w:jc w:val="both"/>
              <w:rPr>
                <w:rFonts w:ascii="Calibri" w:hAnsi="Calibri" w:eastAsia="Calibri" w:cs="Calibri"/>
                <w:b w:val="1"/>
                <w:bCs w:val="1"/>
              </w:rPr>
            </w:pPr>
            <w:r w:rsidRPr="22EA0A37" w:rsidR="22EA0A37">
              <w:rPr>
                <w:rFonts w:ascii="Calibri" w:hAnsi="Calibri" w:eastAsia="Calibri" w:cs="Calibri"/>
              </w:rPr>
              <w:t xml:space="preserve">// Çıktı: En kazançlı iskele noktalarının indekslerini veren </w:t>
            </w:r>
            <w:proofErr w:type="spellStart"/>
            <w:r w:rsidRPr="22EA0A37" w:rsidR="22EA0A37">
              <w:rPr>
                <w:rFonts w:ascii="Calibri" w:hAnsi="Calibri" w:eastAsia="Calibri" w:cs="Calibri"/>
              </w:rPr>
              <w:t>array</w:t>
            </w:r>
            <w:proofErr w:type="spellEnd"/>
            <w:r w:rsidRPr="22EA0A37" w:rsidR="22EA0A37">
              <w:rPr>
                <w:rFonts w:ascii="Calibri" w:hAnsi="Calibri" w:eastAsia="Calibri" w:cs="Calibri"/>
              </w:rPr>
              <w:t xml:space="preserve"> ve toplam kazanç miktarı</w:t>
            </w:r>
          </w:p>
        </w:tc>
      </w:tr>
      <w:tr xmlns:wp14="http://schemas.microsoft.com/office/word/2010/wordml" w:rsidRPr="00302AF8" w:rsidR="005C7FCA" w:rsidTr="22EA0A37" w14:paraId="07CBE1B5" wp14:textId="77777777">
        <w:tc>
          <w:tcPr>
            <w:tcW w:w="8804" w:type="dxa"/>
            <w:gridSpan w:val="2"/>
            <w:shd w:val="clear" w:color="auto" w:fill="D9D9D9" w:themeFill="background1" w:themeFillShade="D9"/>
            <w:tcMar/>
          </w:tcPr>
          <w:p w:rsidR="005C7FCA" w:rsidP="00302AF8" w:rsidRDefault="005C7FCA" w14:paraId="1BF2685A" wp14:textId="77777777"/>
        </w:tc>
      </w:tr>
      <w:tr xmlns:wp14="http://schemas.microsoft.com/office/word/2010/wordml" w:rsidRPr="00302AF8" w:rsidR="00AB1F9B" w:rsidTr="22EA0A37" w14:paraId="1A20141C" wp14:textId="77777777">
        <w:tc>
          <w:tcPr>
            <w:tcW w:w="416" w:type="dxa"/>
            <w:shd w:val="clear" w:color="auto" w:fill="D9D9D9" w:themeFill="background1" w:themeFillShade="D9"/>
            <w:tcMar/>
          </w:tcPr>
          <w:p w:rsidRPr="005C7FCA" w:rsidR="00AB1F9B" w:rsidP="005C7FCA" w:rsidRDefault="005C7FCA" w14:paraId="5E57D055" wp14:textId="77777777">
            <w:r w:rsidR="22EA0A37">
              <w:rPr/>
              <w:t>1</w:t>
            </w:r>
          </w:p>
        </w:tc>
        <w:tc>
          <w:tcPr>
            <w:tcW w:w="8388" w:type="dxa"/>
            <w:shd w:val="clear" w:color="auto" w:fill="D9D9D9" w:themeFill="background1" w:themeFillShade="D9"/>
            <w:tcMar/>
          </w:tcPr>
          <w:p w:rsidRPr="008B0DF8" w:rsidR="00AB1F9B" w:rsidP="00302AF8" w:rsidRDefault="00AB1F9B" w14:paraId="77649779" wp14:textId="77777777">
            <w:r w:rsidR="22EA0A37">
              <w:rPr/>
              <w:t>d</w:t>
            </w:r>
            <w:r w:rsidR="22EA0A37">
              <w:rPr/>
              <w:t>ef</w:t>
            </w:r>
            <w:r w:rsidR="22EA0A37">
              <w:rPr/>
              <w:t xml:space="preserve"> </w:t>
            </w:r>
            <w:proofErr w:type="spellStart"/>
            <w:r w:rsidR="22EA0A37">
              <w:rPr/>
              <w:t>procedure</w:t>
            </w:r>
            <w:proofErr w:type="spellEnd"/>
            <w:r w:rsidR="22EA0A37">
              <w:rPr/>
              <w:t xml:space="preserve"> </w:t>
            </w:r>
            <w:proofErr w:type="spellStart"/>
            <w:r w:rsidR="22EA0A37">
              <w:rPr/>
              <w:t>branchAndBoundSolution</w:t>
            </w:r>
            <w:proofErr w:type="spellEnd"/>
            <w:r w:rsidR="22EA0A37">
              <w:rPr/>
              <w:t>(</w:t>
            </w:r>
            <w:proofErr w:type="spellStart"/>
            <w:r w:rsidR="22EA0A37">
              <w:rPr/>
              <w:t>distanceList</w:t>
            </w:r>
            <w:proofErr w:type="spellEnd"/>
            <w:r w:rsidR="22EA0A37">
              <w:rPr/>
              <w:t xml:space="preserve">, </w:t>
            </w:r>
            <w:proofErr w:type="spellStart"/>
            <w:r w:rsidR="22EA0A37">
              <w:rPr/>
              <w:t>profitList</w:t>
            </w:r>
            <w:proofErr w:type="spellEnd"/>
            <w:r w:rsidR="22EA0A37">
              <w:rPr/>
              <w:t xml:space="preserve">, limit, </w:t>
            </w:r>
            <w:proofErr w:type="spellStart"/>
            <w:r w:rsidR="22EA0A37">
              <w:rPr/>
              <w:t>rootStationIndex</w:t>
            </w:r>
            <w:proofErr w:type="spellEnd"/>
            <w:r w:rsidR="22EA0A37">
              <w:rPr/>
              <w:t>):</w:t>
            </w:r>
          </w:p>
        </w:tc>
      </w:tr>
      <w:tr xmlns:wp14="http://schemas.microsoft.com/office/word/2010/wordml" w:rsidRPr="00302AF8" w:rsidR="00AB1F9B" w:rsidTr="22EA0A37" w14:paraId="702E2A97" wp14:textId="77777777">
        <w:tc>
          <w:tcPr>
            <w:tcW w:w="416" w:type="dxa"/>
            <w:shd w:val="clear" w:color="auto" w:fill="D9D9D9" w:themeFill="background1" w:themeFillShade="D9"/>
            <w:tcMar/>
          </w:tcPr>
          <w:p w:rsidRPr="005C7FCA" w:rsidR="00AB1F9B" w:rsidP="005C7FCA" w:rsidRDefault="00AB1F9B" w14:paraId="50081530" wp14:textId="77777777"/>
        </w:tc>
        <w:tc>
          <w:tcPr>
            <w:tcW w:w="8388" w:type="dxa"/>
            <w:shd w:val="clear" w:color="auto" w:fill="D9D9D9" w:themeFill="background1" w:themeFillShade="D9"/>
            <w:tcMar/>
          </w:tcPr>
          <w:p w:rsidRPr="008B0DF8" w:rsidR="00AB1F9B" w:rsidP="00302AF8" w:rsidRDefault="00AB1F9B" w14:paraId="003B9839" wp14:textId="77777777">
            <w:r w:rsidRPr="008B0DF8">
              <w:t xml:space="preserve"> </w:t>
            </w:r>
          </w:p>
        </w:tc>
      </w:tr>
      <w:tr xmlns:wp14="http://schemas.microsoft.com/office/word/2010/wordml" w:rsidRPr="00302AF8" w:rsidR="00AB1F9B" w:rsidTr="22EA0A37" w14:paraId="1B90B932" wp14:textId="77777777">
        <w:tc>
          <w:tcPr>
            <w:tcW w:w="416" w:type="dxa"/>
            <w:shd w:val="clear" w:color="auto" w:fill="D9D9D9" w:themeFill="background1" w:themeFillShade="D9"/>
            <w:tcMar/>
          </w:tcPr>
          <w:p w:rsidRPr="005C7FCA" w:rsidR="00AB1F9B" w:rsidP="005C7FCA" w:rsidRDefault="00AB1F9B" w14:paraId="435DDCEF" wp14:textId="77777777"/>
        </w:tc>
        <w:tc>
          <w:tcPr>
            <w:tcW w:w="8388" w:type="dxa"/>
            <w:shd w:val="clear" w:color="auto" w:fill="D9D9D9" w:themeFill="background1" w:themeFillShade="D9"/>
            <w:tcMar/>
          </w:tcPr>
          <w:p w:rsidRPr="008B0DF8" w:rsidR="00AB1F9B" w:rsidP="00302AF8" w:rsidRDefault="00AB1F9B" w14:paraId="0DF85B06" wp14:textId="77777777">
            <w:r w:rsidR="22EA0A37">
              <w:rPr/>
              <w:t xml:space="preserve">    # </w:t>
            </w:r>
            <w:proofErr w:type="spellStart"/>
            <w:r w:rsidR="22EA0A37">
              <w:rPr/>
              <w:t>initialize</w:t>
            </w:r>
            <w:proofErr w:type="spellEnd"/>
            <w:r w:rsidR="22EA0A37">
              <w:rPr/>
              <w:t xml:space="preserve"> </w:t>
            </w:r>
            <w:proofErr w:type="spellStart"/>
            <w:r w:rsidR="22EA0A37">
              <w:rPr/>
              <w:t>variables</w:t>
            </w:r>
            <w:proofErr w:type="spellEnd"/>
          </w:p>
        </w:tc>
      </w:tr>
      <w:tr xmlns:wp14="http://schemas.microsoft.com/office/word/2010/wordml" w:rsidRPr="00302AF8" w:rsidR="00AB1F9B" w:rsidTr="22EA0A37" w14:paraId="037FAB6D" wp14:textId="77777777">
        <w:tc>
          <w:tcPr>
            <w:tcW w:w="416" w:type="dxa"/>
            <w:shd w:val="clear" w:color="auto" w:fill="D9D9D9" w:themeFill="background1" w:themeFillShade="D9"/>
            <w:tcMar/>
          </w:tcPr>
          <w:p w:rsidRPr="005C7FCA" w:rsidR="00AB1F9B" w:rsidP="005C7FCA" w:rsidRDefault="005C7FCA" w14:paraId="778551AB" wp14:textId="77777777">
            <w:r w:rsidR="22EA0A37">
              <w:rPr/>
              <w:t>2</w:t>
            </w:r>
          </w:p>
        </w:tc>
        <w:tc>
          <w:tcPr>
            <w:tcW w:w="8388" w:type="dxa"/>
            <w:shd w:val="clear" w:color="auto" w:fill="D9D9D9" w:themeFill="background1" w:themeFillShade="D9"/>
            <w:tcMar/>
          </w:tcPr>
          <w:p w:rsidRPr="008B0DF8" w:rsidR="00AB1F9B" w:rsidP="00302AF8" w:rsidRDefault="00AB1F9B" w14:paraId="2CCBDFF3" wp14:textId="77777777">
            <w:r w:rsidR="22EA0A37">
              <w:rPr/>
              <w:t xml:space="preserve">    </w:t>
            </w:r>
            <w:proofErr w:type="spellStart"/>
            <w:r w:rsidR="22EA0A37">
              <w:rPr/>
              <w:t>bestSolution</w:t>
            </w:r>
            <w:proofErr w:type="spellEnd"/>
            <w:r w:rsidR="22EA0A37">
              <w:rPr/>
              <w:t xml:space="preserve">        </w:t>
            </w:r>
            <w:r w:rsidR="22EA0A37">
              <w:rPr/>
              <w:t xml:space="preserve">    </w:t>
            </w:r>
            <w:r w:rsidR="22EA0A37">
              <w:rPr/>
              <w:t xml:space="preserve">= 0   </w:t>
            </w:r>
          </w:p>
        </w:tc>
      </w:tr>
      <w:tr xmlns:wp14="http://schemas.microsoft.com/office/word/2010/wordml" w:rsidRPr="00302AF8" w:rsidR="00AB1F9B" w:rsidTr="22EA0A37" w14:paraId="7A7A7011" wp14:textId="77777777">
        <w:tc>
          <w:tcPr>
            <w:tcW w:w="416" w:type="dxa"/>
            <w:shd w:val="clear" w:color="auto" w:fill="D9D9D9" w:themeFill="background1" w:themeFillShade="D9"/>
            <w:tcMar/>
          </w:tcPr>
          <w:p w:rsidRPr="005C7FCA" w:rsidR="00AB1F9B" w:rsidP="005C7FCA" w:rsidRDefault="005C7FCA" w14:paraId="05D62295" wp14:textId="77777777">
            <w:r w:rsidR="22EA0A37">
              <w:rPr/>
              <w:t>3</w:t>
            </w:r>
          </w:p>
        </w:tc>
        <w:tc>
          <w:tcPr>
            <w:tcW w:w="8388" w:type="dxa"/>
            <w:shd w:val="clear" w:color="auto" w:fill="D9D9D9" w:themeFill="background1" w:themeFillShade="D9"/>
            <w:tcMar/>
          </w:tcPr>
          <w:p w:rsidRPr="008B0DF8" w:rsidR="00AB1F9B" w:rsidP="00302AF8" w:rsidRDefault="00AB1F9B" w14:paraId="1491A464" wp14:textId="77777777">
            <w:r w:rsidR="22EA0A37">
              <w:rPr/>
              <w:t xml:space="preserve">    </w:t>
            </w:r>
            <w:proofErr w:type="spellStart"/>
            <w:r w:rsidR="22EA0A37">
              <w:rPr/>
              <w:t>upperBoundVal</w:t>
            </w:r>
            <w:proofErr w:type="spellEnd"/>
            <w:r w:rsidR="22EA0A37">
              <w:rPr/>
              <w:t xml:space="preserve">       = 0</w:t>
            </w:r>
          </w:p>
        </w:tc>
      </w:tr>
      <w:tr xmlns:wp14="http://schemas.microsoft.com/office/word/2010/wordml" w:rsidRPr="00302AF8" w:rsidR="00AB1F9B" w:rsidTr="22EA0A37" w14:paraId="238141B0" wp14:textId="77777777">
        <w:tc>
          <w:tcPr>
            <w:tcW w:w="416" w:type="dxa"/>
            <w:shd w:val="clear" w:color="auto" w:fill="D9D9D9" w:themeFill="background1" w:themeFillShade="D9"/>
            <w:tcMar/>
          </w:tcPr>
          <w:p w:rsidRPr="005C7FCA" w:rsidR="00AB1F9B" w:rsidP="005C7FCA" w:rsidRDefault="005C7FCA" w14:paraId="50C1D646" wp14:textId="77777777">
            <w:r w:rsidR="22EA0A37">
              <w:rPr/>
              <w:t>4</w:t>
            </w:r>
          </w:p>
        </w:tc>
        <w:tc>
          <w:tcPr>
            <w:tcW w:w="8388" w:type="dxa"/>
            <w:shd w:val="clear" w:color="auto" w:fill="D9D9D9" w:themeFill="background1" w:themeFillShade="D9"/>
            <w:tcMar/>
          </w:tcPr>
          <w:p w:rsidRPr="008B0DF8" w:rsidR="00AB1F9B" w:rsidP="00302AF8" w:rsidRDefault="00AB1F9B" w14:paraId="65AB53E1" wp14:textId="77777777">
            <w:r w:rsidR="22EA0A37">
              <w:rPr/>
              <w:t xml:space="preserve">    </w:t>
            </w:r>
            <w:proofErr w:type="spellStart"/>
            <w:r w:rsidR="22EA0A37">
              <w:rPr/>
              <w:t>bestStationList</w:t>
            </w:r>
            <w:proofErr w:type="spellEnd"/>
            <w:r w:rsidR="22EA0A37">
              <w:rPr/>
              <w:t xml:space="preserve">     </w:t>
            </w:r>
            <w:r w:rsidR="22EA0A37">
              <w:rPr/>
              <w:t xml:space="preserve">   </w:t>
            </w:r>
            <w:r w:rsidR="22EA0A37">
              <w:rPr/>
              <w:t>= []</w:t>
            </w:r>
          </w:p>
        </w:tc>
      </w:tr>
      <w:tr xmlns:wp14="http://schemas.microsoft.com/office/word/2010/wordml" w:rsidRPr="00302AF8" w:rsidR="00AB1F9B" w:rsidTr="22EA0A37" w14:paraId="36085193" wp14:textId="77777777">
        <w:tc>
          <w:tcPr>
            <w:tcW w:w="416" w:type="dxa"/>
            <w:shd w:val="clear" w:color="auto" w:fill="D9D9D9" w:themeFill="background1" w:themeFillShade="D9"/>
            <w:tcMar/>
          </w:tcPr>
          <w:p w:rsidRPr="005C7FCA" w:rsidR="00AB1F9B" w:rsidP="005C7FCA" w:rsidRDefault="00AB1F9B" w14:paraId="3CEC5E44" wp14:textId="77777777"/>
        </w:tc>
        <w:tc>
          <w:tcPr>
            <w:tcW w:w="8388" w:type="dxa"/>
            <w:shd w:val="clear" w:color="auto" w:fill="D9D9D9" w:themeFill="background1" w:themeFillShade="D9"/>
            <w:tcMar/>
          </w:tcPr>
          <w:p w:rsidRPr="008B0DF8" w:rsidR="00AB1F9B" w:rsidP="00302AF8" w:rsidRDefault="00AB1F9B" w14:paraId="2D72F193" wp14:textId="77777777"/>
        </w:tc>
      </w:tr>
      <w:tr xmlns:wp14="http://schemas.microsoft.com/office/word/2010/wordml" w:rsidRPr="00302AF8" w:rsidR="00AB1F9B" w:rsidTr="22EA0A37" w14:paraId="11B46696" wp14:textId="77777777">
        <w:tc>
          <w:tcPr>
            <w:tcW w:w="416" w:type="dxa"/>
            <w:shd w:val="clear" w:color="auto" w:fill="D9D9D9" w:themeFill="background1" w:themeFillShade="D9"/>
            <w:tcMar/>
          </w:tcPr>
          <w:p w:rsidRPr="005C7FCA" w:rsidR="00AB1F9B" w:rsidP="005C7FCA" w:rsidRDefault="00AB1F9B" w14:paraId="0D089F31" wp14:textId="77777777"/>
        </w:tc>
        <w:tc>
          <w:tcPr>
            <w:tcW w:w="8388" w:type="dxa"/>
            <w:shd w:val="clear" w:color="auto" w:fill="D9D9D9" w:themeFill="background1" w:themeFillShade="D9"/>
            <w:tcMar/>
          </w:tcPr>
          <w:p w:rsidRPr="008B0DF8" w:rsidR="00AB1F9B" w:rsidP="00302AF8" w:rsidRDefault="00AB1F9B" w14:paraId="14F857E0" wp14:textId="77777777"/>
        </w:tc>
      </w:tr>
      <w:tr xmlns:wp14="http://schemas.microsoft.com/office/word/2010/wordml" w:rsidRPr="00302AF8" w:rsidR="00AB1F9B" w:rsidTr="22EA0A37" w14:paraId="61A29E55" wp14:textId="77777777">
        <w:tc>
          <w:tcPr>
            <w:tcW w:w="416" w:type="dxa"/>
            <w:shd w:val="clear" w:color="auto" w:fill="D9D9D9" w:themeFill="background1" w:themeFillShade="D9"/>
            <w:tcMar/>
          </w:tcPr>
          <w:p w:rsidRPr="005C7FCA" w:rsidR="00AB1F9B" w:rsidP="005C7FCA" w:rsidRDefault="00AB1F9B" w14:paraId="7601F45F" wp14:textId="77777777"/>
        </w:tc>
        <w:tc>
          <w:tcPr>
            <w:tcW w:w="8388" w:type="dxa"/>
            <w:shd w:val="clear" w:color="auto" w:fill="D9D9D9" w:themeFill="background1" w:themeFillShade="D9"/>
            <w:tcMar/>
          </w:tcPr>
          <w:p w:rsidRPr="008B0DF8" w:rsidR="00AB1F9B" w:rsidP="00302AF8" w:rsidRDefault="00AB1F9B" w14:paraId="78083303" wp14:textId="77777777">
            <w:r w:rsidR="22EA0A37">
              <w:rPr/>
              <w:t xml:space="preserve">    # </w:t>
            </w:r>
            <w:proofErr w:type="spellStart"/>
            <w:r w:rsidR="22EA0A37">
              <w:rPr/>
              <w:t>our</w:t>
            </w:r>
            <w:proofErr w:type="spellEnd"/>
            <w:r w:rsidR="22EA0A37">
              <w:rPr/>
              <w:t xml:space="preserve"> </w:t>
            </w:r>
            <w:proofErr w:type="spellStart"/>
            <w:r w:rsidR="22EA0A37">
              <w:rPr/>
              <w:t>best</w:t>
            </w:r>
            <w:proofErr w:type="spellEnd"/>
            <w:r w:rsidR="22EA0A37">
              <w:rPr/>
              <w:t xml:space="preserve"> </w:t>
            </w:r>
            <w:proofErr w:type="spellStart"/>
            <w:r w:rsidR="22EA0A37">
              <w:rPr/>
              <w:t>initial</w:t>
            </w:r>
            <w:proofErr w:type="spellEnd"/>
            <w:r w:rsidR="22EA0A37">
              <w:rPr/>
              <w:t xml:space="preserve"> </w:t>
            </w:r>
            <w:proofErr w:type="spellStart"/>
            <w:r w:rsidR="22EA0A37">
              <w:rPr/>
              <w:t>solution</w:t>
            </w:r>
            <w:proofErr w:type="spellEnd"/>
            <w:r w:rsidR="22EA0A37">
              <w:rPr/>
              <w:t xml:space="preserve"> </w:t>
            </w:r>
            <w:proofErr w:type="spellStart"/>
            <w:r w:rsidR="22EA0A37">
              <w:rPr/>
              <w:t>will</w:t>
            </w:r>
            <w:proofErr w:type="spellEnd"/>
            <w:r w:rsidR="22EA0A37">
              <w:rPr/>
              <w:t xml:space="preserve"> be </w:t>
            </w:r>
            <w:proofErr w:type="spellStart"/>
            <w:r w:rsidR="22EA0A37">
              <w:rPr/>
              <w:t>the</w:t>
            </w:r>
            <w:proofErr w:type="spellEnd"/>
            <w:r w:rsidR="22EA0A37">
              <w:rPr/>
              <w:t xml:space="preserve"> </w:t>
            </w:r>
            <w:proofErr w:type="spellStart"/>
            <w:r w:rsidR="22EA0A37">
              <w:rPr/>
              <w:t>greedy</w:t>
            </w:r>
            <w:proofErr w:type="spellEnd"/>
            <w:r w:rsidR="22EA0A37">
              <w:rPr/>
              <w:t xml:space="preserve"> </w:t>
            </w:r>
            <w:proofErr w:type="spellStart"/>
            <w:r w:rsidR="22EA0A37">
              <w:rPr/>
              <w:t>solution</w:t>
            </w:r>
            <w:proofErr w:type="spellEnd"/>
          </w:p>
        </w:tc>
      </w:tr>
      <w:tr xmlns:wp14="http://schemas.microsoft.com/office/word/2010/wordml" w:rsidRPr="00302AF8" w:rsidR="00AB1F9B" w:rsidTr="22EA0A37" w14:paraId="1E8392DF" wp14:textId="77777777">
        <w:tc>
          <w:tcPr>
            <w:tcW w:w="416" w:type="dxa"/>
            <w:shd w:val="clear" w:color="auto" w:fill="D9D9D9" w:themeFill="background1" w:themeFillShade="D9"/>
            <w:tcMar/>
          </w:tcPr>
          <w:p w:rsidRPr="005C7FCA" w:rsidR="00AB1F9B" w:rsidP="005C7FCA" w:rsidRDefault="005C7FCA" w14:paraId="415BD125" wp14:textId="77777777">
            <w:r w:rsidR="22EA0A37">
              <w:rPr/>
              <w:t>5</w:t>
            </w:r>
          </w:p>
        </w:tc>
        <w:tc>
          <w:tcPr>
            <w:tcW w:w="8388" w:type="dxa"/>
            <w:shd w:val="clear" w:color="auto" w:fill="D9D9D9" w:themeFill="background1" w:themeFillShade="D9"/>
            <w:tcMar/>
          </w:tcPr>
          <w:p w:rsidRPr="008B0DF8" w:rsidR="00AB1F9B" w:rsidP="00302AF8" w:rsidRDefault="00AB1F9B" w14:paraId="6292A926" wp14:textId="77777777">
            <w:r w:rsidR="22EA0A37">
              <w:rPr/>
              <w:t xml:space="preserve">    </w:t>
            </w:r>
            <w:proofErr w:type="spellStart"/>
            <w:r w:rsidR="22EA0A37">
              <w:rPr/>
              <w:t>bestSolution</w:t>
            </w:r>
            <w:proofErr w:type="spellEnd"/>
            <w:r w:rsidR="22EA0A37">
              <w:rPr/>
              <w:t xml:space="preserve">, </w:t>
            </w:r>
            <w:proofErr w:type="spellStart"/>
            <w:r w:rsidR="22EA0A37">
              <w:rPr/>
              <w:t>bestStationList</w:t>
            </w:r>
            <w:proofErr w:type="spellEnd"/>
            <w:r w:rsidR="22EA0A37">
              <w:rPr/>
              <w:t xml:space="preserve"> = </w:t>
            </w:r>
            <w:proofErr w:type="spellStart"/>
            <w:r w:rsidR="22EA0A37">
              <w:rPr/>
              <w:t>greedySolution</w:t>
            </w:r>
            <w:proofErr w:type="spellEnd"/>
            <w:r w:rsidR="22EA0A37">
              <w:rPr/>
              <w:t>(</w:t>
            </w:r>
            <w:proofErr w:type="spellStart"/>
            <w:r w:rsidR="22EA0A37">
              <w:rPr/>
              <w:t>distanceList</w:t>
            </w:r>
            <w:proofErr w:type="spellEnd"/>
            <w:r w:rsidR="22EA0A37">
              <w:rPr/>
              <w:t xml:space="preserve">, </w:t>
            </w:r>
            <w:proofErr w:type="spellStart"/>
            <w:r w:rsidR="22EA0A37">
              <w:rPr/>
              <w:t>profitList</w:t>
            </w:r>
            <w:proofErr w:type="spellEnd"/>
            <w:r w:rsidR="22EA0A37">
              <w:rPr/>
              <w:t xml:space="preserve">, limit, </w:t>
            </w:r>
            <w:proofErr w:type="spellStart"/>
            <w:r w:rsidR="22EA0A37">
              <w:rPr/>
              <w:t>rootStationIndex</w:t>
            </w:r>
            <w:proofErr w:type="spellEnd"/>
            <w:r w:rsidR="22EA0A37">
              <w:rPr/>
              <w:t>)</w:t>
            </w:r>
          </w:p>
        </w:tc>
      </w:tr>
      <w:tr xmlns:wp14="http://schemas.microsoft.com/office/word/2010/wordml" w:rsidRPr="00302AF8" w:rsidR="00AB1F9B" w:rsidTr="22EA0A37" w14:paraId="00972FBA" wp14:textId="77777777">
        <w:tc>
          <w:tcPr>
            <w:tcW w:w="416" w:type="dxa"/>
            <w:shd w:val="clear" w:color="auto" w:fill="D9D9D9" w:themeFill="background1" w:themeFillShade="D9"/>
            <w:tcMar/>
          </w:tcPr>
          <w:p w:rsidRPr="005C7FCA" w:rsidR="00AB1F9B" w:rsidP="005C7FCA" w:rsidRDefault="00AB1F9B" w14:paraId="2CD439E3" wp14:textId="77777777"/>
        </w:tc>
        <w:tc>
          <w:tcPr>
            <w:tcW w:w="8388" w:type="dxa"/>
            <w:shd w:val="clear" w:color="auto" w:fill="D9D9D9" w:themeFill="background1" w:themeFillShade="D9"/>
            <w:tcMar/>
          </w:tcPr>
          <w:p w:rsidRPr="008B0DF8" w:rsidR="00AB1F9B" w:rsidP="00302AF8" w:rsidRDefault="00AB1F9B" w14:paraId="15CA836F" wp14:textId="77777777"/>
        </w:tc>
      </w:tr>
      <w:tr xmlns:wp14="http://schemas.microsoft.com/office/word/2010/wordml" w:rsidRPr="00302AF8" w:rsidR="00AB1F9B" w:rsidTr="22EA0A37" w14:paraId="036F98D8" wp14:textId="77777777">
        <w:tc>
          <w:tcPr>
            <w:tcW w:w="416" w:type="dxa"/>
            <w:shd w:val="clear" w:color="auto" w:fill="D9D9D9" w:themeFill="background1" w:themeFillShade="D9"/>
            <w:tcMar/>
          </w:tcPr>
          <w:p w:rsidRPr="005C7FCA" w:rsidR="00AB1F9B" w:rsidP="005C7FCA" w:rsidRDefault="00AB1F9B" w14:paraId="042F703C" wp14:textId="77777777"/>
        </w:tc>
        <w:tc>
          <w:tcPr>
            <w:tcW w:w="8388" w:type="dxa"/>
            <w:shd w:val="clear" w:color="auto" w:fill="D9D9D9" w:themeFill="background1" w:themeFillShade="D9"/>
            <w:tcMar/>
          </w:tcPr>
          <w:p w:rsidRPr="008B0DF8" w:rsidR="00AB1F9B" w:rsidP="00302AF8" w:rsidRDefault="00AB1F9B" w14:paraId="346FBB76" wp14:textId="77777777">
            <w:r w:rsidR="22EA0A37">
              <w:rPr/>
              <w:t xml:space="preserve">    # </w:t>
            </w:r>
            <w:proofErr w:type="spellStart"/>
            <w:r w:rsidR="22EA0A37">
              <w:rPr/>
              <w:t>for</w:t>
            </w:r>
            <w:proofErr w:type="spellEnd"/>
            <w:r w:rsidR="22EA0A37">
              <w:rPr/>
              <w:t xml:space="preserve"> </w:t>
            </w:r>
            <w:proofErr w:type="spellStart"/>
            <w:r w:rsidR="22EA0A37">
              <w:rPr/>
              <w:t>first</w:t>
            </w:r>
            <w:proofErr w:type="spellEnd"/>
            <w:r w:rsidR="22EA0A37">
              <w:rPr/>
              <w:t xml:space="preserve"> </w:t>
            </w:r>
            <w:proofErr w:type="spellStart"/>
            <w:r w:rsidR="22EA0A37">
              <w:rPr/>
              <w:t>visit</w:t>
            </w:r>
            <w:proofErr w:type="spellEnd"/>
            <w:r w:rsidR="22EA0A37">
              <w:rPr/>
              <w:t xml:space="preserve"> </w:t>
            </w:r>
            <w:proofErr w:type="spellStart"/>
            <w:r w:rsidR="22EA0A37">
              <w:rPr/>
              <w:t>list</w:t>
            </w:r>
            <w:proofErr w:type="spellEnd"/>
            <w:r w:rsidR="22EA0A37">
              <w:rPr/>
              <w:t xml:space="preserve"> </w:t>
            </w:r>
            <w:proofErr w:type="spellStart"/>
            <w:r w:rsidR="22EA0A37">
              <w:rPr/>
              <w:t>go</w:t>
            </w:r>
            <w:proofErr w:type="spellEnd"/>
            <w:r w:rsidR="22EA0A37">
              <w:rPr/>
              <w:t xml:space="preserve"> </w:t>
            </w:r>
            <w:proofErr w:type="spellStart"/>
            <w:r w:rsidR="22EA0A37">
              <w:rPr/>
              <w:t>to</w:t>
            </w:r>
            <w:proofErr w:type="spellEnd"/>
            <w:r w:rsidR="22EA0A37">
              <w:rPr/>
              <w:t xml:space="preserve"> n </w:t>
            </w:r>
            <w:proofErr w:type="spellStart"/>
            <w:r w:rsidR="22EA0A37">
              <w:rPr/>
              <w:t>item</w:t>
            </w:r>
            <w:proofErr w:type="spellEnd"/>
            <w:r w:rsidR="22EA0A37">
              <w:rPr/>
              <w:t xml:space="preserve"> </w:t>
            </w:r>
          </w:p>
        </w:tc>
      </w:tr>
      <w:tr xmlns:wp14="http://schemas.microsoft.com/office/word/2010/wordml" w:rsidRPr="00302AF8" w:rsidR="00AB1F9B" w:rsidTr="22EA0A37" w14:paraId="69D5D4BB" wp14:textId="77777777">
        <w:tc>
          <w:tcPr>
            <w:tcW w:w="416" w:type="dxa"/>
            <w:shd w:val="clear" w:color="auto" w:fill="D9D9D9" w:themeFill="background1" w:themeFillShade="D9"/>
            <w:tcMar/>
          </w:tcPr>
          <w:p w:rsidRPr="005C7FCA" w:rsidR="00AB1F9B" w:rsidP="005C7FCA" w:rsidRDefault="005C7FCA" w14:paraId="0829E2F9" wp14:textId="77777777">
            <w:r w:rsidR="22EA0A37">
              <w:rPr/>
              <w:t>6</w:t>
            </w:r>
          </w:p>
        </w:tc>
        <w:tc>
          <w:tcPr>
            <w:tcW w:w="8388" w:type="dxa"/>
            <w:shd w:val="clear" w:color="auto" w:fill="D9D9D9" w:themeFill="background1" w:themeFillShade="D9"/>
            <w:tcMar/>
          </w:tcPr>
          <w:p w:rsidRPr="008B0DF8" w:rsidR="00AB1F9B" w:rsidP="005C7FCA" w:rsidRDefault="00AB1F9B" w14:paraId="24C2E524" wp14:textId="77777777">
            <w:r w:rsidR="22EA0A37">
              <w:rPr/>
              <w:t xml:space="preserve">    </w:t>
            </w:r>
            <w:proofErr w:type="spellStart"/>
            <w:r w:rsidR="22EA0A37">
              <w:rPr/>
              <w:t>f</w:t>
            </w:r>
            <w:r w:rsidR="22EA0A37">
              <w:rPr/>
              <w:t>or</w:t>
            </w:r>
            <w:proofErr w:type="spellEnd"/>
            <w:r w:rsidR="22EA0A37">
              <w:rPr/>
              <w:t xml:space="preserve"> </w:t>
            </w:r>
            <w:proofErr w:type="spellStart"/>
            <w:r w:rsidR="22EA0A37">
              <w:rPr/>
              <w:t>currentStationIndex</w:t>
            </w:r>
            <w:proofErr w:type="spellEnd"/>
            <w:r w:rsidR="22EA0A37">
              <w:rPr/>
              <w:t xml:space="preserve"> = </w:t>
            </w:r>
            <w:r w:rsidR="22EA0A37">
              <w:rPr/>
              <w:t>rootStationIndex+1</w:t>
            </w:r>
            <w:r w:rsidR="22EA0A37">
              <w:rPr/>
              <w:t xml:space="preserve"> </w:t>
            </w:r>
            <w:proofErr w:type="spellStart"/>
            <w:r w:rsidR="22EA0A37">
              <w:rPr/>
              <w:t>to</w:t>
            </w:r>
            <w:proofErr w:type="spellEnd"/>
            <w:r w:rsidR="22EA0A37">
              <w:rPr/>
              <w:t xml:space="preserve"> n</w:t>
            </w:r>
            <w:r w:rsidR="22EA0A37">
              <w:rPr/>
              <w:t xml:space="preserve">: </w:t>
            </w:r>
          </w:p>
        </w:tc>
      </w:tr>
      <w:tr xmlns:wp14="http://schemas.microsoft.com/office/word/2010/wordml" w:rsidRPr="00302AF8" w:rsidR="00AB1F9B" w:rsidTr="22EA0A37" w14:paraId="33200B50" wp14:textId="77777777">
        <w:tc>
          <w:tcPr>
            <w:tcW w:w="416" w:type="dxa"/>
            <w:shd w:val="clear" w:color="auto" w:fill="D9D9D9" w:themeFill="background1" w:themeFillShade="D9"/>
            <w:tcMar/>
          </w:tcPr>
          <w:p w:rsidRPr="005C7FCA" w:rsidR="00AB1F9B" w:rsidP="005C7FCA" w:rsidRDefault="00AB1F9B" w14:paraId="422EC023" wp14:textId="77777777"/>
        </w:tc>
        <w:tc>
          <w:tcPr>
            <w:tcW w:w="8388" w:type="dxa"/>
            <w:shd w:val="clear" w:color="auto" w:fill="D9D9D9" w:themeFill="background1" w:themeFillShade="D9"/>
            <w:tcMar/>
          </w:tcPr>
          <w:p w:rsidRPr="008B0DF8" w:rsidR="00AB1F9B" w:rsidP="00302AF8" w:rsidRDefault="00AB1F9B" w14:paraId="4EF972A3" wp14:textId="77777777">
            <w:r w:rsidRPr="008B0DF8">
              <w:t xml:space="preserve">        </w:t>
            </w:r>
          </w:p>
        </w:tc>
      </w:tr>
      <w:tr xmlns:wp14="http://schemas.microsoft.com/office/word/2010/wordml" w:rsidRPr="00302AF8" w:rsidR="00AB1F9B" w:rsidTr="22EA0A37" w14:paraId="197A8B70" wp14:textId="77777777">
        <w:tc>
          <w:tcPr>
            <w:tcW w:w="416" w:type="dxa"/>
            <w:shd w:val="clear" w:color="auto" w:fill="D9D9D9" w:themeFill="background1" w:themeFillShade="D9"/>
            <w:tcMar/>
          </w:tcPr>
          <w:p w:rsidRPr="005C7FCA" w:rsidR="00AB1F9B" w:rsidP="005C7FCA" w:rsidRDefault="00AB1F9B" w14:paraId="7B40BCBD" wp14:textId="77777777"/>
        </w:tc>
        <w:tc>
          <w:tcPr>
            <w:tcW w:w="8388" w:type="dxa"/>
            <w:shd w:val="clear" w:color="auto" w:fill="D9D9D9" w:themeFill="background1" w:themeFillShade="D9"/>
            <w:tcMar/>
          </w:tcPr>
          <w:p w:rsidRPr="008B0DF8" w:rsidR="00AB1F9B" w:rsidP="00302AF8" w:rsidRDefault="00AB1F9B" w14:paraId="1F27B52E" wp14:textId="77777777">
            <w:r w:rsidR="22EA0A37">
              <w:rPr/>
              <w:t xml:space="preserve">        # </w:t>
            </w:r>
            <w:proofErr w:type="spellStart"/>
            <w:r w:rsidR="22EA0A37">
              <w:rPr/>
              <w:t>initialize</w:t>
            </w:r>
            <w:proofErr w:type="spellEnd"/>
            <w:r w:rsidR="22EA0A37">
              <w:rPr/>
              <w:t xml:space="preserve"> </w:t>
            </w:r>
            <w:proofErr w:type="spellStart"/>
            <w:r w:rsidR="22EA0A37">
              <w:rPr/>
              <w:t>current</w:t>
            </w:r>
            <w:proofErr w:type="spellEnd"/>
            <w:r w:rsidR="22EA0A37">
              <w:rPr/>
              <w:t xml:space="preserve"> </w:t>
            </w:r>
            <w:proofErr w:type="spellStart"/>
            <w:r w:rsidR="22EA0A37">
              <w:rPr/>
              <w:t>profit</w:t>
            </w:r>
            <w:proofErr w:type="spellEnd"/>
            <w:r w:rsidR="22EA0A37">
              <w:rPr/>
              <w:t xml:space="preserve"> </w:t>
            </w:r>
            <w:proofErr w:type="spellStart"/>
            <w:r w:rsidR="22EA0A37">
              <w:rPr/>
              <w:t>and</w:t>
            </w:r>
            <w:proofErr w:type="spellEnd"/>
            <w:r w:rsidR="22EA0A37">
              <w:rPr/>
              <w:t xml:space="preserve"> </w:t>
            </w:r>
            <w:proofErr w:type="spellStart"/>
            <w:r w:rsidR="22EA0A37">
              <w:rPr/>
              <w:t>station</w:t>
            </w:r>
            <w:proofErr w:type="spellEnd"/>
            <w:r w:rsidR="22EA0A37">
              <w:rPr/>
              <w:t xml:space="preserve"> in </w:t>
            </w:r>
            <w:proofErr w:type="spellStart"/>
            <w:r w:rsidR="22EA0A37">
              <w:rPr/>
              <w:t>every</w:t>
            </w:r>
            <w:proofErr w:type="spellEnd"/>
            <w:r w:rsidR="22EA0A37">
              <w:rPr/>
              <w:t xml:space="preserve"> step</w:t>
            </w:r>
          </w:p>
        </w:tc>
      </w:tr>
      <w:tr xmlns:wp14="http://schemas.microsoft.com/office/word/2010/wordml" w:rsidRPr="00302AF8" w:rsidR="00AB1F9B" w:rsidTr="22EA0A37" w14:paraId="319A8DB5" wp14:textId="77777777">
        <w:tc>
          <w:tcPr>
            <w:tcW w:w="416" w:type="dxa"/>
            <w:shd w:val="clear" w:color="auto" w:fill="D9D9D9" w:themeFill="background1" w:themeFillShade="D9"/>
            <w:tcMar/>
          </w:tcPr>
          <w:p w:rsidRPr="005C7FCA" w:rsidR="00AB1F9B" w:rsidP="005C7FCA" w:rsidRDefault="005C7FCA" w14:paraId="2CAE6C5F" wp14:textId="77777777">
            <w:r w:rsidR="22EA0A37">
              <w:rPr/>
              <w:t>7</w:t>
            </w:r>
          </w:p>
        </w:tc>
        <w:tc>
          <w:tcPr>
            <w:tcW w:w="8388" w:type="dxa"/>
            <w:shd w:val="clear" w:color="auto" w:fill="D9D9D9" w:themeFill="background1" w:themeFillShade="D9"/>
            <w:tcMar/>
          </w:tcPr>
          <w:p w:rsidRPr="008B0DF8" w:rsidR="00AB1F9B" w:rsidP="00302AF8" w:rsidRDefault="00AB1F9B" w14:paraId="3A5E800B" wp14:textId="77777777">
            <w:r w:rsidR="22EA0A37">
              <w:rPr/>
              <w:t xml:space="preserve">        </w:t>
            </w:r>
            <w:proofErr w:type="spellStart"/>
            <w:r w:rsidR="22EA0A37">
              <w:rPr/>
              <w:t>newProfit</w:t>
            </w:r>
            <w:proofErr w:type="spellEnd"/>
            <w:r w:rsidR="22EA0A37">
              <w:rPr/>
              <w:t xml:space="preserve">          </w:t>
            </w:r>
            <w:r w:rsidR="22EA0A37">
              <w:rPr/>
              <w:t xml:space="preserve">   </w:t>
            </w:r>
            <w:r w:rsidR="22EA0A37">
              <w:rPr/>
              <w:t>= 0</w:t>
            </w:r>
          </w:p>
        </w:tc>
      </w:tr>
      <w:tr xmlns:wp14="http://schemas.microsoft.com/office/word/2010/wordml" w:rsidRPr="00302AF8" w:rsidR="00AB1F9B" w:rsidTr="22EA0A37" w14:paraId="1D8B1D68" wp14:textId="77777777">
        <w:tc>
          <w:tcPr>
            <w:tcW w:w="416" w:type="dxa"/>
            <w:shd w:val="clear" w:color="auto" w:fill="D9D9D9" w:themeFill="background1" w:themeFillShade="D9"/>
            <w:tcMar/>
          </w:tcPr>
          <w:p w:rsidRPr="005C7FCA" w:rsidR="00AB1F9B" w:rsidP="005C7FCA" w:rsidRDefault="005C7FCA" w14:paraId="46C32093" wp14:textId="77777777">
            <w:r w:rsidR="22EA0A37">
              <w:rPr/>
              <w:t>8</w:t>
            </w:r>
          </w:p>
        </w:tc>
        <w:tc>
          <w:tcPr>
            <w:tcW w:w="8388" w:type="dxa"/>
            <w:shd w:val="clear" w:color="auto" w:fill="D9D9D9" w:themeFill="background1" w:themeFillShade="D9"/>
            <w:tcMar/>
          </w:tcPr>
          <w:p w:rsidRPr="008B0DF8" w:rsidR="00AB1F9B" w:rsidP="00302AF8" w:rsidRDefault="00AB1F9B" w14:paraId="1C34586C" wp14:textId="77777777">
            <w:r w:rsidR="22EA0A37">
              <w:rPr/>
              <w:t xml:space="preserve">        </w:t>
            </w:r>
            <w:proofErr w:type="spellStart"/>
            <w:r w:rsidR="22EA0A37">
              <w:rPr/>
              <w:t>newStationList</w:t>
            </w:r>
            <w:proofErr w:type="spellEnd"/>
            <w:r w:rsidR="22EA0A37">
              <w:rPr/>
              <w:t xml:space="preserve">     = []</w:t>
            </w:r>
          </w:p>
        </w:tc>
      </w:tr>
      <w:tr xmlns:wp14="http://schemas.microsoft.com/office/word/2010/wordml" w:rsidRPr="00302AF8" w:rsidR="00AB1F9B" w:rsidTr="22EA0A37" w14:paraId="0BBDF032" wp14:textId="77777777">
        <w:tc>
          <w:tcPr>
            <w:tcW w:w="416" w:type="dxa"/>
            <w:shd w:val="clear" w:color="auto" w:fill="D9D9D9" w:themeFill="background1" w:themeFillShade="D9"/>
            <w:tcMar/>
          </w:tcPr>
          <w:p w:rsidRPr="005C7FCA" w:rsidR="00AB1F9B" w:rsidP="005C7FCA" w:rsidRDefault="00AB1F9B" w14:paraId="3A3CB218" wp14:textId="77777777"/>
        </w:tc>
        <w:tc>
          <w:tcPr>
            <w:tcW w:w="8388" w:type="dxa"/>
            <w:shd w:val="clear" w:color="auto" w:fill="D9D9D9" w:themeFill="background1" w:themeFillShade="D9"/>
            <w:tcMar/>
          </w:tcPr>
          <w:p w:rsidRPr="008B0DF8" w:rsidR="00AB1F9B" w:rsidP="00302AF8" w:rsidRDefault="00AB1F9B" w14:paraId="4ADF8370" wp14:textId="77777777">
            <w:r w:rsidRPr="008B0DF8">
              <w:t xml:space="preserve">        </w:t>
            </w:r>
          </w:p>
        </w:tc>
      </w:tr>
      <w:tr xmlns:wp14="http://schemas.microsoft.com/office/word/2010/wordml" w:rsidRPr="00302AF8" w:rsidR="00AB1F9B" w:rsidTr="22EA0A37" w14:paraId="6E7F76C6" wp14:textId="77777777">
        <w:tc>
          <w:tcPr>
            <w:tcW w:w="416" w:type="dxa"/>
            <w:shd w:val="clear" w:color="auto" w:fill="D9D9D9" w:themeFill="background1" w:themeFillShade="D9"/>
            <w:tcMar/>
          </w:tcPr>
          <w:p w:rsidRPr="005C7FCA" w:rsidR="00AB1F9B" w:rsidP="005C7FCA" w:rsidRDefault="00AB1F9B" w14:paraId="086BAD86" wp14:textId="77777777"/>
        </w:tc>
        <w:tc>
          <w:tcPr>
            <w:tcW w:w="8388" w:type="dxa"/>
            <w:shd w:val="clear" w:color="auto" w:fill="D9D9D9" w:themeFill="background1" w:themeFillShade="D9"/>
            <w:tcMar/>
          </w:tcPr>
          <w:p w:rsidRPr="008B0DF8" w:rsidR="00AB1F9B" w:rsidP="00302AF8" w:rsidRDefault="00AB1F9B" w14:paraId="514F3124" wp14:textId="77777777">
            <w:r w:rsidR="22EA0A37">
              <w:rPr/>
              <w:t xml:space="preserve">        # </w:t>
            </w:r>
            <w:proofErr w:type="spellStart"/>
            <w:r w:rsidR="22EA0A37">
              <w:rPr/>
              <w:t>feasibility</w:t>
            </w:r>
            <w:proofErr w:type="spellEnd"/>
            <w:r w:rsidR="22EA0A37">
              <w:rPr/>
              <w:t xml:space="preserve"> </w:t>
            </w:r>
            <w:proofErr w:type="spellStart"/>
            <w:r w:rsidR="22EA0A37">
              <w:rPr/>
              <w:t>check</w:t>
            </w:r>
            <w:proofErr w:type="spellEnd"/>
            <w:r w:rsidR="22EA0A37">
              <w:rPr/>
              <w:t xml:space="preserve">             </w:t>
            </w:r>
          </w:p>
        </w:tc>
      </w:tr>
      <w:tr xmlns:wp14="http://schemas.microsoft.com/office/word/2010/wordml" w:rsidRPr="00302AF8" w:rsidR="00AB1F9B" w:rsidTr="22EA0A37" w14:paraId="626C3F99" wp14:textId="77777777">
        <w:tc>
          <w:tcPr>
            <w:tcW w:w="416" w:type="dxa"/>
            <w:shd w:val="clear" w:color="auto" w:fill="D9D9D9" w:themeFill="background1" w:themeFillShade="D9"/>
            <w:tcMar/>
          </w:tcPr>
          <w:p w:rsidRPr="005C7FCA" w:rsidR="00AB1F9B" w:rsidP="005C7FCA" w:rsidRDefault="005C7FCA" w14:paraId="0E8B8C42" wp14:textId="77777777">
            <w:r w:rsidR="22EA0A37">
              <w:rPr/>
              <w:t>9</w:t>
            </w:r>
          </w:p>
        </w:tc>
        <w:tc>
          <w:tcPr>
            <w:tcW w:w="8388" w:type="dxa"/>
            <w:shd w:val="clear" w:color="auto" w:fill="D9D9D9" w:themeFill="background1" w:themeFillShade="D9"/>
            <w:tcMar/>
          </w:tcPr>
          <w:p w:rsidRPr="008B0DF8" w:rsidR="00AB1F9B" w:rsidP="00302AF8" w:rsidRDefault="00AB1F9B" w14:paraId="5A0620D0" wp14:textId="77777777">
            <w:r w:rsidR="22EA0A37">
              <w:rPr/>
              <w:t xml:space="preserve">        </w:t>
            </w:r>
            <w:proofErr w:type="spellStart"/>
            <w:r w:rsidR="22EA0A37">
              <w:rPr/>
              <w:t>if</w:t>
            </w:r>
            <w:proofErr w:type="spellEnd"/>
            <w:r w:rsidR="22EA0A37">
              <w:rPr/>
              <w:t xml:space="preserve"> ((</w:t>
            </w:r>
            <w:proofErr w:type="spellStart"/>
            <w:r w:rsidR="22EA0A37">
              <w:rPr/>
              <w:t>distanceList</w:t>
            </w:r>
            <w:proofErr w:type="spellEnd"/>
            <w:r w:rsidR="22EA0A37">
              <w:rPr/>
              <w:t>[</w:t>
            </w:r>
            <w:proofErr w:type="spellStart"/>
            <w:r w:rsidR="22EA0A37">
              <w:rPr/>
              <w:t>currentStationIndex</w:t>
            </w:r>
            <w:proofErr w:type="spellEnd"/>
            <w:r w:rsidR="22EA0A37">
              <w:rPr/>
              <w:t>]-</w:t>
            </w:r>
            <w:proofErr w:type="spellStart"/>
            <w:r w:rsidR="22EA0A37">
              <w:rPr/>
              <w:t>distanceList</w:t>
            </w:r>
            <w:proofErr w:type="spellEnd"/>
            <w:r w:rsidR="22EA0A37">
              <w:rPr/>
              <w:t>[</w:t>
            </w:r>
            <w:proofErr w:type="spellStart"/>
            <w:r w:rsidR="22EA0A37">
              <w:rPr/>
              <w:t>rootStationIndex</w:t>
            </w:r>
            <w:proofErr w:type="spellEnd"/>
            <w:r w:rsidR="22EA0A37">
              <w:rPr/>
              <w:t xml:space="preserve">]) &gt; limit ):                </w:t>
            </w:r>
          </w:p>
        </w:tc>
      </w:tr>
      <w:tr xmlns:wp14="http://schemas.microsoft.com/office/word/2010/wordml" w:rsidRPr="00302AF8" w:rsidR="00AB1F9B" w:rsidTr="22EA0A37" w14:paraId="08336535" wp14:textId="77777777">
        <w:tc>
          <w:tcPr>
            <w:tcW w:w="416" w:type="dxa"/>
            <w:shd w:val="clear" w:color="auto" w:fill="D9D9D9" w:themeFill="background1" w:themeFillShade="D9"/>
            <w:tcMar/>
          </w:tcPr>
          <w:p w:rsidRPr="005C7FCA" w:rsidR="00AB1F9B" w:rsidP="005C7FCA" w:rsidRDefault="00AB1F9B" w14:paraId="7D0D2652" wp14:textId="77777777"/>
        </w:tc>
        <w:tc>
          <w:tcPr>
            <w:tcW w:w="8388" w:type="dxa"/>
            <w:shd w:val="clear" w:color="auto" w:fill="D9D9D9" w:themeFill="background1" w:themeFillShade="D9"/>
            <w:tcMar/>
          </w:tcPr>
          <w:p w:rsidRPr="008B0DF8" w:rsidR="00AB1F9B" w:rsidP="00302AF8" w:rsidRDefault="00AB1F9B" w14:paraId="02020BCA" wp14:textId="77777777">
            <w:r w:rsidRPr="008B0DF8">
              <w:t xml:space="preserve">            </w:t>
            </w:r>
          </w:p>
        </w:tc>
      </w:tr>
      <w:tr xmlns:wp14="http://schemas.microsoft.com/office/word/2010/wordml" w:rsidRPr="00302AF8" w:rsidR="00AB1F9B" w:rsidTr="22EA0A37" w14:paraId="2B65B1DF" wp14:textId="77777777">
        <w:tc>
          <w:tcPr>
            <w:tcW w:w="416" w:type="dxa"/>
            <w:shd w:val="clear" w:color="auto" w:fill="D9D9D9" w:themeFill="background1" w:themeFillShade="D9"/>
            <w:tcMar/>
          </w:tcPr>
          <w:p w:rsidRPr="005C7FCA" w:rsidR="00AB1F9B" w:rsidP="005C7FCA" w:rsidRDefault="005C7FCA" w14:paraId="02E87BB3" wp14:textId="77777777">
            <w:r w:rsidR="22EA0A37">
              <w:rPr/>
              <w:t>10</w:t>
            </w:r>
          </w:p>
        </w:tc>
        <w:tc>
          <w:tcPr>
            <w:tcW w:w="8388" w:type="dxa"/>
            <w:shd w:val="clear" w:color="auto" w:fill="D9D9D9" w:themeFill="background1" w:themeFillShade="D9"/>
            <w:tcMar/>
          </w:tcPr>
          <w:p w:rsidRPr="008B0DF8" w:rsidR="00AB1F9B" w:rsidP="00302AF8" w:rsidRDefault="00AB1F9B" w14:paraId="4AB117C8" wp14:textId="77777777">
            <w:r w:rsidR="22EA0A37">
              <w:rPr/>
              <w:t xml:space="preserve">            </w:t>
            </w:r>
            <w:proofErr w:type="spellStart"/>
            <w:r w:rsidR="22EA0A37">
              <w:rPr/>
              <w:t>upperBoundVal</w:t>
            </w:r>
            <w:proofErr w:type="spellEnd"/>
            <w:r w:rsidR="22EA0A37">
              <w:rPr/>
              <w:t xml:space="preserve">   = </w:t>
            </w:r>
            <w:proofErr w:type="spellStart"/>
            <w:r w:rsidR="22EA0A37">
              <w:rPr/>
              <w:t>upperBound</w:t>
            </w:r>
            <w:proofErr w:type="spellEnd"/>
            <w:r w:rsidR="22EA0A37">
              <w:rPr/>
              <w:t>(</w:t>
            </w:r>
            <w:proofErr w:type="spellStart"/>
            <w:r w:rsidR="22EA0A37">
              <w:rPr/>
              <w:t>distanceList</w:t>
            </w:r>
            <w:proofErr w:type="spellEnd"/>
            <w:r w:rsidR="22EA0A37">
              <w:rPr/>
              <w:t xml:space="preserve">, </w:t>
            </w:r>
            <w:proofErr w:type="spellStart"/>
            <w:r w:rsidR="22EA0A37">
              <w:rPr/>
              <w:t>profitList</w:t>
            </w:r>
            <w:proofErr w:type="spellEnd"/>
            <w:r w:rsidR="22EA0A37">
              <w:rPr/>
              <w:t xml:space="preserve">, limit, </w:t>
            </w:r>
            <w:proofErr w:type="spellStart"/>
            <w:r w:rsidR="22EA0A37">
              <w:rPr/>
              <w:t>currentStationIndex</w:t>
            </w:r>
            <w:proofErr w:type="spellEnd"/>
            <w:r w:rsidR="22EA0A37">
              <w:rPr/>
              <w:t>)</w:t>
            </w:r>
          </w:p>
        </w:tc>
      </w:tr>
      <w:tr xmlns:wp14="http://schemas.microsoft.com/office/word/2010/wordml" w:rsidRPr="00302AF8" w:rsidR="00AB1F9B" w:rsidTr="22EA0A37" w14:paraId="17015C84" wp14:textId="77777777">
        <w:tc>
          <w:tcPr>
            <w:tcW w:w="416" w:type="dxa"/>
            <w:shd w:val="clear" w:color="auto" w:fill="D9D9D9" w:themeFill="background1" w:themeFillShade="D9"/>
            <w:tcMar/>
          </w:tcPr>
          <w:p w:rsidRPr="005C7FCA" w:rsidR="00AB1F9B" w:rsidP="005C7FCA" w:rsidRDefault="005C7FCA" w14:paraId="770AD739" wp14:textId="77777777">
            <w:r w:rsidR="22EA0A37">
              <w:rPr/>
              <w:t>11</w:t>
            </w:r>
          </w:p>
        </w:tc>
        <w:tc>
          <w:tcPr>
            <w:tcW w:w="8388" w:type="dxa"/>
            <w:shd w:val="clear" w:color="auto" w:fill="D9D9D9" w:themeFill="background1" w:themeFillShade="D9"/>
            <w:tcMar/>
          </w:tcPr>
          <w:p w:rsidRPr="008B0DF8" w:rsidR="00AB1F9B" w:rsidP="00302AF8" w:rsidRDefault="00AB1F9B" w14:paraId="01A6B259" wp14:textId="77777777">
            <w:r w:rsidR="22EA0A37">
              <w:rPr/>
              <w:t xml:space="preserve">            </w:t>
            </w:r>
            <w:proofErr w:type="spellStart"/>
            <w:r w:rsidR="22EA0A37">
              <w:rPr/>
              <w:t>if</w:t>
            </w:r>
            <w:proofErr w:type="spellEnd"/>
            <w:r w:rsidR="22EA0A37">
              <w:rPr/>
              <w:t xml:space="preserve"> (</w:t>
            </w:r>
            <w:proofErr w:type="spellStart"/>
            <w:r w:rsidR="22EA0A37">
              <w:rPr/>
              <w:t>upperBoundVal</w:t>
            </w:r>
            <w:proofErr w:type="spellEnd"/>
            <w:r w:rsidR="22EA0A37">
              <w:rPr/>
              <w:t xml:space="preserve"> &gt; </w:t>
            </w:r>
            <w:proofErr w:type="spellStart"/>
            <w:r w:rsidR="22EA0A37">
              <w:rPr/>
              <w:t>bestSolution</w:t>
            </w:r>
            <w:proofErr w:type="spellEnd"/>
            <w:r w:rsidR="22EA0A37">
              <w:rPr/>
              <w:t>) :</w:t>
            </w:r>
          </w:p>
        </w:tc>
      </w:tr>
      <w:tr xmlns:wp14="http://schemas.microsoft.com/office/word/2010/wordml" w:rsidRPr="00302AF8" w:rsidR="00AB1F9B" w:rsidTr="22EA0A37" w14:paraId="6021E8ED" wp14:textId="77777777">
        <w:tc>
          <w:tcPr>
            <w:tcW w:w="416" w:type="dxa"/>
            <w:shd w:val="clear" w:color="auto" w:fill="D9D9D9" w:themeFill="background1" w:themeFillShade="D9"/>
            <w:tcMar/>
          </w:tcPr>
          <w:p w:rsidRPr="005C7FCA" w:rsidR="00AB1F9B" w:rsidP="005C7FCA" w:rsidRDefault="00AB1F9B" w14:paraId="39AB6CF4" wp14:textId="77777777"/>
        </w:tc>
        <w:tc>
          <w:tcPr>
            <w:tcW w:w="8388" w:type="dxa"/>
            <w:shd w:val="clear" w:color="auto" w:fill="D9D9D9" w:themeFill="background1" w:themeFillShade="D9"/>
            <w:tcMar/>
          </w:tcPr>
          <w:p w:rsidRPr="008B0DF8" w:rsidR="00AB1F9B" w:rsidP="00302AF8" w:rsidRDefault="00AB1F9B" w14:paraId="4897F34D" wp14:textId="77777777">
            <w:r w:rsidRPr="008B0DF8">
              <w:t xml:space="preserve">                </w:t>
            </w:r>
          </w:p>
        </w:tc>
      </w:tr>
      <w:tr xmlns:wp14="http://schemas.microsoft.com/office/word/2010/wordml" w:rsidRPr="00302AF8" w:rsidR="00AB1F9B" w:rsidTr="22EA0A37" w14:paraId="40E86EBD" wp14:textId="77777777">
        <w:tc>
          <w:tcPr>
            <w:tcW w:w="416" w:type="dxa"/>
            <w:shd w:val="clear" w:color="auto" w:fill="D9D9D9" w:themeFill="background1" w:themeFillShade="D9"/>
            <w:tcMar/>
          </w:tcPr>
          <w:p w:rsidRPr="005C7FCA" w:rsidR="00AB1F9B" w:rsidP="005C7FCA" w:rsidRDefault="00AB1F9B" w14:paraId="02E84643" wp14:textId="77777777"/>
        </w:tc>
        <w:tc>
          <w:tcPr>
            <w:tcW w:w="8388" w:type="dxa"/>
            <w:shd w:val="clear" w:color="auto" w:fill="D9D9D9" w:themeFill="background1" w:themeFillShade="D9"/>
            <w:tcMar/>
          </w:tcPr>
          <w:p w:rsidRPr="008B0DF8" w:rsidR="00AB1F9B" w:rsidP="00302AF8" w:rsidRDefault="00AB1F9B" w14:paraId="7ABD9E20" wp14:textId="77777777">
            <w:r w:rsidRPr="008B0DF8">
              <w:t xml:space="preserve">                </w:t>
            </w:r>
          </w:p>
        </w:tc>
      </w:tr>
      <w:tr xmlns:wp14="http://schemas.microsoft.com/office/word/2010/wordml" w:rsidRPr="00302AF8" w:rsidR="00AB1F9B" w:rsidTr="22EA0A37" w14:paraId="5E797EEF" wp14:textId="77777777">
        <w:tc>
          <w:tcPr>
            <w:tcW w:w="416" w:type="dxa"/>
            <w:shd w:val="clear" w:color="auto" w:fill="D9D9D9" w:themeFill="background1" w:themeFillShade="D9"/>
            <w:tcMar/>
          </w:tcPr>
          <w:p w:rsidRPr="005C7FCA" w:rsidR="00AB1F9B" w:rsidP="005C7FCA" w:rsidRDefault="00AB1F9B" w14:paraId="7839DB25" wp14:textId="77777777"/>
        </w:tc>
        <w:tc>
          <w:tcPr>
            <w:tcW w:w="8388" w:type="dxa"/>
            <w:shd w:val="clear" w:color="auto" w:fill="D9D9D9" w:themeFill="background1" w:themeFillShade="D9"/>
            <w:tcMar/>
          </w:tcPr>
          <w:p w:rsidRPr="008B0DF8" w:rsidR="00AB1F9B" w:rsidP="00302AF8" w:rsidRDefault="00AB1F9B" w14:paraId="11C7E273" wp14:textId="77777777">
            <w:r w:rsidR="22EA0A37">
              <w:rPr/>
              <w:t xml:space="preserve">                # </w:t>
            </w:r>
            <w:proofErr w:type="spellStart"/>
            <w:r w:rsidR="22EA0A37">
              <w:rPr/>
              <w:t>call</w:t>
            </w:r>
            <w:proofErr w:type="spellEnd"/>
            <w:r w:rsidR="22EA0A37">
              <w:rPr/>
              <w:t xml:space="preserve"> </w:t>
            </w:r>
            <w:proofErr w:type="spellStart"/>
            <w:r w:rsidR="22EA0A37">
              <w:rPr/>
              <w:t>function</w:t>
            </w:r>
            <w:proofErr w:type="spellEnd"/>
            <w:r w:rsidR="22EA0A37">
              <w:rPr/>
              <w:t xml:space="preserve"> </w:t>
            </w:r>
            <w:proofErr w:type="spellStart"/>
            <w:r w:rsidR="22EA0A37">
              <w:rPr/>
              <w:t>for</w:t>
            </w:r>
            <w:proofErr w:type="spellEnd"/>
            <w:r w:rsidR="22EA0A37">
              <w:rPr/>
              <w:t xml:space="preserve"> </w:t>
            </w:r>
            <w:proofErr w:type="spellStart"/>
            <w:r w:rsidR="22EA0A37">
              <w:rPr/>
              <w:t>new</w:t>
            </w:r>
            <w:proofErr w:type="spellEnd"/>
            <w:r w:rsidR="22EA0A37">
              <w:rPr/>
              <w:t xml:space="preserve"> </w:t>
            </w:r>
            <w:proofErr w:type="spellStart"/>
            <w:r w:rsidR="22EA0A37">
              <w:rPr/>
              <w:t>sub</w:t>
            </w:r>
            <w:proofErr w:type="spellEnd"/>
            <w:r w:rsidR="22EA0A37">
              <w:rPr/>
              <w:t xml:space="preserve"> </w:t>
            </w:r>
            <w:proofErr w:type="spellStart"/>
            <w:r w:rsidR="22EA0A37">
              <w:rPr/>
              <w:t>list</w:t>
            </w:r>
            <w:proofErr w:type="spellEnd"/>
            <w:r w:rsidR="22EA0A37">
              <w:rPr/>
              <w:t xml:space="preserve"> </w:t>
            </w:r>
            <w:proofErr w:type="spellStart"/>
            <w:r w:rsidR="22EA0A37">
              <w:rPr/>
              <w:t>which</w:t>
            </w:r>
            <w:proofErr w:type="spellEnd"/>
            <w:r w:rsidR="22EA0A37">
              <w:rPr/>
              <w:t xml:space="preserve"> </w:t>
            </w:r>
            <w:proofErr w:type="spellStart"/>
            <w:r w:rsidR="22EA0A37">
              <w:rPr/>
              <w:t>root</w:t>
            </w:r>
            <w:proofErr w:type="spellEnd"/>
            <w:r w:rsidR="22EA0A37">
              <w:rPr/>
              <w:t xml:space="preserve"> </w:t>
            </w:r>
            <w:proofErr w:type="spellStart"/>
            <w:r w:rsidR="22EA0A37">
              <w:rPr/>
              <w:t>station</w:t>
            </w:r>
            <w:proofErr w:type="spellEnd"/>
            <w:r w:rsidR="22EA0A37">
              <w:rPr/>
              <w:t xml:space="preserve"> is </w:t>
            </w:r>
            <w:proofErr w:type="spellStart"/>
            <w:r w:rsidR="22EA0A37">
              <w:rPr/>
              <w:t>currentStationIndex</w:t>
            </w:r>
            <w:proofErr w:type="spellEnd"/>
          </w:p>
        </w:tc>
      </w:tr>
      <w:tr xmlns:wp14="http://schemas.microsoft.com/office/word/2010/wordml" w:rsidRPr="00302AF8" w:rsidR="00AB1F9B" w:rsidTr="22EA0A37" w14:paraId="75D0A2B1" wp14:textId="77777777">
        <w:tc>
          <w:tcPr>
            <w:tcW w:w="416" w:type="dxa"/>
            <w:shd w:val="clear" w:color="auto" w:fill="D9D9D9" w:themeFill="background1" w:themeFillShade="D9"/>
            <w:tcMar/>
          </w:tcPr>
          <w:p w:rsidRPr="005C7FCA" w:rsidR="00AB1F9B" w:rsidP="005C7FCA" w:rsidRDefault="005C7FCA" w14:paraId="300810A0" wp14:textId="77777777">
            <w:r w:rsidR="22EA0A37">
              <w:rPr/>
              <w:t>12</w:t>
            </w:r>
          </w:p>
        </w:tc>
        <w:tc>
          <w:tcPr>
            <w:tcW w:w="8388" w:type="dxa"/>
            <w:shd w:val="clear" w:color="auto" w:fill="D9D9D9" w:themeFill="background1" w:themeFillShade="D9"/>
            <w:tcMar/>
          </w:tcPr>
          <w:p w:rsidRPr="008B0DF8" w:rsidR="00AB1F9B" w:rsidP="00302AF8" w:rsidRDefault="00AB1F9B" w14:paraId="49538800" wp14:textId="77777777">
            <w:pPr>
              <w:ind w:left="742"/>
            </w:pPr>
            <w:r w:rsidR="22EA0A37">
              <w:rPr/>
              <w:t xml:space="preserve"> </w:t>
            </w:r>
            <w:proofErr w:type="spellStart"/>
            <w:r w:rsidR="22EA0A37">
              <w:rPr/>
              <w:t>subProfitValue</w:t>
            </w:r>
            <w:proofErr w:type="spellEnd"/>
            <w:r w:rsidR="22EA0A37">
              <w:rPr/>
              <w:t xml:space="preserve">, </w:t>
            </w:r>
            <w:proofErr w:type="spellStart"/>
            <w:r w:rsidR="22EA0A37">
              <w:rPr/>
              <w:t>subStationList</w:t>
            </w:r>
            <w:proofErr w:type="spellEnd"/>
            <w:r w:rsidR="22EA0A37">
              <w:rPr/>
              <w:t xml:space="preserve"> = </w:t>
            </w:r>
            <w:proofErr w:type="spellStart"/>
            <w:r w:rsidR="22EA0A37">
              <w:rPr/>
              <w:t>branchAndBoundSolution</w:t>
            </w:r>
            <w:proofErr w:type="spellEnd"/>
            <w:r w:rsidR="22EA0A37">
              <w:rPr/>
              <w:t>(</w:t>
            </w:r>
            <w:proofErr w:type="spellStart"/>
            <w:r w:rsidR="22EA0A37">
              <w:rPr/>
              <w:t>distanceList</w:t>
            </w:r>
            <w:proofErr w:type="spellEnd"/>
            <w:r w:rsidR="22EA0A37">
              <w:rPr/>
              <w:t xml:space="preserve">, </w:t>
            </w:r>
            <w:proofErr w:type="spellStart"/>
            <w:r w:rsidR="22EA0A37">
              <w:rPr/>
              <w:t>profitList</w:t>
            </w:r>
            <w:proofErr w:type="spellEnd"/>
            <w:r w:rsidR="22EA0A37">
              <w:rPr/>
              <w:t xml:space="preserve">, limit, </w:t>
            </w:r>
            <w:proofErr w:type="spellStart"/>
            <w:r w:rsidR="22EA0A37">
              <w:rPr/>
              <w:t>currentStationIndex</w:t>
            </w:r>
            <w:proofErr w:type="spellEnd"/>
            <w:r w:rsidR="22EA0A37">
              <w:rPr/>
              <w:t xml:space="preserve">) </w:t>
            </w:r>
          </w:p>
        </w:tc>
      </w:tr>
      <w:tr xmlns:wp14="http://schemas.microsoft.com/office/word/2010/wordml" w:rsidRPr="00302AF8" w:rsidR="00AB1F9B" w:rsidTr="22EA0A37" w14:paraId="3DA9B2F8" wp14:textId="77777777">
        <w:tc>
          <w:tcPr>
            <w:tcW w:w="416" w:type="dxa"/>
            <w:shd w:val="clear" w:color="auto" w:fill="D9D9D9" w:themeFill="background1" w:themeFillShade="D9"/>
            <w:tcMar/>
          </w:tcPr>
          <w:p w:rsidRPr="005C7FCA" w:rsidR="00AB1F9B" w:rsidP="005C7FCA" w:rsidRDefault="00AB1F9B" w14:paraId="00F87577" wp14:textId="77777777"/>
        </w:tc>
        <w:tc>
          <w:tcPr>
            <w:tcW w:w="8388" w:type="dxa"/>
            <w:shd w:val="clear" w:color="auto" w:fill="D9D9D9" w:themeFill="background1" w:themeFillShade="D9"/>
            <w:tcMar/>
          </w:tcPr>
          <w:p w:rsidRPr="008B0DF8" w:rsidR="00AB1F9B" w:rsidP="00302AF8" w:rsidRDefault="00AB1F9B" w14:paraId="7A98B091" wp14:textId="77777777">
            <w:r w:rsidRPr="008B0DF8">
              <w:t xml:space="preserve">                </w:t>
            </w:r>
          </w:p>
        </w:tc>
      </w:tr>
      <w:tr xmlns:wp14="http://schemas.microsoft.com/office/word/2010/wordml" w:rsidRPr="00302AF8" w:rsidR="00AB1F9B" w:rsidTr="22EA0A37" w14:paraId="465E50BA" wp14:textId="77777777">
        <w:tc>
          <w:tcPr>
            <w:tcW w:w="416" w:type="dxa"/>
            <w:shd w:val="clear" w:color="auto" w:fill="D9D9D9" w:themeFill="background1" w:themeFillShade="D9"/>
            <w:tcMar/>
          </w:tcPr>
          <w:p w:rsidRPr="005C7FCA" w:rsidR="00AB1F9B" w:rsidP="005C7FCA" w:rsidRDefault="00AB1F9B" w14:paraId="74D93F87" wp14:textId="77777777"/>
        </w:tc>
        <w:tc>
          <w:tcPr>
            <w:tcW w:w="8388" w:type="dxa"/>
            <w:shd w:val="clear" w:color="auto" w:fill="D9D9D9" w:themeFill="background1" w:themeFillShade="D9"/>
            <w:tcMar/>
          </w:tcPr>
          <w:p w:rsidRPr="008B0DF8" w:rsidR="00AB1F9B" w:rsidP="00302AF8" w:rsidRDefault="00AB1F9B" w14:paraId="729787CA" wp14:textId="77777777">
            <w:r w:rsidR="22EA0A37">
              <w:rPr/>
              <w:t xml:space="preserve">                # </w:t>
            </w:r>
            <w:proofErr w:type="spellStart"/>
            <w:r w:rsidR="22EA0A37">
              <w:rPr/>
              <w:t>calculate</w:t>
            </w:r>
            <w:proofErr w:type="spellEnd"/>
            <w:r w:rsidR="22EA0A37">
              <w:rPr/>
              <w:t xml:space="preserve"> </w:t>
            </w:r>
            <w:proofErr w:type="spellStart"/>
            <w:r w:rsidR="22EA0A37">
              <w:rPr/>
              <w:t>new</w:t>
            </w:r>
            <w:proofErr w:type="spellEnd"/>
            <w:r w:rsidR="22EA0A37">
              <w:rPr/>
              <w:t xml:space="preserve"> </w:t>
            </w:r>
            <w:proofErr w:type="spellStart"/>
            <w:r w:rsidR="22EA0A37">
              <w:rPr/>
              <w:t>profit</w:t>
            </w:r>
            <w:proofErr w:type="spellEnd"/>
            <w:r w:rsidR="22EA0A37">
              <w:rPr/>
              <w:t xml:space="preserve"> </w:t>
            </w:r>
            <w:proofErr w:type="spellStart"/>
            <w:r w:rsidR="22EA0A37">
              <w:rPr/>
              <w:t>and</w:t>
            </w:r>
            <w:proofErr w:type="spellEnd"/>
            <w:r w:rsidR="22EA0A37">
              <w:rPr/>
              <w:t xml:space="preserve"> </w:t>
            </w:r>
            <w:proofErr w:type="spellStart"/>
            <w:r w:rsidR="22EA0A37">
              <w:rPr/>
              <w:t>new</w:t>
            </w:r>
            <w:proofErr w:type="spellEnd"/>
            <w:r w:rsidR="22EA0A37">
              <w:rPr/>
              <w:t xml:space="preserve"> </w:t>
            </w:r>
            <w:proofErr w:type="spellStart"/>
            <w:r w:rsidR="22EA0A37">
              <w:rPr/>
              <w:t>station</w:t>
            </w:r>
            <w:proofErr w:type="spellEnd"/>
            <w:r w:rsidR="22EA0A37">
              <w:rPr/>
              <w:t xml:space="preserve"> </w:t>
            </w:r>
            <w:proofErr w:type="spellStart"/>
            <w:r w:rsidR="22EA0A37">
              <w:rPr/>
              <w:t>list</w:t>
            </w:r>
            <w:proofErr w:type="spellEnd"/>
            <w:r w:rsidR="22EA0A37">
              <w:rPr/>
              <w:t xml:space="preserve"> </w:t>
            </w:r>
            <w:proofErr w:type="spellStart"/>
            <w:r w:rsidR="22EA0A37">
              <w:rPr/>
              <w:t>from</w:t>
            </w:r>
            <w:proofErr w:type="spellEnd"/>
            <w:r w:rsidR="22EA0A37">
              <w:rPr/>
              <w:t xml:space="preserve"> </w:t>
            </w:r>
            <w:proofErr w:type="spellStart"/>
            <w:r w:rsidR="22EA0A37">
              <w:rPr/>
              <w:t>sub</w:t>
            </w:r>
            <w:proofErr w:type="spellEnd"/>
            <w:r w:rsidR="22EA0A37">
              <w:rPr/>
              <w:t xml:space="preserve"> </w:t>
            </w:r>
            <w:proofErr w:type="spellStart"/>
            <w:r w:rsidR="22EA0A37">
              <w:rPr/>
              <w:t>routine</w:t>
            </w:r>
            <w:proofErr w:type="spellEnd"/>
          </w:p>
        </w:tc>
      </w:tr>
      <w:tr xmlns:wp14="http://schemas.microsoft.com/office/word/2010/wordml" w:rsidRPr="00302AF8" w:rsidR="00AB1F9B" w:rsidTr="22EA0A37" w14:paraId="4AEAFFFE" wp14:textId="77777777">
        <w:tc>
          <w:tcPr>
            <w:tcW w:w="416" w:type="dxa"/>
            <w:shd w:val="clear" w:color="auto" w:fill="D9D9D9" w:themeFill="background1" w:themeFillShade="D9"/>
            <w:tcMar/>
          </w:tcPr>
          <w:p w:rsidRPr="005C7FCA" w:rsidR="00AB1F9B" w:rsidP="005C7FCA" w:rsidRDefault="005C7FCA" w14:paraId="14F02211" wp14:textId="77777777">
            <w:r w:rsidR="22EA0A37">
              <w:rPr/>
              <w:t>13</w:t>
            </w:r>
          </w:p>
        </w:tc>
        <w:tc>
          <w:tcPr>
            <w:tcW w:w="8388" w:type="dxa"/>
            <w:shd w:val="clear" w:color="auto" w:fill="D9D9D9" w:themeFill="background1" w:themeFillShade="D9"/>
            <w:tcMar/>
          </w:tcPr>
          <w:p w:rsidRPr="008B0DF8" w:rsidR="00AB1F9B" w:rsidP="00302AF8" w:rsidRDefault="00AB1F9B" w14:paraId="7BC3C2B5" wp14:textId="77777777">
            <w:r w:rsidR="22EA0A37">
              <w:rPr/>
              <w:t xml:space="preserve">                </w:t>
            </w:r>
            <w:proofErr w:type="spellStart"/>
            <w:r w:rsidR="22EA0A37">
              <w:rPr/>
              <w:t>newProfit</w:t>
            </w:r>
            <w:proofErr w:type="spellEnd"/>
            <w:r w:rsidR="22EA0A37">
              <w:rPr/>
              <w:t xml:space="preserve">      = </w:t>
            </w:r>
            <w:proofErr w:type="spellStart"/>
            <w:r w:rsidR="22EA0A37">
              <w:rPr/>
              <w:t>profitList</w:t>
            </w:r>
            <w:proofErr w:type="spellEnd"/>
            <w:r w:rsidR="22EA0A37">
              <w:rPr/>
              <w:t>[</w:t>
            </w:r>
            <w:proofErr w:type="spellStart"/>
            <w:r w:rsidR="22EA0A37">
              <w:rPr/>
              <w:t>currentStationIndex</w:t>
            </w:r>
            <w:proofErr w:type="spellEnd"/>
            <w:r w:rsidR="22EA0A37">
              <w:rPr/>
              <w:t>]+</w:t>
            </w:r>
            <w:proofErr w:type="spellStart"/>
            <w:r w:rsidR="22EA0A37">
              <w:rPr/>
              <w:t>subProfitValue</w:t>
            </w:r>
            <w:proofErr w:type="spellEnd"/>
          </w:p>
        </w:tc>
      </w:tr>
      <w:tr xmlns:wp14="http://schemas.microsoft.com/office/word/2010/wordml" w:rsidRPr="00302AF8" w:rsidR="00AB1F9B" w:rsidTr="22EA0A37" w14:paraId="63208A51" wp14:textId="77777777">
        <w:tc>
          <w:tcPr>
            <w:tcW w:w="416" w:type="dxa"/>
            <w:shd w:val="clear" w:color="auto" w:fill="D9D9D9" w:themeFill="background1" w:themeFillShade="D9"/>
            <w:tcMar/>
          </w:tcPr>
          <w:p w:rsidRPr="005C7FCA" w:rsidR="00AB1F9B" w:rsidP="005C7FCA" w:rsidRDefault="005C7FCA" w14:paraId="07699522" wp14:textId="77777777">
            <w:r w:rsidR="22EA0A37">
              <w:rPr/>
              <w:t>14</w:t>
            </w:r>
          </w:p>
        </w:tc>
        <w:tc>
          <w:tcPr>
            <w:tcW w:w="8388" w:type="dxa"/>
            <w:shd w:val="clear" w:color="auto" w:fill="D9D9D9" w:themeFill="background1" w:themeFillShade="D9"/>
            <w:tcMar/>
          </w:tcPr>
          <w:p w:rsidRPr="008B0DF8" w:rsidR="00AB1F9B" w:rsidP="00302AF8" w:rsidRDefault="00AB1F9B" w14:paraId="799E56B6" wp14:textId="77777777">
            <w:r w:rsidR="22EA0A37">
              <w:rPr/>
              <w:t xml:space="preserve">                newStationList.append(</w:t>
            </w:r>
            <w:proofErr w:type="spellStart"/>
            <w:r w:rsidR="22EA0A37">
              <w:rPr/>
              <w:t>currentStationIndex</w:t>
            </w:r>
            <w:proofErr w:type="spellEnd"/>
            <w:r w:rsidR="22EA0A37">
              <w:rPr/>
              <w:t>)</w:t>
            </w:r>
          </w:p>
        </w:tc>
      </w:tr>
      <w:tr xmlns:wp14="http://schemas.microsoft.com/office/word/2010/wordml" w:rsidRPr="00302AF8" w:rsidR="00AB1F9B" w:rsidTr="22EA0A37" w14:paraId="4ABCC453" wp14:textId="77777777">
        <w:tc>
          <w:tcPr>
            <w:tcW w:w="416" w:type="dxa"/>
            <w:shd w:val="clear" w:color="auto" w:fill="D9D9D9" w:themeFill="background1" w:themeFillShade="D9"/>
            <w:tcMar/>
          </w:tcPr>
          <w:p w:rsidRPr="005C7FCA" w:rsidR="00AB1F9B" w:rsidP="005C7FCA" w:rsidRDefault="005C7FCA" w14:paraId="2AECA61B" wp14:textId="77777777">
            <w:r w:rsidR="22EA0A37">
              <w:rPr/>
              <w:t>15</w:t>
            </w:r>
          </w:p>
        </w:tc>
        <w:tc>
          <w:tcPr>
            <w:tcW w:w="8388" w:type="dxa"/>
            <w:shd w:val="clear" w:color="auto" w:fill="D9D9D9" w:themeFill="background1" w:themeFillShade="D9"/>
            <w:tcMar/>
          </w:tcPr>
          <w:p w:rsidRPr="008B0DF8" w:rsidR="00AB1F9B" w:rsidP="00302AF8" w:rsidRDefault="00AB1F9B" w14:paraId="452199D0" wp14:textId="77777777">
            <w:r w:rsidR="22EA0A37">
              <w:rPr/>
              <w:t xml:space="preserve">                </w:t>
            </w:r>
            <w:proofErr w:type="spellStart"/>
            <w:r w:rsidR="22EA0A37">
              <w:rPr/>
              <w:t>newStationList</w:t>
            </w:r>
            <w:proofErr w:type="spellEnd"/>
            <w:r w:rsidR="22EA0A37">
              <w:rPr/>
              <w:t xml:space="preserve"> = </w:t>
            </w:r>
            <w:proofErr w:type="spellStart"/>
            <w:r w:rsidR="22EA0A37">
              <w:rPr/>
              <w:t>newStationList+subStationList</w:t>
            </w:r>
            <w:proofErr w:type="spellEnd"/>
          </w:p>
        </w:tc>
      </w:tr>
      <w:tr xmlns:wp14="http://schemas.microsoft.com/office/word/2010/wordml" w:rsidRPr="00302AF8" w:rsidR="00AB1F9B" w:rsidTr="22EA0A37" w14:paraId="4CF766D9" wp14:textId="77777777">
        <w:tc>
          <w:tcPr>
            <w:tcW w:w="416" w:type="dxa"/>
            <w:shd w:val="clear" w:color="auto" w:fill="D9D9D9" w:themeFill="background1" w:themeFillShade="D9"/>
            <w:tcMar/>
          </w:tcPr>
          <w:p w:rsidRPr="005C7FCA" w:rsidR="00AB1F9B" w:rsidP="005C7FCA" w:rsidRDefault="00AB1F9B" w14:paraId="6E14D990" wp14:textId="77777777"/>
        </w:tc>
        <w:tc>
          <w:tcPr>
            <w:tcW w:w="8388" w:type="dxa"/>
            <w:shd w:val="clear" w:color="auto" w:fill="D9D9D9" w:themeFill="background1" w:themeFillShade="D9"/>
            <w:tcMar/>
          </w:tcPr>
          <w:p w:rsidRPr="008B0DF8" w:rsidR="00AB1F9B" w:rsidP="00302AF8" w:rsidRDefault="00AB1F9B" w14:paraId="7858410A" wp14:textId="77777777">
            <w:r w:rsidRPr="008B0DF8">
              <w:t xml:space="preserve">    </w:t>
            </w:r>
          </w:p>
        </w:tc>
      </w:tr>
      <w:tr xmlns:wp14="http://schemas.microsoft.com/office/word/2010/wordml" w:rsidRPr="00302AF8" w:rsidR="00AB1F9B" w:rsidTr="22EA0A37" w14:paraId="54769D65" wp14:textId="77777777">
        <w:tc>
          <w:tcPr>
            <w:tcW w:w="416" w:type="dxa"/>
            <w:shd w:val="clear" w:color="auto" w:fill="D9D9D9" w:themeFill="background1" w:themeFillShade="D9"/>
            <w:tcMar/>
          </w:tcPr>
          <w:p w:rsidRPr="005C7FCA" w:rsidR="00AB1F9B" w:rsidP="005C7FCA" w:rsidRDefault="00AB1F9B" w14:paraId="1A993131" wp14:textId="77777777"/>
        </w:tc>
        <w:tc>
          <w:tcPr>
            <w:tcW w:w="8388" w:type="dxa"/>
            <w:shd w:val="clear" w:color="auto" w:fill="D9D9D9" w:themeFill="background1" w:themeFillShade="D9"/>
            <w:tcMar/>
          </w:tcPr>
          <w:p w:rsidRPr="008B0DF8" w:rsidR="00AB1F9B" w:rsidP="00302AF8" w:rsidRDefault="00AB1F9B" w14:paraId="35A39525" wp14:textId="77777777">
            <w:r w:rsidR="22EA0A37">
              <w:rPr/>
              <w:t xml:space="preserve">                # </w:t>
            </w:r>
            <w:proofErr w:type="spellStart"/>
            <w:r w:rsidR="22EA0A37">
              <w:rPr/>
              <w:t>check</w:t>
            </w:r>
            <w:proofErr w:type="spellEnd"/>
            <w:r w:rsidR="22EA0A37">
              <w:rPr/>
              <w:t xml:space="preserve"> </w:t>
            </w:r>
            <w:proofErr w:type="spellStart"/>
            <w:r w:rsidR="22EA0A37">
              <w:rPr/>
              <w:t>new</w:t>
            </w:r>
            <w:proofErr w:type="spellEnd"/>
            <w:r w:rsidR="22EA0A37">
              <w:rPr/>
              <w:t xml:space="preserve"> </w:t>
            </w:r>
            <w:proofErr w:type="spellStart"/>
            <w:r w:rsidR="22EA0A37">
              <w:rPr/>
              <w:t>profit</w:t>
            </w:r>
            <w:proofErr w:type="spellEnd"/>
            <w:r w:rsidR="22EA0A37">
              <w:rPr/>
              <w:t xml:space="preserve"> </w:t>
            </w:r>
            <w:proofErr w:type="spellStart"/>
            <w:r w:rsidR="22EA0A37">
              <w:rPr/>
              <w:t>and</w:t>
            </w:r>
            <w:proofErr w:type="spellEnd"/>
            <w:r w:rsidR="22EA0A37">
              <w:rPr/>
              <w:t xml:space="preserve"> </w:t>
            </w:r>
            <w:proofErr w:type="spellStart"/>
            <w:r w:rsidR="22EA0A37">
              <w:rPr/>
              <w:t>update</w:t>
            </w:r>
            <w:proofErr w:type="spellEnd"/>
            <w:r w:rsidR="22EA0A37">
              <w:rPr/>
              <w:t xml:space="preserve"> </w:t>
            </w:r>
            <w:proofErr w:type="spellStart"/>
            <w:r w:rsidR="22EA0A37">
              <w:rPr/>
              <w:t>max</w:t>
            </w:r>
            <w:proofErr w:type="spellEnd"/>
            <w:r w:rsidR="22EA0A37">
              <w:rPr/>
              <w:t xml:space="preserve"> </w:t>
            </w:r>
            <w:proofErr w:type="spellStart"/>
            <w:r w:rsidR="22EA0A37">
              <w:rPr/>
              <w:t>profit</w:t>
            </w:r>
            <w:proofErr w:type="spellEnd"/>
            <w:r w:rsidR="22EA0A37">
              <w:rPr/>
              <w:t xml:space="preserve"> </w:t>
            </w:r>
            <w:proofErr w:type="spellStart"/>
            <w:r w:rsidR="22EA0A37">
              <w:rPr/>
              <w:t>and</w:t>
            </w:r>
            <w:proofErr w:type="spellEnd"/>
            <w:r w:rsidR="22EA0A37">
              <w:rPr/>
              <w:t xml:space="preserve"> </w:t>
            </w:r>
            <w:proofErr w:type="spellStart"/>
            <w:r w:rsidR="22EA0A37">
              <w:rPr/>
              <w:t>station</w:t>
            </w:r>
            <w:proofErr w:type="spellEnd"/>
            <w:r w:rsidR="22EA0A37">
              <w:rPr/>
              <w:t xml:space="preserve"> </w:t>
            </w:r>
            <w:proofErr w:type="spellStart"/>
            <w:r w:rsidR="22EA0A37">
              <w:rPr/>
              <w:t>list</w:t>
            </w:r>
            <w:proofErr w:type="spellEnd"/>
          </w:p>
        </w:tc>
      </w:tr>
      <w:tr xmlns:wp14="http://schemas.microsoft.com/office/word/2010/wordml" w:rsidRPr="00302AF8" w:rsidR="00AB1F9B" w:rsidTr="22EA0A37" w14:paraId="38B7CDB2" wp14:textId="77777777">
        <w:tc>
          <w:tcPr>
            <w:tcW w:w="416" w:type="dxa"/>
            <w:shd w:val="clear" w:color="auto" w:fill="D9D9D9" w:themeFill="background1" w:themeFillShade="D9"/>
            <w:tcMar/>
          </w:tcPr>
          <w:p w:rsidRPr="005C7FCA" w:rsidR="00AB1F9B" w:rsidP="005C7FCA" w:rsidRDefault="005C7FCA" w14:paraId="3D69347A" wp14:textId="77777777">
            <w:r w:rsidR="22EA0A37">
              <w:rPr/>
              <w:t>16</w:t>
            </w:r>
          </w:p>
        </w:tc>
        <w:tc>
          <w:tcPr>
            <w:tcW w:w="8388" w:type="dxa"/>
            <w:shd w:val="clear" w:color="auto" w:fill="D9D9D9" w:themeFill="background1" w:themeFillShade="D9"/>
            <w:tcMar/>
          </w:tcPr>
          <w:p w:rsidRPr="008B0DF8" w:rsidR="00AB1F9B" w:rsidP="00302AF8" w:rsidRDefault="00AB1F9B" w14:paraId="0D17B39F" wp14:textId="77777777">
            <w:r w:rsidR="22EA0A37">
              <w:rPr/>
              <w:t xml:space="preserve">                </w:t>
            </w:r>
            <w:proofErr w:type="spellStart"/>
            <w:r w:rsidR="22EA0A37">
              <w:rPr/>
              <w:t>if</w:t>
            </w:r>
            <w:proofErr w:type="spellEnd"/>
            <w:r w:rsidR="22EA0A37">
              <w:rPr/>
              <w:t xml:space="preserve"> (</w:t>
            </w:r>
            <w:proofErr w:type="spellStart"/>
            <w:r w:rsidR="22EA0A37">
              <w:rPr/>
              <w:t>newProfit</w:t>
            </w:r>
            <w:proofErr w:type="spellEnd"/>
            <w:r w:rsidR="22EA0A37">
              <w:rPr/>
              <w:t xml:space="preserve"> &gt; </w:t>
            </w:r>
            <w:proofErr w:type="spellStart"/>
            <w:r w:rsidR="22EA0A37">
              <w:rPr/>
              <w:t>bestSolution</w:t>
            </w:r>
            <w:proofErr w:type="spellEnd"/>
            <w:r w:rsidR="22EA0A37">
              <w:rPr/>
              <w:t>):</w:t>
            </w:r>
          </w:p>
        </w:tc>
      </w:tr>
      <w:tr xmlns:wp14="http://schemas.microsoft.com/office/word/2010/wordml" w:rsidRPr="00302AF8" w:rsidR="00AB1F9B" w:rsidTr="22EA0A37" w14:paraId="539C651E" wp14:textId="77777777">
        <w:tc>
          <w:tcPr>
            <w:tcW w:w="416" w:type="dxa"/>
            <w:shd w:val="clear" w:color="auto" w:fill="D9D9D9" w:themeFill="background1" w:themeFillShade="D9"/>
            <w:tcMar/>
          </w:tcPr>
          <w:p w:rsidRPr="005C7FCA" w:rsidR="00AB1F9B" w:rsidP="005C7FCA" w:rsidRDefault="00AB1F9B" w14:paraId="4AD58174" wp14:textId="77777777"/>
        </w:tc>
        <w:tc>
          <w:tcPr>
            <w:tcW w:w="8388" w:type="dxa"/>
            <w:shd w:val="clear" w:color="auto" w:fill="D9D9D9" w:themeFill="background1" w:themeFillShade="D9"/>
            <w:tcMar/>
          </w:tcPr>
          <w:p w:rsidRPr="008B0DF8" w:rsidR="00AB1F9B" w:rsidP="00302AF8" w:rsidRDefault="00AB1F9B" w14:paraId="37546BD5" wp14:textId="77777777">
            <w:r w:rsidRPr="008B0DF8">
              <w:t xml:space="preserve">                    </w:t>
            </w:r>
          </w:p>
        </w:tc>
      </w:tr>
      <w:tr xmlns:wp14="http://schemas.microsoft.com/office/word/2010/wordml" w:rsidRPr="00302AF8" w:rsidR="00AB1F9B" w:rsidTr="22EA0A37" w14:paraId="5021E54F" wp14:textId="77777777">
        <w:tc>
          <w:tcPr>
            <w:tcW w:w="416" w:type="dxa"/>
            <w:shd w:val="clear" w:color="auto" w:fill="D9D9D9" w:themeFill="background1" w:themeFillShade="D9"/>
            <w:tcMar/>
          </w:tcPr>
          <w:p w:rsidRPr="005C7FCA" w:rsidR="00AB1F9B" w:rsidP="005C7FCA" w:rsidRDefault="005C7FCA" w14:paraId="1005F7D7" wp14:textId="77777777">
            <w:r w:rsidR="22EA0A37">
              <w:rPr/>
              <w:t>17</w:t>
            </w:r>
          </w:p>
        </w:tc>
        <w:tc>
          <w:tcPr>
            <w:tcW w:w="8388" w:type="dxa"/>
            <w:shd w:val="clear" w:color="auto" w:fill="D9D9D9" w:themeFill="background1" w:themeFillShade="D9"/>
            <w:tcMar/>
          </w:tcPr>
          <w:p w:rsidRPr="008B0DF8" w:rsidR="00AB1F9B" w:rsidP="00302AF8" w:rsidRDefault="00AB1F9B" w14:paraId="1031D260" wp14:textId="77777777">
            <w:r w:rsidR="22EA0A37">
              <w:rPr/>
              <w:t xml:space="preserve">                    </w:t>
            </w:r>
            <w:proofErr w:type="spellStart"/>
            <w:r w:rsidR="22EA0A37">
              <w:rPr/>
              <w:t>bestSolution</w:t>
            </w:r>
            <w:proofErr w:type="spellEnd"/>
            <w:r w:rsidR="22EA0A37">
              <w:rPr/>
              <w:t xml:space="preserve">    = </w:t>
            </w:r>
            <w:proofErr w:type="spellStart"/>
            <w:r w:rsidR="22EA0A37">
              <w:rPr/>
              <w:t>newProfit</w:t>
            </w:r>
            <w:proofErr w:type="spellEnd"/>
          </w:p>
        </w:tc>
      </w:tr>
      <w:tr xmlns:wp14="http://schemas.microsoft.com/office/word/2010/wordml" w:rsidRPr="00302AF8" w:rsidR="00AB1F9B" w:rsidTr="22EA0A37" w14:paraId="3F874EB1" wp14:textId="77777777">
        <w:tc>
          <w:tcPr>
            <w:tcW w:w="416" w:type="dxa"/>
            <w:shd w:val="clear" w:color="auto" w:fill="D9D9D9" w:themeFill="background1" w:themeFillShade="D9"/>
            <w:tcMar/>
          </w:tcPr>
          <w:p w:rsidRPr="005C7FCA" w:rsidR="00AB1F9B" w:rsidP="005C7FCA" w:rsidRDefault="005C7FCA" w14:paraId="6C9B9CE7" wp14:textId="77777777">
            <w:r w:rsidR="22EA0A37">
              <w:rPr/>
              <w:t>18</w:t>
            </w:r>
          </w:p>
        </w:tc>
        <w:tc>
          <w:tcPr>
            <w:tcW w:w="8388" w:type="dxa"/>
            <w:shd w:val="clear" w:color="auto" w:fill="D9D9D9" w:themeFill="background1" w:themeFillShade="D9"/>
            <w:tcMar/>
          </w:tcPr>
          <w:p w:rsidRPr="008B0DF8" w:rsidR="00AB1F9B" w:rsidP="00302AF8" w:rsidRDefault="00AB1F9B" w14:paraId="5E837BA1" wp14:textId="77777777">
            <w:r w:rsidR="22EA0A37">
              <w:rPr/>
              <w:t xml:space="preserve">                    </w:t>
            </w:r>
            <w:proofErr w:type="spellStart"/>
            <w:r w:rsidR="22EA0A37">
              <w:rPr/>
              <w:t>bestStationList</w:t>
            </w:r>
            <w:proofErr w:type="spellEnd"/>
            <w:r w:rsidR="22EA0A37">
              <w:rPr/>
              <w:t xml:space="preserve">     = </w:t>
            </w:r>
            <w:proofErr w:type="spellStart"/>
            <w:r w:rsidR="22EA0A37">
              <w:rPr/>
              <w:t>newStationList</w:t>
            </w:r>
            <w:proofErr w:type="spellEnd"/>
          </w:p>
        </w:tc>
      </w:tr>
      <w:tr xmlns:wp14="http://schemas.microsoft.com/office/word/2010/wordml" w:rsidRPr="00302AF8" w:rsidR="00AB1F9B" w:rsidTr="22EA0A37" w14:paraId="10B298D0" wp14:textId="77777777">
        <w:tc>
          <w:tcPr>
            <w:tcW w:w="416" w:type="dxa"/>
            <w:shd w:val="clear" w:color="auto" w:fill="D9D9D9" w:themeFill="background1" w:themeFillShade="D9"/>
            <w:tcMar/>
          </w:tcPr>
          <w:p w:rsidRPr="005C7FCA" w:rsidR="00AB1F9B" w:rsidP="005C7FCA" w:rsidRDefault="00AB1F9B" w14:paraId="4A89B23C" wp14:textId="77777777"/>
        </w:tc>
        <w:tc>
          <w:tcPr>
            <w:tcW w:w="8388" w:type="dxa"/>
            <w:shd w:val="clear" w:color="auto" w:fill="D9D9D9" w:themeFill="background1" w:themeFillShade="D9"/>
            <w:tcMar/>
          </w:tcPr>
          <w:p w:rsidRPr="008B0DF8" w:rsidR="00AB1F9B" w:rsidP="00302AF8" w:rsidRDefault="00AB1F9B" w14:paraId="7C14B0DB" wp14:textId="77777777">
            <w:r w:rsidRPr="008B0DF8">
              <w:t xml:space="preserve">            </w:t>
            </w:r>
          </w:p>
        </w:tc>
      </w:tr>
      <w:tr xmlns:wp14="http://schemas.microsoft.com/office/word/2010/wordml" w:rsidRPr="00302AF8" w:rsidR="00AB1F9B" w:rsidTr="22EA0A37" w14:paraId="07695B38" wp14:textId="77777777">
        <w:tc>
          <w:tcPr>
            <w:tcW w:w="416" w:type="dxa"/>
            <w:shd w:val="clear" w:color="auto" w:fill="D9D9D9" w:themeFill="background1" w:themeFillShade="D9"/>
            <w:tcMar/>
          </w:tcPr>
          <w:p w:rsidRPr="005C7FCA" w:rsidR="00AB1F9B" w:rsidP="005C7FCA" w:rsidRDefault="005C7FCA" w14:paraId="65076124" wp14:textId="77777777">
            <w:r w:rsidR="22EA0A37">
              <w:rPr/>
              <w:t>19</w:t>
            </w:r>
          </w:p>
        </w:tc>
        <w:tc>
          <w:tcPr>
            <w:tcW w:w="8388" w:type="dxa"/>
            <w:shd w:val="clear" w:color="auto" w:fill="D9D9D9" w:themeFill="background1" w:themeFillShade="D9"/>
            <w:tcMar/>
          </w:tcPr>
          <w:p w:rsidRPr="008B0DF8" w:rsidR="00AB1F9B" w:rsidP="00302AF8" w:rsidRDefault="00AB1F9B" w14:paraId="0E0F3C2B" wp14:textId="77777777" wp14:noSpellErr="1">
            <w:r w:rsidR="581F2E23">
              <w:rPr/>
              <w:t xml:space="preserve">            else:</w:t>
            </w:r>
          </w:p>
        </w:tc>
      </w:tr>
      <w:tr xmlns:wp14="http://schemas.microsoft.com/office/word/2010/wordml" w:rsidRPr="00302AF8" w:rsidR="00AB1F9B" w:rsidTr="22EA0A37" w14:paraId="58198FFD" wp14:textId="77777777">
        <w:tc>
          <w:tcPr>
            <w:tcW w:w="416" w:type="dxa"/>
            <w:shd w:val="clear" w:color="auto" w:fill="D9D9D9" w:themeFill="background1" w:themeFillShade="D9"/>
            <w:tcMar/>
          </w:tcPr>
          <w:p w:rsidRPr="005C7FCA" w:rsidR="00AB1F9B" w:rsidP="005C7FCA" w:rsidRDefault="005C7FCA" w14:paraId="4C165C85" wp14:textId="77777777">
            <w:r w:rsidR="22EA0A37">
              <w:rPr/>
              <w:t>20</w:t>
            </w:r>
          </w:p>
        </w:tc>
        <w:tc>
          <w:tcPr>
            <w:tcW w:w="8388" w:type="dxa"/>
            <w:shd w:val="clear" w:color="auto" w:fill="D9D9D9" w:themeFill="background1" w:themeFillShade="D9"/>
            <w:tcMar/>
          </w:tcPr>
          <w:p w:rsidRPr="008B0DF8" w:rsidR="00AB1F9B" w:rsidP="00302AF8" w:rsidRDefault="00AB1F9B" w14:paraId="621AB528" wp14:textId="77777777">
            <w:r w:rsidR="22EA0A37">
              <w:rPr/>
              <w:t xml:space="preserve">                </w:t>
            </w:r>
            <w:proofErr w:type="spellStart"/>
            <w:r w:rsidR="22EA0A37">
              <w:rPr/>
              <w:t>print</w:t>
            </w:r>
            <w:proofErr w:type="spellEnd"/>
            <w:r w:rsidR="22EA0A37">
              <w:rPr/>
              <w:t xml:space="preserve"> "</w:t>
            </w:r>
            <w:proofErr w:type="spellStart"/>
            <w:r w:rsidR="22EA0A37">
              <w:rPr/>
              <w:t>pruning</w:t>
            </w:r>
            <w:proofErr w:type="spellEnd"/>
            <w:r w:rsidR="22EA0A37">
              <w:rPr/>
              <w:t xml:space="preserve"> </w:t>
            </w:r>
            <w:proofErr w:type="spellStart"/>
            <w:r w:rsidR="22EA0A37">
              <w:rPr/>
              <w:t>because</w:t>
            </w:r>
            <w:proofErr w:type="spellEnd"/>
            <w:r w:rsidR="22EA0A37">
              <w:rPr/>
              <w:t xml:space="preserve"> of </w:t>
            </w:r>
            <w:proofErr w:type="spellStart"/>
            <w:r w:rsidR="22EA0A37">
              <w:rPr/>
              <w:t>bounding</w:t>
            </w:r>
            <w:proofErr w:type="spellEnd"/>
            <w:r w:rsidR="22EA0A37">
              <w:rPr/>
              <w:t>"</w:t>
            </w:r>
          </w:p>
        </w:tc>
      </w:tr>
      <w:tr xmlns:wp14="http://schemas.microsoft.com/office/word/2010/wordml" w:rsidRPr="00302AF8" w:rsidR="00AB1F9B" w:rsidTr="22EA0A37" w14:paraId="05E2EFA3" wp14:textId="77777777">
        <w:tc>
          <w:tcPr>
            <w:tcW w:w="416" w:type="dxa"/>
            <w:shd w:val="clear" w:color="auto" w:fill="D9D9D9" w:themeFill="background1" w:themeFillShade="D9"/>
            <w:tcMar/>
          </w:tcPr>
          <w:p w:rsidRPr="005C7FCA" w:rsidR="00AB1F9B" w:rsidP="005C7FCA" w:rsidRDefault="005C7FCA" w14:paraId="7D015E9B" wp14:textId="77777777">
            <w:r w:rsidR="22EA0A37">
              <w:rPr/>
              <w:t>21</w:t>
            </w:r>
          </w:p>
        </w:tc>
        <w:tc>
          <w:tcPr>
            <w:tcW w:w="8388" w:type="dxa"/>
            <w:shd w:val="clear" w:color="auto" w:fill="D9D9D9" w:themeFill="background1" w:themeFillShade="D9"/>
            <w:tcMar/>
          </w:tcPr>
          <w:p w:rsidRPr="008B0DF8" w:rsidR="00AB1F9B" w:rsidP="00302AF8" w:rsidRDefault="00AB1F9B" w14:paraId="3241D7D2" wp14:textId="77777777" wp14:noSpellErr="1">
            <w:r w:rsidR="581F2E23">
              <w:rPr/>
              <w:t xml:space="preserve">        else:</w:t>
            </w:r>
          </w:p>
        </w:tc>
      </w:tr>
      <w:tr xmlns:wp14="http://schemas.microsoft.com/office/word/2010/wordml" w:rsidRPr="00302AF8" w:rsidR="00AB1F9B" w:rsidTr="22EA0A37" w14:paraId="4EF99C96" wp14:textId="77777777">
        <w:tc>
          <w:tcPr>
            <w:tcW w:w="416" w:type="dxa"/>
            <w:shd w:val="clear" w:color="auto" w:fill="D9D9D9" w:themeFill="background1" w:themeFillShade="D9"/>
            <w:tcMar/>
          </w:tcPr>
          <w:p w:rsidRPr="005C7FCA" w:rsidR="00AB1F9B" w:rsidP="005C7FCA" w:rsidRDefault="005C7FCA" w14:paraId="762BAA69" wp14:textId="77777777">
            <w:r w:rsidR="22EA0A37">
              <w:rPr/>
              <w:t>22</w:t>
            </w:r>
          </w:p>
        </w:tc>
        <w:tc>
          <w:tcPr>
            <w:tcW w:w="8388" w:type="dxa"/>
            <w:shd w:val="clear" w:color="auto" w:fill="D9D9D9" w:themeFill="background1" w:themeFillShade="D9"/>
            <w:tcMar/>
          </w:tcPr>
          <w:p w:rsidRPr="008B0DF8" w:rsidR="00AB1F9B" w:rsidP="00302AF8" w:rsidRDefault="00AB1F9B" w14:paraId="57FBA027" wp14:textId="77777777">
            <w:r w:rsidR="22EA0A37">
              <w:rPr/>
              <w:t xml:space="preserve">            </w:t>
            </w:r>
            <w:proofErr w:type="spellStart"/>
            <w:r w:rsidR="22EA0A37">
              <w:rPr/>
              <w:t>print</w:t>
            </w:r>
            <w:proofErr w:type="spellEnd"/>
            <w:r w:rsidR="22EA0A37">
              <w:rPr/>
              <w:t xml:space="preserve"> "</w:t>
            </w:r>
            <w:proofErr w:type="spellStart"/>
            <w:r w:rsidR="22EA0A37">
              <w:rPr/>
              <w:t>pruning</w:t>
            </w:r>
            <w:proofErr w:type="spellEnd"/>
            <w:r w:rsidR="22EA0A37">
              <w:rPr/>
              <w:t xml:space="preserve"> </w:t>
            </w:r>
            <w:proofErr w:type="spellStart"/>
            <w:r w:rsidR="22EA0A37">
              <w:rPr/>
              <w:t>because</w:t>
            </w:r>
            <w:proofErr w:type="spellEnd"/>
            <w:r w:rsidR="22EA0A37">
              <w:rPr/>
              <w:t xml:space="preserve"> of </w:t>
            </w:r>
            <w:proofErr w:type="spellStart"/>
            <w:r w:rsidR="22EA0A37">
              <w:rPr/>
              <w:t>feasibility</w:t>
            </w:r>
            <w:proofErr w:type="spellEnd"/>
            <w:r w:rsidR="22EA0A37">
              <w:rPr/>
              <w:t xml:space="preserve">"                                    </w:t>
            </w:r>
          </w:p>
        </w:tc>
      </w:tr>
      <w:tr xmlns:wp14="http://schemas.microsoft.com/office/word/2010/wordml" w:rsidRPr="00302AF8" w:rsidR="00AB1F9B" w:rsidTr="22EA0A37" w14:paraId="359C0450" wp14:textId="77777777">
        <w:tc>
          <w:tcPr>
            <w:tcW w:w="416" w:type="dxa"/>
            <w:shd w:val="clear" w:color="auto" w:fill="D9D9D9" w:themeFill="background1" w:themeFillShade="D9"/>
            <w:tcMar/>
          </w:tcPr>
          <w:p w:rsidRPr="005C7FCA" w:rsidR="00AB1F9B" w:rsidP="005C7FCA" w:rsidRDefault="005C7FCA" w14:paraId="11821816" wp14:textId="77777777">
            <w:r w:rsidR="22EA0A37">
              <w:rPr/>
              <w:t>23</w:t>
            </w:r>
          </w:p>
        </w:tc>
        <w:tc>
          <w:tcPr>
            <w:tcW w:w="8388" w:type="dxa"/>
            <w:shd w:val="clear" w:color="auto" w:fill="D9D9D9" w:themeFill="background1" w:themeFillShade="D9"/>
            <w:tcMar/>
          </w:tcPr>
          <w:p w:rsidR="00AB1F9B" w:rsidP="00302AF8" w:rsidRDefault="00AB1F9B" w14:paraId="0A250195" wp14:textId="77777777">
            <w:r w:rsidR="22EA0A37">
              <w:rPr/>
              <w:t xml:space="preserve">    </w:t>
            </w:r>
            <w:proofErr w:type="spellStart"/>
            <w:r w:rsidR="22EA0A37">
              <w:rPr/>
              <w:t>return</w:t>
            </w:r>
            <w:proofErr w:type="spellEnd"/>
            <w:r w:rsidR="22EA0A37">
              <w:rPr/>
              <w:t xml:space="preserve"> </w:t>
            </w:r>
            <w:proofErr w:type="spellStart"/>
            <w:r w:rsidR="22EA0A37">
              <w:rPr/>
              <w:t>bestSolution</w:t>
            </w:r>
            <w:proofErr w:type="spellEnd"/>
            <w:r w:rsidR="22EA0A37">
              <w:rPr/>
              <w:t xml:space="preserve"> , </w:t>
            </w:r>
            <w:proofErr w:type="spellStart"/>
            <w:r w:rsidR="22EA0A37">
              <w:rPr/>
              <w:t>bestStationList</w:t>
            </w:r>
            <w:proofErr w:type="spellEnd"/>
          </w:p>
        </w:tc>
      </w:tr>
      <w:tr xmlns:wp14="http://schemas.microsoft.com/office/word/2010/wordml" w:rsidRPr="00302AF8" w:rsidR="00AB1F9B" w:rsidTr="22EA0A37" w14:paraId="196FA168" wp14:textId="77777777">
        <w:tc>
          <w:tcPr>
            <w:tcW w:w="416" w:type="dxa"/>
            <w:shd w:val="clear" w:color="auto" w:fill="D9D9D9" w:themeFill="background1" w:themeFillShade="D9"/>
            <w:tcMar/>
          </w:tcPr>
          <w:p w:rsidRPr="00302AF8" w:rsidR="00AB1F9B" w:rsidP="00302AF8" w:rsidRDefault="00AB1F9B" w14:paraId="215A054C" wp14:textId="77777777">
            <w:pPr>
              <w:jc w:val="both"/>
              <w:rPr>
                <w:b/>
                <w:bCs/>
                <w:sz w:val="24"/>
                <w:szCs w:val="24"/>
              </w:rPr>
            </w:pPr>
          </w:p>
        </w:tc>
        <w:tc>
          <w:tcPr>
            <w:tcW w:w="8388" w:type="dxa"/>
            <w:shd w:val="clear" w:color="auto" w:fill="D9D9D9" w:themeFill="background1" w:themeFillShade="D9"/>
            <w:tcMar/>
          </w:tcPr>
          <w:p w:rsidRPr="008B0DF8" w:rsidR="00AB1F9B" w:rsidP="005C7FCA" w:rsidRDefault="00AB1F9B" w14:paraId="156EDF6F" wp14:textId="77777777"/>
        </w:tc>
      </w:tr>
    </w:tbl>
    <w:p xmlns:wp14="http://schemas.microsoft.com/office/word/2010/wordml" w:rsidRPr="008A45E4" w:rsidR="008A45E4" w:rsidP="581F2E23" w:rsidRDefault="008A45E4" w14:paraId="13AFF2DB" wp14:textId="77777777" wp14:noSpellErr="1">
      <w:pPr>
        <w:jc w:val="center"/>
        <w:rPr>
          <w:i w:val="1"/>
          <w:iCs w:val="1"/>
          <w:sz w:val="24"/>
          <w:szCs w:val="24"/>
        </w:rPr>
      </w:pPr>
      <w:r w:rsidRPr="581F2E23" w:rsidR="581F2E23">
        <w:rPr>
          <w:i w:val="1"/>
          <w:iCs w:val="1"/>
          <w:sz w:val="24"/>
          <w:szCs w:val="24"/>
        </w:rPr>
        <w:t>Algoritma 6 Dallan Sınırla Algoritması</w:t>
      </w:r>
    </w:p>
    <w:p xmlns:wp14="http://schemas.microsoft.com/office/word/2010/wordml" w:rsidR="008A45E4" w:rsidP="008A45E4" w:rsidRDefault="008A45E4" w14:paraId="04F1E546" wp14:textId="77777777">
      <w:pPr>
        <w:jc w:val="both"/>
        <w:rPr>
          <w:b/>
          <w:bCs/>
          <w:sz w:val="24"/>
          <w:szCs w:val="24"/>
        </w:rPr>
      </w:pPr>
    </w:p>
    <w:p w:rsidR="22EA0A37" w:rsidP="22EA0A37" w:rsidRDefault="22EA0A37" w14:paraId="2EDA9813" w14:textId="439E4983">
      <w:pPr>
        <w:pStyle w:val="Normal"/>
        <w:jc w:val="both"/>
        <w:rPr>
          <w:b w:val="1"/>
          <w:bCs w:val="1"/>
          <w:sz w:val="24"/>
          <w:szCs w:val="24"/>
        </w:rPr>
      </w:pPr>
    </w:p>
    <w:p w:rsidR="22EA0A37" w:rsidP="22EA0A37" w:rsidRDefault="22EA0A37" w14:paraId="51F7EF34" w14:textId="198858EB">
      <w:pPr>
        <w:pStyle w:val="Normal"/>
        <w:jc w:val="both"/>
        <w:rPr>
          <w:b w:val="1"/>
          <w:bCs w:val="1"/>
          <w:sz w:val="24"/>
          <w:szCs w:val="24"/>
        </w:rPr>
      </w:pPr>
    </w:p>
    <w:p w:rsidR="22EA0A37" w:rsidP="22EA0A37" w:rsidRDefault="22EA0A37" w14:paraId="47FB2587" w14:textId="32DB0392">
      <w:pPr>
        <w:pStyle w:val="Normal"/>
        <w:jc w:val="both"/>
        <w:rPr>
          <w:b w:val="1"/>
          <w:bCs w:val="1"/>
          <w:sz w:val="24"/>
          <w:szCs w:val="24"/>
        </w:rPr>
      </w:pPr>
    </w:p>
    <w:p xmlns:wp14="http://schemas.microsoft.com/office/word/2010/wordml" w:rsidR="00067B75" w:rsidP="581F2E23" w:rsidRDefault="00067B75" w14:paraId="438F40FC" wp14:textId="77777777" wp14:noSpellErr="1">
      <w:pPr>
        <w:jc w:val="both"/>
        <w:rPr>
          <w:b w:val="1"/>
          <w:bCs w:val="1"/>
          <w:sz w:val="24"/>
          <w:szCs w:val="24"/>
        </w:rPr>
      </w:pPr>
      <w:r w:rsidRPr="581F2E23" w:rsidR="581F2E23">
        <w:rPr>
          <w:b w:val="1"/>
          <w:bCs w:val="1"/>
          <w:sz w:val="24"/>
          <w:szCs w:val="24"/>
        </w:rPr>
        <w:t>3.5.2</w:t>
      </w:r>
      <w:r w:rsidRPr="581F2E23" w:rsidR="581F2E23">
        <w:rPr>
          <w:b w:val="1"/>
          <w:bCs w:val="1"/>
          <w:sz w:val="24"/>
          <w:szCs w:val="24"/>
        </w:rPr>
        <w:t xml:space="preserve"> </w:t>
      </w:r>
      <w:r w:rsidRPr="581F2E23" w:rsidR="581F2E23">
        <w:rPr>
          <w:b w:val="1"/>
          <w:bCs w:val="1"/>
          <w:sz w:val="24"/>
          <w:szCs w:val="24"/>
        </w:rPr>
        <w:t>Dallan Sınırla Algoritması Açıklama</w:t>
      </w:r>
    </w:p>
    <w:p xmlns:wp14="http://schemas.microsoft.com/office/word/2010/wordml" w:rsidR="00056413" w:rsidP="008A45E4" w:rsidRDefault="00056413" w14:paraId="6D80FCF2" wp14:textId="77777777">
      <w:pPr>
        <w:jc w:val="both"/>
        <w:rPr>
          <w:bCs/>
          <w:sz w:val="24"/>
          <w:szCs w:val="24"/>
        </w:rPr>
      </w:pPr>
    </w:p>
    <w:p xmlns:wp14="http://schemas.microsoft.com/office/word/2010/wordml" w:rsidR="00E57D85" w:rsidP="22EA0A37" w:rsidRDefault="00E57D85" w14:paraId="72C1EB9B" wp14:textId="77777777">
      <w:pPr>
        <w:jc w:val="both"/>
        <w:rPr>
          <w:sz w:val="24"/>
          <w:szCs w:val="24"/>
        </w:rPr>
      </w:pPr>
      <w:r w:rsidRPr="22EA0A37" w:rsidR="22EA0A37">
        <w:rPr>
          <w:sz w:val="24"/>
          <w:szCs w:val="24"/>
        </w:rPr>
        <w:t xml:space="preserve">Dallan sınırla algoritmasında kaba kuvvet algoritmasıyla benzer yöntem kullanılmıştır. Bununla birlikte 10. adımda Algoritma 5’te tanımlanan </w:t>
      </w:r>
      <w:proofErr w:type="spellStart"/>
      <w:r w:rsidRPr="22EA0A37" w:rsidR="22EA0A37">
        <w:rPr>
          <w:sz w:val="24"/>
          <w:szCs w:val="24"/>
        </w:rPr>
        <w:t>upper</w:t>
      </w:r>
      <w:proofErr w:type="spellEnd"/>
      <w:r w:rsidRPr="22EA0A37" w:rsidR="22EA0A37">
        <w:rPr>
          <w:sz w:val="24"/>
          <w:szCs w:val="24"/>
        </w:rPr>
        <w:t xml:space="preserve"> </w:t>
      </w:r>
      <w:proofErr w:type="spellStart"/>
      <w:r w:rsidRPr="22EA0A37" w:rsidR="22EA0A37">
        <w:rPr>
          <w:sz w:val="24"/>
          <w:szCs w:val="24"/>
        </w:rPr>
        <w:t>boun</w:t>
      </w:r>
      <w:proofErr w:type="spellEnd"/>
      <w:r w:rsidRPr="22EA0A37" w:rsidR="22EA0A37">
        <w:rPr>
          <w:sz w:val="24"/>
          <w:szCs w:val="24"/>
        </w:rPr>
        <w:t xml:space="preserve"> fonksiyonu ile bir üst sınır değeri belirlenmekte ve 11. adımda bu değere göre fonksiyon sınırlandırılmaktadır.</w:t>
      </w:r>
    </w:p>
    <w:p xmlns:wp14="http://schemas.microsoft.com/office/word/2010/wordml" w:rsidR="00BF74A0" w:rsidP="008A45E4" w:rsidRDefault="00BF74A0" w14:paraId="2A03BE13" wp14:textId="77777777">
      <w:pPr>
        <w:jc w:val="both"/>
        <w:rPr>
          <w:bCs/>
          <w:sz w:val="24"/>
          <w:szCs w:val="24"/>
        </w:rPr>
      </w:pPr>
    </w:p>
    <w:p xmlns:wp14="http://schemas.microsoft.com/office/word/2010/wordml" w:rsidR="00E57D85" w:rsidP="22EA0A37" w:rsidRDefault="00BF74A0" w14:paraId="3B431BF5" wp14:textId="77777777">
      <w:pPr>
        <w:jc w:val="both"/>
        <w:rPr>
          <w:sz w:val="24"/>
          <w:szCs w:val="24"/>
        </w:rPr>
      </w:pPr>
      <w:r w:rsidRPr="22EA0A37" w:rsidR="22EA0A37">
        <w:rPr>
          <w:sz w:val="24"/>
          <w:szCs w:val="24"/>
        </w:rPr>
        <w:t xml:space="preserve">Dallan sınırla </w:t>
      </w:r>
      <w:proofErr w:type="spellStart"/>
      <w:r w:rsidRPr="22EA0A37" w:rsidR="22EA0A37">
        <w:rPr>
          <w:sz w:val="24"/>
          <w:szCs w:val="24"/>
        </w:rPr>
        <w:t>upperBound</w:t>
      </w:r>
      <w:proofErr w:type="spellEnd"/>
      <w:r w:rsidRPr="22EA0A37" w:rsidR="22EA0A37">
        <w:rPr>
          <w:sz w:val="24"/>
          <w:szCs w:val="24"/>
        </w:rPr>
        <w:t xml:space="preserve"> algoritmasında 3-5 adımlar arasında algoritmaya girdi olarak verilen başlangıç iskelesine göre ondan sonraki iskelelerin toplam kazanç durumunu geri döndürmektedir. </w:t>
      </w:r>
    </w:p>
    <w:p xmlns:wp14="http://schemas.microsoft.com/office/word/2010/wordml" w:rsidR="00DF5987" w:rsidP="22EA0A37" w:rsidRDefault="00DF5987" w14:paraId="23993BA0" wp14:textId="031D0BC2">
      <w:pPr>
        <w:pStyle w:val="Normal"/>
        <w:jc w:val="both"/>
        <w:rPr>
          <w:sz w:val="24"/>
          <w:szCs w:val="24"/>
        </w:rPr>
      </w:pPr>
    </w:p>
    <w:p xmlns:wp14="http://schemas.microsoft.com/office/word/2010/wordml" w:rsidR="00056413" w:rsidP="22EA0A37" w:rsidRDefault="00056413" w14:paraId="1B1ADB15" wp14:noSpellErr="1" wp14:textId="7154E458">
      <w:pPr>
        <w:jc w:val="both"/>
        <w:rPr>
          <w:b w:val="1"/>
          <w:bCs w:val="1"/>
          <w:sz w:val="24"/>
          <w:szCs w:val="24"/>
        </w:rPr>
      </w:pPr>
      <w:r w:rsidRPr="22EA0A37" w:rsidR="22EA0A37">
        <w:rPr>
          <w:b w:val="1"/>
          <w:bCs w:val="1"/>
          <w:sz w:val="24"/>
          <w:szCs w:val="24"/>
        </w:rPr>
        <w:t>3.5.3</w:t>
      </w:r>
      <w:r w:rsidRPr="22EA0A37" w:rsidR="22EA0A37">
        <w:rPr>
          <w:b w:val="1"/>
          <w:bCs w:val="1"/>
          <w:sz w:val="24"/>
          <w:szCs w:val="24"/>
        </w:rPr>
        <w:t xml:space="preserve"> </w:t>
      </w:r>
      <w:r w:rsidRPr="22EA0A37" w:rsidR="22EA0A37">
        <w:rPr>
          <w:b w:val="1"/>
          <w:bCs w:val="1"/>
          <w:sz w:val="24"/>
          <w:szCs w:val="24"/>
        </w:rPr>
        <w:t>Dallan Sınırla Algoritması Üst ve Alt Sınır Fonksiyonları</w:t>
      </w:r>
    </w:p>
    <w:p xmlns:wp14="http://schemas.microsoft.com/office/word/2010/wordml" w:rsidR="00056413" w:rsidP="22EA0A37" w:rsidRDefault="00056413" w14:paraId="6062F3DE" wp14:textId="15640BAA">
      <w:pPr>
        <w:jc w:val="both"/>
        <w:rPr>
          <w:sz w:val="24"/>
          <w:szCs w:val="24"/>
        </w:rPr>
      </w:pPr>
      <w:r w:rsidRPr="22EA0A37" w:rsidR="22EA0A37">
        <w:rPr>
          <w:sz w:val="24"/>
          <w:szCs w:val="24"/>
        </w:rPr>
        <w:t xml:space="preserve">Aramamız da iki adet sınırlandırma yöntemi kullandık. Bunlardan ilki problemimiz için geçerli olan </w:t>
      </w:r>
      <w:proofErr w:type="spellStart"/>
      <w:r w:rsidRPr="22EA0A37" w:rsidR="22EA0A37">
        <w:rPr>
          <w:sz w:val="24"/>
          <w:szCs w:val="24"/>
        </w:rPr>
        <w:t>mümkünlük</w:t>
      </w:r>
      <w:proofErr w:type="spellEnd"/>
      <w:r w:rsidRPr="22EA0A37" w:rsidR="22EA0A37">
        <w:rPr>
          <w:sz w:val="24"/>
          <w:szCs w:val="24"/>
        </w:rPr>
        <w:t xml:space="preserve"> şartıydı. Problemimizde birbirlerine uzaklıkları belli bir K değerinin altında  olan iskeleler aynı anda çözüm kümesinde yer alamıyordu. Biz bu problem </w:t>
      </w:r>
      <w:proofErr w:type="spellStart"/>
      <w:r w:rsidRPr="22EA0A37" w:rsidR="22EA0A37">
        <w:rPr>
          <w:sz w:val="24"/>
          <w:szCs w:val="24"/>
        </w:rPr>
        <w:t>kısıtını</w:t>
      </w:r>
      <w:proofErr w:type="spellEnd"/>
      <w:r w:rsidRPr="22EA0A37" w:rsidR="22EA0A37">
        <w:rPr>
          <w:sz w:val="24"/>
          <w:szCs w:val="24"/>
        </w:rPr>
        <w:t xml:space="preserve"> sınırlama yöntemlerinden ilki olarak belirledik. İkinci sınırlama yöntemimiz problem için geçerli olan </w:t>
      </w:r>
      <w:r w:rsidRPr="22EA0A37" w:rsidR="22EA0A37">
        <w:rPr>
          <w:sz w:val="24"/>
          <w:szCs w:val="24"/>
        </w:rPr>
        <w:t xml:space="preserve">üst sınır </w:t>
      </w:r>
      <w:proofErr w:type="spellStart"/>
      <w:r w:rsidRPr="22EA0A37" w:rsidR="22EA0A37">
        <w:rPr>
          <w:sz w:val="24"/>
          <w:szCs w:val="24"/>
        </w:rPr>
        <w:t>upper</w:t>
      </w:r>
      <w:proofErr w:type="spellEnd"/>
      <w:r w:rsidRPr="22EA0A37" w:rsidR="22EA0A37">
        <w:rPr>
          <w:sz w:val="24"/>
          <w:szCs w:val="24"/>
        </w:rPr>
        <w:t xml:space="preserve"> </w:t>
      </w:r>
      <w:proofErr w:type="spellStart"/>
      <w:r w:rsidRPr="22EA0A37" w:rsidR="22EA0A37">
        <w:rPr>
          <w:sz w:val="24"/>
          <w:szCs w:val="24"/>
        </w:rPr>
        <w:t>bound</w:t>
      </w:r>
      <w:proofErr w:type="spellEnd"/>
      <w:r w:rsidRPr="22EA0A37" w:rsidR="22EA0A37">
        <w:rPr>
          <w:sz w:val="24"/>
          <w:szCs w:val="24"/>
        </w:rPr>
        <w:t xml:space="preserve"> değeri oldu. </w:t>
      </w:r>
      <w:r w:rsidRPr="22EA0A37" w:rsidR="22EA0A37">
        <w:rPr>
          <w:sz w:val="24"/>
          <w:szCs w:val="24"/>
        </w:rPr>
        <w:t xml:space="preserve">Problemimiz için üst sınır </w:t>
      </w:r>
      <w:proofErr w:type="spellStart"/>
      <w:r w:rsidRPr="22EA0A37" w:rsidR="22EA0A37">
        <w:rPr>
          <w:sz w:val="24"/>
          <w:szCs w:val="24"/>
        </w:rPr>
        <w:t>upper</w:t>
      </w:r>
      <w:proofErr w:type="spellEnd"/>
      <w:r w:rsidRPr="22EA0A37" w:rsidR="22EA0A37">
        <w:rPr>
          <w:sz w:val="24"/>
          <w:szCs w:val="24"/>
        </w:rPr>
        <w:t xml:space="preserve"> </w:t>
      </w:r>
      <w:proofErr w:type="spellStart"/>
      <w:r w:rsidRPr="22EA0A37" w:rsidR="22EA0A37">
        <w:rPr>
          <w:sz w:val="24"/>
          <w:szCs w:val="24"/>
        </w:rPr>
        <w:t>bound</w:t>
      </w:r>
      <w:proofErr w:type="spellEnd"/>
      <w:r w:rsidRPr="22EA0A37" w:rsidR="22EA0A37">
        <w:rPr>
          <w:sz w:val="24"/>
          <w:szCs w:val="24"/>
        </w:rPr>
        <w:t xml:space="preserve"> fonksiyonu Algoritma 5’de tanımlanmıştır. Bu algoritmaya göre verilen iskeleden sonraki olası en büyük kazanç değerini geri döndürmektedir.</w:t>
      </w:r>
    </w:p>
    <w:p xmlns:wp14="http://schemas.microsoft.com/office/word/2010/wordml" w:rsidRPr="004D18B5" w:rsidR="00A932F1" w:rsidP="22EA0A37" w:rsidRDefault="004D18B5" w14:paraId="490CE8F4" wp14:textId="77777777">
      <w:pPr>
        <w:jc w:val="both"/>
        <w:rPr>
          <w:sz w:val="24"/>
          <w:szCs w:val="24"/>
        </w:rPr>
      </w:pPr>
      <w:r w:rsidRPr="22EA0A37" w:rsidR="22EA0A37">
        <w:rPr>
          <w:sz w:val="24"/>
          <w:szCs w:val="24"/>
        </w:rPr>
        <w:t xml:space="preserve">Algoritmamız için başlangıçta </w:t>
      </w:r>
      <w:r w:rsidRPr="22EA0A37" w:rsidR="22EA0A37">
        <w:rPr>
          <w:sz w:val="24"/>
          <w:szCs w:val="24"/>
        </w:rPr>
        <w:t xml:space="preserve">iyi çözüm </w:t>
      </w:r>
      <w:r w:rsidRPr="22EA0A37" w:rsidR="22EA0A37">
        <w:rPr>
          <w:sz w:val="24"/>
          <w:szCs w:val="24"/>
        </w:rPr>
        <w:t xml:space="preserve">olarak </w:t>
      </w:r>
      <w:proofErr w:type="spellStart"/>
      <w:r w:rsidRPr="22EA0A37" w:rsidR="22EA0A37">
        <w:rPr>
          <w:sz w:val="24"/>
          <w:szCs w:val="24"/>
        </w:rPr>
        <w:t>bestSolution</w:t>
      </w:r>
      <w:proofErr w:type="spellEnd"/>
      <w:r w:rsidRPr="22EA0A37" w:rsidR="22EA0A37">
        <w:rPr>
          <w:sz w:val="24"/>
          <w:szCs w:val="24"/>
        </w:rPr>
        <w:t xml:space="preserve"> (5. adım)</w:t>
      </w:r>
      <w:r w:rsidRPr="22EA0A37" w:rsidR="22EA0A37">
        <w:rPr>
          <w:sz w:val="24"/>
          <w:szCs w:val="24"/>
        </w:rPr>
        <w:t xml:space="preserve"> değeri 3.1 hırslı sezgisel bölümünde oluşturulan algoritma ile elde e</w:t>
      </w:r>
      <w:r w:rsidRPr="22EA0A37" w:rsidR="22EA0A37">
        <w:rPr>
          <w:sz w:val="24"/>
          <w:szCs w:val="24"/>
        </w:rPr>
        <w:t xml:space="preserve">ttiğimiz değeri atadık. Bu problemimiz için alt sınırı teşkil etti. </w:t>
      </w:r>
      <w:r w:rsidRPr="22EA0A37" w:rsidR="22EA0A37">
        <w:rPr>
          <w:sz w:val="24"/>
          <w:szCs w:val="24"/>
        </w:rPr>
        <w:t>Daha sonra derinlemesine analiz yöntemi kullanılarak optimum sonuç elde edilmeye çalışılmaktadır.</w:t>
      </w:r>
      <w:r w:rsidRPr="22EA0A37" w:rsidR="22EA0A37">
        <w:rPr>
          <w:sz w:val="24"/>
          <w:szCs w:val="24"/>
        </w:rPr>
        <w:t xml:space="preserve"> Her bir adımda o adım için </w:t>
      </w:r>
      <w:proofErr w:type="spellStart"/>
      <w:r w:rsidRPr="22EA0A37" w:rsidR="22EA0A37">
        <w:rPr>
          <w:sz w:val="24"/>
          <w:szCs w:val="24"/>
        </w:rPr>
        <w:t>upper</w:t>
      </w:r>
      <w:proofErr w:type="spellEnd"/>
      <w:r w:rsidRPr="22EA0A37" w:rsidR="22EA0A37">
        <w:rPr>
          <w:sz w:val="24"/>
          <w:szCs w:val="24"/>
        </w:rPr>
        <w:t xml:space="preserve"> </w:t>
      </w:r>
      <w:proofErr w:type="spellStart"/>
      <w:r w:rsidRPr="22EA0A37" w:rsidR="22EA0A37">
        <w:rPr>
          <w:sz w:val="24"/>
          <w:szCs w:val="24"/>
        </w:rPr>
        <w:t>bound’a</w:t>
      </w:r>
      <w:proofErr w:type="spellEnd"/>
      <w:r w:rsidRPr="22EA0A37" w:rsidR="22EA0A37">
        <w:rPr>
          <w:sz w:val="24"/>
          <w:szCs w:val="24"/>
        </w:rPr>
        <w:t xml:space="preserve"> bakıldı bu değer en iyi çözüm (</w:t>
      </w:r>
      <w:proofErr w:type="spellStart"/>
      <w:r w:rsidRPr="22EA0A37" w:rsidR="22EA0A37">
        <w:rPr>
          <w:sz w:val="24"/>
          <w:szCs w:val="24"/>
        </w:rPr>
        <w:t>best</w:t>
      </w:r>
      <w:proofErr w:type="spellEnd"/>
      <w:r w:rsidRPr="22EA0A37" w:rsidR="22EA0A37">
        <w:rPr>
          <w:sz w:val="24"/>
          <w:szCs w:val="24"/>
        </w:rPr>
        <w:t xml:space="preserve"> </w:t>
      </w:r>
      <w:proofErr w:type="spellStart"/>
      <w:r w:rsidRPr="22EA0A37" w:rsidR="22EA0A37">
        <w:rPr>
          <w:sz w:val="24"/>
          <w:szCs w:val="24"/>
        </w:rPr>
        <w:t>solution</w:t>
      </w:r>
      <w:proofErr w:type="spellEnd"/>
      <w:r w:rsidRPr="22EA0A37" w:rsidR="22EA0A37">
        <w:rPr>
          <w:sz w:val="24"/>
          <w:szCs w:val="24"/>
        </w:rPr>
        <w:t>) daha büyükse daha iyi değere ulaşmak için algoritma çalıştırılmaya devam etti.</w:t>
      </w:r>
    </w:p>
    <w:p w:rsidR="22EA0A37" w:rsidRDefault="22EA0A37" w14:noSpellErr="1" w14:paraId="26E40194" w14:textId="045C6097">
      <w:r>
        <w:br w:type="page"/>
      </w:r>
    </w:p>
    <w:p xmlns:wp14="http://schemas.microsoft.com/office/word/2010/wordml" w:rsidR="00BF121C" w:rsidP="22EA0A37" w:rsidRDefault="00BF121C" w14:paraId="090D786C" wp14:textId="77777777">
      <w:pPr>
        <w:pStyle w:val="Caption"/>
        <w:rPr>
          <w:sz w:val="28"/>
          <w:szCs w:val="28"/>
        </w:rPr>
      </w:pPr>
      <w:r w:rsidRPr="22EA0A37" w:rsidR="22EA0A37">
        <w:rPr>
          <w:sz w:val="28"/>
          <w:szCs w:val="28"/>
        </w:rPr>
        <w:t xml:space="preserve">4. Deneysel Analiz / </w:t>
      </w:r>
      <w:proofErr w:type="spellStart"/>
      <w:r w:rsidRPr="22EA0A37" w:rsidR="22EA0A37">
        <w:rPr>
          <w:sz w:val="28"/>
          <w:szCs w:val="28"/>
        </w:rPr>
        <w:t>Conclusion</w:t>
      </w:r>
      <w:proofErr w:type="spellEnd"/>
    </w:p>
    <w:p xmlns:wp14="http://schemas.microsoft.com/office/word/2010/wordml" w:rsidR="00F34D60" w:rsidP="00F34D60" w:rsidRDefault="00F34D60" w14:paraId="6A4904DF" wp14:textId="77777777" wp14:noSpellErr="1">
      <w:pPr>
        <w:pStyle w:val="Caption"/>
        <w:keepNext/>
      </w:pPr>
      <w:r>
        <w:rPr/>
        <w:t xml:space="preserve">Tablo </w:t>
      </w:r>
      <w:r>
        <w:fldChar w:fldCharType="begin"/>
      </w:r>
      <w:r>
        <w:instrText xml:space="preserve"> SEQ Tablo \* ARABIC </w:instrText>
      </w:r>
      <w:r>
        <w:fldChar w:fldCharType="separate"/>
      </w:r>
      <w:r>
        <w:rPr>
          <w:noProof/>
        </w:rPr>
        <w:t>2</w:t>
      </w:r>
      <w:r>
        <w:fldChar w:fldCharType="end"/>
      </w:r>
      <w:r>
        <w:rPr/>
        <w:t xml:space="preserve"> Algoritma Çalışma Zamanı Tablosu</w:t>
      </w:r>
    </w:p>
    <w:tbl>
      <w:tblPr>
        <w:tblW w:w="0" w:type="auto"/>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1984"/>
        <w:gridCol w:w="1701"/>
      </w:tblGrid>
      <w:tr xmlns:wp14="http://schemas.microsoft.com/office/word/2010/wordml" w:rsidRPr="00452779" w:rsidR="00131B18" w:rsidTr="22EA0A37" w14:paraId="7C5D0D67" wp14:textId="77777777">
        <w:tc>
          <w:tcPr>
            <w:tcW w:w="1668" w:type="dxa"/>
            <w:tcMar/>
          </w:tcPr>
          <w:p w:rsidRPr="00452779" w:rsidR="00131B18" w:rsidP="581F2E23" w:rsidRDefault="00131B18" w14:paraId="4E82D4AB" wp14:textId="77777777" wp14:noSpellErr="1">
            <w:pPr>
              <w:pStyle w:val="Caption"/>
              <w:rPr>
                <w:sz w:val="22"/>
                <w:szCs w:val="22"/>
              </w:rPr>
            </w:pPr>
            <w:r w:rsidRPr="581F2E23" w:rsidR="581F2E23">
              <w:rPr>
                <w:sz w:val="22"/>
                <w:szCs w:val="22"/>
              </w:rPr>
              <w:t>Algoritma</w:t>
            </w:r>
          </w:p>
        </w:tc>
        <w:tc>
          <w:tcPr>
            <w:tcW w:w="1984" w:type="dxa"/>
            <w:tcMar/>
          </w:tcPr>
          <w:p w:rsidRPr="00452779" w:rsidR="00131B18" w:rsidP="581F2E23" w:rsidRDefault="00131B18" w14:paraId="5388DFFC" wp14:textId="77777777" wp14:noSpellErr="1">
            <w:pPr>
              <w:pStyle w:val="Caption"/>
              <w:rPr>
                <w:sz w:val="22"/>
                <w:szCs w:val="22"/>
              </w:rPr>
            </w:pPr>
            <w:r w:rsidRPr="581F2E23" w:rsidR="581F2E23">
              <w:rPr>
                <w:sz w:val="22"/>
                <w:szCs w:val="22"/>
              </w:rPr>
              <w:t>Çalışma Zamanı</w:t>
            </w:r>
          </w:p>
        </w:tc>
        <w:tc>
          <w:tcPr>
            <w:tcW w:w="1701" w:type="dxa"/>
            <w:tcMar/>
          </w:tcPr>
          <w:p w:rsidRPr="00452779" w:rsidR="00131B18" w:rsidP="581F2E23" w:rsidRDefault="00131B18" w14:paraId="32D4DE0F" wp14:textId="77777777" wp14:noSpellErr="1">
            <w:pPr>
              <w:pStyle w:val="Caption"/>
              <w:rPr>
                <w:sz w:val="22"/>
                <w:szCs w:val="22"/>
              </w:rPr>
            </w:pPr>
            <w:r w:rsidRPr="581F2E23" w:rsidR="581F2E23">
              <w:rPr>
                <w:sz w:val="22"/>
                <w:szCs w:val="22"/>
              </w:rPr>
              <w:t>Girdi Boyutu</w:t>
            </w:r>
          </w:p>
        </w:tc>
      </w:tr>
      <w:tr xmlns:wp14="http://schemas.microsoft.com/office/word/2010/wordml" w:rsidRPr="00452779" w:rsidR="00131B18" w:rsidTr="22EA0A37" w14:paraId="4067D5DE" wp14:textId="77777777">
        <w:tc>
          <w:tcPr>
            <w:tcW w:w="1668" w:type="dxa"/>
            <w:tcMar/>
          </w:tcPr>
          <w:p w:rsidRPr="00452779" w:rsidR="00131B18" w:rsidP="581F2E23" w:rsidRDefault="00131B18" w14:paraId="5AD5DBCC" wp14:textId="77777777" wp14:noSpellErr="1">
            <w:pPr>
              <w:pStyle w:val="Caption"/>
              <w:rPr>
                <w:sz w:val="22"/>
                <w:szCs w:val="22"/>
              </w:rPr>
            </w:pPr>
            <w:r w:rsidRPr="581F2E23" w:rsidR="581F2E23">
              <w:rPr>
                <w:sz w:val="22"/>
                <w:szCs w:val="22"/>
              </w:rPr>
              <w:t>Hırslı Sezgisel</w:t>
            </w:r>
          </w:p>
        </w:tc>
        <w:tc>
          <w:tcPr>
            <w:tcW w:w="1984" w:type="dxa"/>
            <w:tcMar/>
          </w:tcPr>
          <w:p w:rsidRPr="00452779" w:rsidR="00131B18" w:rsidP="22EA0A37" w:rsidRDefault="00131B18" w14:paraId="04A2C888" wp14:textId="77777777">
            <w:pPr>
              <w:pStyle w:val="Caption"/>
              <w:rPr>
                <w:sz w:val="22"/>
                <w:szCs w:val="22"/>
              </w:rPr>
            </w:pPr>
            <w:r w:rsidRPr="00452779">
              <w:rPr>
                <w:sz w:val="22"/>
                <w:szCs w:val="22"/>
                <w:shd w:val="clear" w:color="auto" w:fill="FFFFFF"/>
              </w:rPr>
              <w:t>θ(</w:t>
            </w:r>
            <w:proofErr w:type="spellStart"/>
            <w:r w:rsidRPr="00452779">
              <w:rPr>
                <w:sz w:val="22"/>
                <w:szCs w:val="22"/>
                <w:shd w:val="clear" w:color="auto" w:fill="FFFFFF"/>
              </w:rPr>
              <w:t>nlogn</w:t>
            </w:r>
            <w:proofErr w:type="spellEnd"/>
            <w:r w:rsidRPr="00452779">
              <w:rPr>
                <w:sz w:val="22"/>
                <w:szCs w:val="22"/>
                <w:shd w:val="clear" w:color="auto" w:fill="FFFFFF"/>
              </w:rPr>
              <w:t>)</w:t>
            </w:r>
          </w:p>
        </w:tc>
        <w:tc>
          <w:tcPr>
            <w:tcW w:w="1701" w:type="dxa"/>
            <w:tcMar/>
          </w:tcPr>
          <w:p w:rsidRPr="00452779" w:rsidR="00131B18" w:rsidP="581F2E23" w:rsidRDefault="00131B18" w14:paraId="54A9D70A" wp14:textId="77777777" wp14:noSpellErr="1">
            <w:pPr>
              <w:pStyle w:val="Caption"/>
              <w:rPr>
                <w:sz w:val="22"/>
                <w:szCs w:val="22"/>
              </w:rPr>
            </w:pPr>
            <w:r w:rsidRPr="581F2E23" w:rsidR="581F2E23">
              <w:rPr>
                <w:sz w:val="22"/>
                <w:szCs w:val="22"/>
              </w:rPr>
              <w:t>N</w:t>
            </w:r>
          </w:p>
        </w:tc>
      </w:tr>
      <w:tr xmlns:wp14="http://schemas.microsoft.com/office/word/2010/wordml" w:rsidRPr="00452779" w:rsidR="00131B18" w:rsidTr="22EA0A37" w14:paraId="5F58CBAD" wp14:textId="77777777">
        <w:tc>
          <w:tcPr>
            <w:tcW w:w="1668" w:type="dxa"/>
            <w:tcMar/>
          </w:tcPr>
          <w:p w:rsidRPr="00452779" w:rsidR="00131B18" w:rsidP="22EA0A37" w:rsidRDefault="00131B18" w14:paraId="1A85E0FF" wp14:textId="77777777">
            <w:pPr>
              <w:pStyle w:val="Caption"/>
              <w:rPr>
                <w:sz w:val="22"/>
                <w:szCs w:val="22"/>
              </w:rPr>
            </w:pPr>
            <w:r w:rsidRPr="22EA0A37" w:rsidR="22EA0A37">
              <w:rPr>
                <w:sz w:val="22"/>
                <w:szCs w:val="22"/>
              </w:rPr>
              <w:t xml:space="preserve">Dinamik </w:t>
            </w:r>
            <w:proofErr w:type="spellStart"/>
            <w:r w:rsidRPr="22EA0A37" w:rsidR="22EA0A37">
              <w:rPr>
                <w:sz w:val="22"/>
                <w:szCs w:val="22"/>
              </w:rPr>
              <w:t>Programlam</w:t>
            </w:r>
            <w:proofErr w:type="spellEnd"/>
          </w:p>
        </w:tc>
        <w:tc>
          <w:tcPr>
            <w:tcW w:w="1984" w:type="dxa"/>
            <w:tcMar/>
          </w:tcPr>
          <w:p w:rsidRPr="00452779" w:rsidR="00131B18" w:rsidP="581F2E23" w:rsidRDefault="00131B18" w14:paraId="7E83DFC0" wp14:textId="77777777" wp14:noSpellErr="1">
            <w:pPr>
              <w:pStyle w:val="Caption"/>
              <w:rPr>
                <w:sz w:val="22"/>
                <w:szCs w:val="22"/>
              </w:rPr>
            </w:pPr>
            <w:r w:rsidRPr="581F2E23" w:rsidR="581F2E23">
              <w:rPr>
                <w:sz w:val="22"/>
                <w:szCs w:val="22"/>
              </w:rPr>
              <w:t>O(n</w:t>
            </w:r>
            <w:r w:rsidRPr="581F2E23" w:rsidR="581F2E23">
              <w:rPr>
                <w:sz w:val="22"/>
                <w:szCs w:val="22"/>
                <w:vertAlign w:val="superscript"/>
              </w:rPr>
              <w:t>2</w:t>
            </w:r>
            <w:r w:rsidRPr="581F2E23" w:rsidR="581F2E23">
              <w:rPr>
                <w:sz w:val="22"/>
                <w:szCs w:val="22"/>
              </w:rPr>
              <w:t>)</w:t>
            </w:r>
          </w:p>
        </w:tc>
        <w:tc>
          <w:tcPr>
            <w:tcW w:w="1701" w:type="dxa"/>
            <w:tcMar/>
          </w:tcPr>
          <w:p w:rsidRPr="00452779" w:rsidR="00131B18" w:rsidP="581F2E23" w:rsidRDefault="00131B18" w14:paraId="060CD0CB" wp14:textId="77777777" wp14:noSpellErr="1">
            <w:pPr>
              <w:pStyle w:val="Caption"/>
              <w:rPr>
                <w:sz w:val="22"/>
                <w:szCs w:val="22"/>
              </w:rPr>
            </w:pPr>
            <w:r w:rsidRPr="581F2E23" w:rsidR="581F2E23">
              <w:rPr>
                <w:sz w:val="22"/>
                <w:szCs w:val="22"/>
              </w:rPr>
              <w:t>N</w:t>
            </w:r>
          </w:p>
        </w:tc>
      </w:tr>
      <w:tr xmlns:wp14="http://schemas.microsoft.com/office/word/2010/wordml" w:rsidRPr="00452779" w:rsidR="00131B18" w:rsidTr="22EA0A37" w14:paraId="2617AD49" wp14:textId="77777777">
        <w:tc>
          <w:tcPr>
            <w:tcW w:w="1668" w:type="dxa"/>
            <w:tcMar/>
          </w:tcPr>
          <w:p w:rsidRPr="00452779" w:rsidR="00131B18" w:rsidP="581F2E23" w:rsidRDefault="00131B18" w14:paraId="4B41979B" wp14:textId="77777777" wp14:noSpellErr="1">
            <w:pPr>
              <w:pStyle w:val="Caption"/>
              <w:rPr>
                <w:sz w:val="22"/>
                <w:szCs w:val="22"/>
              </w:rPr>
            </w:pPr>
            <w:r w:rsidRPr="581F2E23" w:rsidR="581F2E23">
              <w:rPr>
                <w:sz w:val="22"/>
                <w:szCs w:val="22"/>
              </w:rPr>
              <w:t>Parça Çöz</w:t>
            </w:r>
          </w:p>
        </w:tc>
        <w:tc>
          <w:tcPr>
            <w:tcW w:w="1984" w:type="dxa"/>
            <w:tcMar/>
          </w:tcPr>
          <w:p w:rsidRPr="00452779" w:rsidR="00131B18" w:rsidP="22EA0A37" w:rsidRDefault="00131B18" w14:paraId="49149C32" wp14:textId="77777777">
            <w:pPr>
              <w:pStyle w:val="Caption"/>
              <w:rPr>
                <w:sz w:val="22"/>
                <w:szCs w:val="22"/>
              </w:rPr>
            </w:pPr>
            <w:r w:rsidRPr="22EA0A37" w:rsidR="22EA0A37">
              <w:rPr>
                <w:sz w:val="22"/>
                <w:szCs w:val="22"/>
              </w:rPr>
              <w:t>-</w:t>
            </w:r>
          </w:p>
        </w:tc>
        <w:tc>
          <w:tcPr>
            <w:tcW w:w="1701" w:type="dxa"/>
            <w:tcMar/>
          </w:tcPr>
          <w:p w:rsidRPr="00452779" w:rsidR="00131B18" w:rsidP="22EA0A37" w:rsidRDefault="00131B18" w14:paraId="7D02A5F4" wp14:textId="77777777">
            <w:pPr>
              <w:pStyle w:val="Caption"/>
              <w:rPr>
                <w:sz w:val="22"/>
                <w:szCs w:val="22"/>
              </w:rPr>
            </w:pPr>
            <w:r w:rsidRPr="22EA0A37" w:rsidR="22EA0A37">
              <w:rPr>
                <w:sz w:val="22"/>
                <w:szCs w:val="22"/>
              </w:rPr>
              <w:t>-</w:t>
            </w:r>
          </w:p>
        </w:tc>
      </w:tr>
      <w:tr xmlns:wp14="http://schemas.microsoft.com/office/word/2010/wordml" w:rsidRPr="00452779" w:rsidR="00131B18" w:rsidTr="22EA0A37" w14:paraId="4597CCF6" wp14:textId="77777777">
        <w:tc>
          <w:tcPr>
            <w:tcW w:w="1668" w:type="dxa"/>
            <w:tcMar/>
          </w:tcPr>
          <w:p w:rsidRPr="00452779" w:rsidR="00131B18" w:rsidP="581F2E23" w:rsidRDefault="00131B18" w14:paraId="38856FDF" wp14:textId="77777777" wp14:noSpellErr="1">
            <w:pPr>
              <w:pStyle w:val="Caption"/>
              <w:rPr>
                <w:sz w:val="22"/>
                <w:szCs w:val="22"/>
              </w:rPr>
            </w:pPr>
            <w:r w:rsidRPr="581F2E23" w:rsidR="581F2E23">
              <w:rPr>
                <w:sz w:val="22"/>
                <w:szCs w:val="22"/>
              </w:rPr>
              <w:t>Kaba Kuvvet</w:t>
            </w:r>
          </w:p>
        </w:tc>
        <w:tc>
          <w:tcPr>
            <w:tcW w:w="1984" w:type="dxa"/>
            <w:tcMar/>
          </w:tcPr>
          <w:p w:rsidRPr="00452779" w:rsidR="00131B18" w:rsidP="581F2E23" w:rsidRDefault="00131B18" w14:paraId="19E85E45" wp14:textId="77777777" wp14:noSpellErr="1">
            <w:pPr>
              <w:pStyle w:val="Caption"/>
              <w:rPr>
                <w:sz w:val="22"/>
                <w:szCs w:val="22"/>
                <w:vertAlign w:val="superscript"/>
              </w:rPr>
            </w:pPr>
            <w:r w:rsidRPr="581F2E23" w:rsidR="581F2E23">
              <w:rPr>
                <w:sz w:val="22"/>
                <w:szCs w:val="22"/>
              </w:rPr>
              <w:t>2</w:t>
            </w:r>
            <w:r w:rsidRPr="581F2E23" w:rsidR="581F2E23">
              <w:rPr>
                <w:sz w:val="22"/>
                <w:szCs w:val="22"/>
                <w:vertAlign w:val="superscript"/>
              </w:rPr>
              <w:t>n</w:t>
            </w:r>
          </w:p>
        </w:tc>
        <w:tc>
          <w:tcPr>
            <w:tcW w:w="1701" w:type="dxa"/>
            <w:tcMar/>
          </w:tcPr>
          <w:p w:rsidRPr="00452779" w:rsidR="00131B18" w:rsidP="581F2E23" w:rsidRDefault="00131B18" w14:paraId="72457588" wp14:textId="77777777" wp14:noSpellErr="1">
            <w:pPr>
              <w:pStyle w:val="Caption"/>
              <w:rPr>
                <w:sz w:val="22"/>
                <w:szCs w:val="22"/>
              </w:rPr>
            </w:pPr>
            <w:r w:rsidRPr="581F2E23" w:rsidR="581F2E23">
              <w:rPr>
                <w:sz w:val="22"/>
                <w:szCs w:val="22"/>
              </w:rPr>
              <w:t>N</w:t>
            </w:r>
          </w:p>
        </w:tc>
      </w:tr>
      <w:tr xmlns:wp14="http://schemas.microsoft.com/office/word/2010/wordml" w:rsidRPr="00452779" w:rsidR="00131B18" w:rsidTr="22EA0A37" w14:paraId="640B7E17" wp14:textId="77777777">
        <w:tc>
          <w:tcPr>
            <w:tcW w:w="1668" w:type="dxa"/>
            <w:tcMar/>
          </w:tcPr>
          <w:p w:rsidRPr="00452779" w:rsidR="00131B18" w:rsidP="581F2E23" w:rsidRDefault="00131B18" w14:paraId="1CD67408" wp14:textId="77777777" wp14:noSpellErr="1">
            <w:pPr>
              <w:pStyle w:val="Caption"/>
              <w:rPr>
                <w:sz w:val="22"/>
                <w:szCs w:val="22"/>
              </w:rPr>
            </w:pPr>
            <w:r w:rsidRPr="581F2E23" w:rsidR="581F2E23">
              <w:rPr>
                <w:sz w:val="22"/>
                <w:szCs w:val="22"/>
              </w:rPr>
              <w:t>Dalla Sınırla</w:t>
            </w:r>
          </w:p>
        </w:tc>
        <w:tc>
          <w:tcPr>
            <w:tcW w:w="1984" w:type="dxa"/>
            <w:tcMar/>
          </w:tcPr>
          <w:p w:rsidRPr="00452779" w:rsidR="00131B18" w:rsidP="00A14989" w:rsidRDefault="00131B18" w14:paraId="514D41D6" wp14:textId="77777777">
            <w:pPr>
              <w:pStyle w:val="Caption"/>
              <w:rPr>
                <w:sz w:val="22"/>
                <w:szCs w:val="22"/>
              </w:rPr>
            </w:pPr>
          </w:p>
        </w:tc>
        <w:tc>
          <w:tcPr>
            <w:tcW w:w="1701" w:type="dxa"/>
            <w:tcMar/>
          </w:tcPr>
          <w:p w:rsidRPr="00452779" w:rsidR="00131B18" w:rsidP="581F2E23" w:rsidRDefault="00131B18" w14:paraId="5D308AEE" wp14:textId="77777777" wp14:noSpellErr="1">
            <w:pPr>
              <w:pStyle w:val="Caption"/>
              <w:rPr>
                <w:sz w:val="22"/>
                <w:szCs w:val="22"/>
              </w:rPr>
            </w:pPr>
            <w:r w:rsidRPr="581F2E23" w:rsidR="581F2E23">
              <w:rPr>
                <w:sz w:val="22"/>
                <w:szCs w:val="22"/>
              </w:rPr>
              <w:t>N</w:t>
            </w:r>
          </w:p>
        </w:tc>
      </w:tr>
    </w:tbl>
    <w:p xmlns:wp14="http://schemas.microsoft.com/office/word/2010/wordml" w:rsidR="00F34D60" w:rsidP="581F2E23" w:rsidRDefault="00F34D60" w14:paraId="1A50FF4D" wp14:textId="77777777" wp14:noSpellErr="1">
      <w:pPr>
        <w:pStyle w:val="Caption"/>
        <w:rPr>
          <w:b w:val="0"/>
          <w:bCs w:val="0"/>
          <w:sz w:val="22"/>
          <w:szCs w:val="22"/>
        </w:rPr>
      </w:pPr>
      <w:r w:rsidRPr="581F2E23" w:rsidR="581F2E23">
        <w:rPr>
          <w:b w:val="0"/>
          <w:bCs w:val="0"/>
          <w:sz w:val="22"/>
          <w:szCs w:val="22"/>
        </w:rPr>
        <w:t>Geliştirilen algoritmaların çalışma zamanları Tablo 2’de gösterildiği gibidir.</w:t>
      </w:r>
    </w:p>
    <w:p xmlns:wp14="http://schemas.microsoft.com/office/word/2010/wordml" w:rsidRPr="00F34D60" w:rsidR="00F34D60" w:rsidP="00F34D60" w:rsidRDefault="00F34D60" w14:paraId="596822FB"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02"/>
        <w:gridCol w:w="1518"/>
        <w:gridCol w:w="1622"/>
        <w:gridCol w:w="1446"/>
        <w:gridCol w:w="1493"/>
        <w:gridCol w:w="1475"/>
      </w:tblGrid>
      <w:tr xmlns:wp14="http://schemas.microsoft.com/office/word/2010/wordml" w:rsidR="001F6B3A" w:rsidTr="22EA0A37" w14:paraId="1773DF98" wp14:textId="77777777">
        <w:tc>
          <w:tcPr>
            <w:tcW w:w="1302" w:type="dxa"/>
            <w:tcMar/>
          </w:tcPr>
          <w:p w:rsidRPr="00452779" w:rsidR="001F6B3A" w:rsidP="22EA0A37" w:rsidRDefault="001F6B3A" w14:paraId="33DEC181" wp14:textId="77777777">
            <w:pPr>
              <w:rPr>
                <w:sz w:val="22"/>
                <w:szCs w:val="22"/>
              </w:rPr>
            </w:pPr>
            <w:proofErr w:type="spellStart"/>
            <w:r w:rsidRPr="22EA0A37" w:rsidR="22EA0A37">
              <w:rPr>
                <w:sz w:val="22"/>
                <w:szCs w:val="22"/>
              </w:rPr>
              <w:t>Probelem</w:t>
            </w:r>
            <w:proofErr w:type="spellEnd"/>
            <w:r w:rsidRPr="22EA0A37" w:rsidR="22EA0A37">
              <w:rPr>
                <w:sz w:val="22"/>
                <w:szCs w:val="22"/>
              </w:rPr>
              <w:t xml:space="preserve"> Girdi Boyutu</w:t>
            </w:r>
          </w:p>
        </w:tc>
        <w:tc>
          <w:tcPr>
            <w:tcW w:w="1518" w:type="dxa"/>
            <w:tcMar/>
          </w:tcPr>
          <w:p w:rsidR="001F6B3A" w:rsidP="00F34D60" w:rsidRDefault="001F6B3A" w14:paraId="3C217EE6" wp14:textId="77777777" wp14:noSpellErr="1">
            <w:r w:rsidRPr="581F2E23" w:rsidR="581F2E23">
              <w:rPr>
                <w:sz w:val="22"/>
                <w:szCs w:val="22"/>
              </w:rPr>
              <w:t>Hırslı Sezgisel</w:t>
            </w:r>
          </w:p>
        </w:tc>
        <w:tc>
          <w:tcPr>
            <w:tcW w:w="1622" w:type="dxa"/>
            <w:tcMar/>
          </w:tcPr>
          <w:p w:rsidR="001F6B3A" w:rsidP="00F34D60" w:rsidRDefault="001F6B3A" w14:paraId="7798AC48" wp14:textId="77777777">
            <w:r w:rsidRPr="22EA0A37" w:rsidR="22EA0A37">
              <w:rPr>
                <w:sz w:val="22"/>
                <w:szCs w:val="22"/>
              </w:rPr>
              <w:t xml:space="preserve">Dinamik </w:t>
            </w:r>
            <w:proofErr w:type="spellStart"/>
            <w:r w:rsidRPr="22EA0A37" w:rsidR="22EA0A37">
              <w:rPr>
                <w:sz w:val="22"/>
                <w:szCs w:val="22"/>
              </w:rPr>
              <w:t>Programlam</w:t>
            </w:r>
            <w:proofErr w:type="spellEnd"/>
          </w:p>
        </w:tc>
        <w:tc>
          <w:tcPr>
            <w:tcW w:w="1446" w:type="dxa"/>
            <w:tcMar/>
          </w:tcPr>
          <w:p w:rsidR="001F6B3A" w:rsidP="00F34D60" w:rsidRDefault="001F6B3A" w14:paraId="6C8F1B5B" wp14:textId="77777777" wp14:noSpellErr="1">
            <w:r w:rsidRPr="581F2E23" w:rsidR="581F2E23">
              <w:rPr>
                <w:sz w:val="22"/>
                <w:szCs w:val="22"/>
              </w:rPr>
              <w:t>Parça Çöz</w:t>
            </w:r>
          </w:p>
        </w:tc>
        <w:tc>
          <w:tcPr>
            <w:tcW w:w="1493" w:type="dxa"/>
            <w:tcMar/>
          </w:tcPr>
          <w:p w:rsidR="001F6B3A" w:rsidP="00F34D60" w:rsidRDefault="001F6B3A" w14:paraId="4BF40C74" wp14:textId="77777777" wp14:noSpellErr="1">
            <w:r w:rsidRPr="581F2E23" w:rsidR="581F2E23">
              <w:rPr>
                <w:sz w:val="22"/>
                <w:szCs w:val="22"/>
              </w:rPr>
              <w:t>Kaba Kuvvet</w:t>
            </w:r>
          </w:p>
        </w:tc>
        <w:tc>
          <w:tcPr>
            <w:tcW w:w="1475" w:type="dxa"/>
            <w:tcMar/>
          </w:tcPr>
          <w:p w:rsidR="001F6B3A" w:rsidP="00F34D60" w:rsidRDefault="001F6B3A" w14:paraId="01178929" wp14:textId="77777777" wp14:noSpellErr="1">
            <w:r w:rsidRPr="581F2E23" w:rsidR="581F2E23">
              <w:rPr>
                <w:sz w:val="22"/>
                <w:szCs w:val="22"/>
              </w:rPr>
              <w:t>Dalla Sınırla</w:t>
            </w:r>
          </w:p>
        </w:tc>
      </w:tr>
      <w:tr xmlns:wp14="http://schemas.microsoft.com/office/word/2010/wordml" w:rsidR="001F6B3A" w:rsidTr="22EA0A37" w14:paraId="2F269C88" wp14:textId="77777777">
        <w:tc>
          <w:tcPr>
            <w:tcW w:w="1302" w:type="dxa"/>
            <w:tcMar/>
          </w:tcPr>
          <w:p w:rsidR="001F6B3A" w:rsidP="00F34D60" w:rsidRDefault="00EE0643" w14:paraId="24FCF7E4" wp14:textId="77777777" wp14:noSpellErr="1">
            <w:r w:rsidR="581F2E23">
              <w:rPr/>
              <w:t>N = 10</w:t>
            </w:r>
          </w:p>
        </w:tc>
        <w:tc>
          <w:tcPr>
            <w:tcW w:w="1518" w:type="dxa"/>
            <w:tcMar/>
          </w:tcPr>
          <w:p w:rsidR="001F6B3A" w:rsidP="00F34D60" w:rsidRDefault="00EE0643" w14:paraId="46EC0AC3" wp14:textId="77777777">
            <w:r>
              <w:t>2.3</w:t>
            </w:r>
          </w:p>
        </w:tc>
        <w:tc>
          <w:tcPr>
            <w:tcW w:w="1622" w:type="dxa"/>
            <w:tcMar/>
          </w:tcPr>
          <w:p w:rsidR="001F6B3A" w:rsidP="00F34D60" w:rsidRDefault="00EE0643" w14:paraId="402712DE" wp14:textId="77777777">
            <w:r>
              <w:t>68.3</w:t>
            </w:r>
          </w:p>
        </w:tc>
        <w:tc>
          <w:tcPr>
            <w:tcW w:w="1446" w:type="dxa"/>
            <w:tcMar/>
          </w:tcPr>
          <w:p w:rsidR="001F6B3A" w:rsidP="00F34D60" w:rsidRDefault="00EE0643" w14:paraId="521D0736" wp14:textId="77777777">
            <w:r w:rsidR="22EA0A37">
              <w:rPr/>
              <w:t>-</w:t>
            </w:r>
          </w:p>
        </w:tc>
        <w:tc>
          <w:tcPr>
            <w:tcW w:w="1493" w:type="dxa"/>
            <w:tcMar/>
          </w:tcPr>
          <w:p w:rsidR="001F6B3A" w:rsidP="00F34D60" w:rsidRDefault="00EE0643" w14:paraId="03276B1E" wp14:textId="77777777">
            <w:r>
              <w:t>0.0</w:t>
            </w:r>
          </w:p>
        </w:tc>
        <w:tc>
          <w:tcPr>
            <w:tcW w:w="1475" w:type="dxa"/>
            <w:tcMar/>
          </w:tcPr>
          <w:p w:rsidR="001F6B3A" w:rsidP="00F34D60" w:rsidRDefault="00EE0643" w14:paraId="12AB2126" wp14:textId="77777777">
            <w:r>
              <w:t>0.0</w:t>
            </w:r>
          </w:p>
        </w:tc>
      </w:tr>
      <w:tr xmlns:wp14="http://schemas.microsoft.com/office/word/2010/wordml" w:rsidR="001F6B3A" w:rsidTr="22EA0A37" w14:paraId="6E1F2313" wp14:textId="77777777">
        <w:tc>
          <w:tcPr>
            <w:tcW w:w="1302" w:type="dxa"/>
            <w:tcMar/>
          </w:tcPr>
          <w:p w:rsidR="001F6B3A" w:rsidP="00F34D60" w:rsidRDefault="00FD2ADF" w14:paraId="5559E708" wp14:textId="77777777" wp14:noSpellErr="1">
            <w:r w:rsidR="581F2E23">
              <w:rPr/>
              <w:t>N = 20</w:t>
            </w:r>
          </w:p>
        </w:tc>
        <w:tc>
          <w:tcPr>
            <w:tcW w:w="1518" w:type="dxa"/>
            <w:tcMar/>
          </w:tcPr>
          <w:p w:rsidR="001F6B3A" w:rsidP="00F34D60" w:rsidRDefault="00FD2ADF" w14:paraId="5BEA5047" wp14:textId="77777777">
            <w:r>
              <w:t>4.7</w:t>
            </w:r>
          </w:p>
        </w:tc>
        <w:tc>
          <w:tcPr>
            <w:tcW w:w="1622" w:type="dxa"/>
            <w:tcMar/>
          </w:tcPr>
          <w:p w:rsidR="001F6B3A" w:rsidP="00F34D60" w:rsidRDefault="00163FD4" w14:paraId="604339AF" wp14:textId="77777777">
            <w:r>
              <w:t>0.0</w:t>
            </w:r>
          </w:p>
        </w:tc>
        <w:tc>
          <w:tcPr>
            <w:tcW w:w="1446" w:type="dxa"/>
            <w:tcMar/>
          </w:tcPr>
          <w:p w:rsidR="001F6B3A" w:rsidP="00F34D60" w:rsidRDefault="001F6B3A" w14:paraId="06664A79" wp14:textId="77777777"/>
        </w:tc>
        <w:tc>
          <w:tcPr>
            <w:tcW w:w="1493" w:type="dxa"/>
            <w:tcMar/>
          </w:tcPr>
          <w:p w:rsidR="001F6B3A" w:rsidP="00F34D60" w:rsidRDefault="00FD2ADF" w14:paraId="65851F8A" wp14:textId="77777777">
            <w:r>
              <w:t>2.3</w:t>
            </w:r>
          </w:p>
        </w:tc>
        <w:tc>
          <w:tcPr>
            <w:tcW w:w="1475" w:type="dxa"/>
            <w:tcMar/>
          </w:tcPr>
          <w:p w:rsidR="001F6B3A" w:rsidP="00F34D60" w:rsidRDefault="00FD2ADF" w14:paraId="7D818E56" wp14:textId="77777777">
            <w:r>
              <w:t>0.0</w:t>
            </w:r>
          </w:p>
        </w:tc>
      </w:tr>
      <w:tr xmlns:wp14="http://schemas.microsoft.com/office/word/2010/wordml" w:rsidR="001F6B3A" w:rsidTr="22EA0A37" w14:paraId="4F8C609E" wp14:textId="77777777">
        <w:tc>
          <w:tcPr>
            <w:tcW w:w="1302" w:type="dxa"/>
            <w:tcMar/>
          </w:tcPr>
          <w:p w:rsidR="001F6B3A" w:rsidP="00F34D60" w:rsidRDefault="00F05397" w14:paraId="52063EE2" wp14:textId="77777777" wp14:noSpellErr="1">
            <w:r w:rsidR="581F2E23">
              <w:rPr/>
              <w:t>N = 40</w:t>
            </w:r>
          </w:p>
        </w:tc>
        <w:tc>
          <w:tcPr>
            <w:tcW w:w="1518" w:type="dxa"/>
            <w:tcMar/>
          </w:tcPr>
          <w:p w:rsidR="001F6B3A" w:rsidP="00F34D60" w:rsidRDefault="004E302A" w14:paraId="3D07858E" wp14:textId="77777777">
            <w:r>
              <w:t>9.4</w:t>
            </w:r>
          </w:p>
        </w:tc>
        <w:tc>
          <w:tcPr>
            <w:tcW w:w="1622" w:type="dxa"/>
            <w:tcMar/>
          </w:tcPr>
          <w:p w:rsidR="001F6B3A" w:rsidP="00F34D60" w:rsidRDefault="004E302A" w14:paraId="1ACB26E8" wp14:textId="77777777">
            <w:r>
              <w:t>0.0</w:t>
            </w:r>
          </w:p>
        </w:tc>
        <w:tc>
          <w:tcPr>
            <w:tcW w:w="1446" w:type="dxa"/>
            <w:tcMar/>
          </w:tcPr>
          <w:p w:rsidR="001F6B3A" w:rsidP="00F34D60" w:rsidRDefault="001F6B3A" w14:paraId="10877915" wp14:textId="77777777"/>
        </w:tc>
        <w:tc>
          <w:tcPr>
            <w:tcW w:w="1493" w:type="dxa"/>
            <w:tcMar/>
          </w:tcPr>
          <w:p w:rsidR="001F6B3A" w:rsidP="00F34D60" w:rsidRDefault="001F6B3A" w14:paraId="2BA5AD5C" wp14:textId="77777777">
            <w:bookmarkStart w:name="_GoBack" w:id="1"/>
            <w:bookmarkEnd w:id="1"/>
          </w:p>
        </w:tc>
        <w:tc>
          <w:tcPr>
            <w:tcW w:w="1475" w:type="dxa"/>
            <w:tcMar/>
          </w:tcPr>
          <w:p w:rsidR="001F6B3A" w:rsidP="00F34D60" w:rsidRDefault="004E302A" w14:paraId="16C802E3" wp14:textId="77777777">
            <w:r>
              <w:t>0.1</w:t>
            </w:r>
          </w:p>
        </w:tc>
      </w:tr>
      <w:tr xmlns:wp14="http://schemas.microsoft.com/office/word/2010/wordml" w:rsidR="001F6B3A" w:rsidTr="22EA0A37" w14:paraId="063D86C8" wp14:textId="77777777">
        <w:tc>
          <w:tcPr>
            <w:tcW w:w="1302" w:type="dxa"/>
            <w:tcMar/>
          </w:tcPr>
          <w:p w:rsidR="001F6B3A" w:rsidP="00F34D60" w:rsidRDefault="001F6B3A" w14:paraId="5F86995F" wp14:textId="77777777"/>
        </w:tc>
        <w:tc>
          <w:tcPr>
            <w:tcW w:w="1518" w:type="dxa"/>
            <w:tcMar/>
          </w:tcPr>
          <w:p w:rsidR="001F6B3A" w:rsidP="00F34D60" w:rsidRDefault="001F6B3A" w14:paraId="7D3592D4" wp14:textId="77777777"/>
        </w:tc>
        <w:tc>
          <w:tcPr>
            <w:tcW w:w="1622" w:type="dxa"/>
            <w:tcMar/>
          </w:tcPr>
          <w:p w:rsidR="001F6B3A" w:rsidP="00F34D60" w:rsidRDefault="001F6B3A" w14:paraId="7658550D" wp14:textId="77777777"/>
        </w:tc>
        <w:tc>
          <w:tcPr>
            <w:tcW w:w="1446" w:type="dxa"/>
            <w:tcMar/>
          </w:tcPr>
          <w:p w:rsidR="001F6B3A" w:rsidP="00F34D60" w:rsidRDefault="001F6B3A" w14:paraId="1883DEC2" wp14:textId="77777777"/>
        </w:tc>
        <w:tc>
          <w:tcPr>
            <w:tcW w:w="1493" w:type="dxa"/>
            <w:tcMar/>
          </w:tcPr>
          <w:p w:rsidR="001F6B3A" w:rsidP="00F34D60" w:rsidRDefault="001F6B3A" w14:paraId="66FFB2E2" wp14:textId="77777777"/>
        </w:tc>
        <w:tc>
          <w:tcPr>
            <w:tcW w:w="1475" w:type="dxa"/>
            <w:tcMar/>
          </w:tcPr>
          <w:p w:rsidR="001F6B3A" w:rsidP="00F34D60" w:rsidRDefault="001F6B3A" w14:paraId="4361FC34" wp14:textId="77777777"/>
        </w:tc>
      </w:tr>
      <w:tr xmlns:wp14="http://schemas.microsoft.com/office/word/2010/wordml" w:rsidR="001F6B3A" w:rsidTr="22EA0A37" w14:paraId="50C40706" wp14:textId="77777777">
        <w:tc>
          <w:tcPr>
            <w:tcW w:w="1302" w:type="dxa"/>
            <w:tcMar/>
          </w:tcPr>
          <w:p w:rsidR="001F6B3A" w:rsidP="00F34D60" w:rsidRDefault="001F6B3A" w14:paraId="18885824" wp14:textId="77777777"/>
        </w:tc>
        <w:tc>
          <w:tcPr>
            <w:tcW w:w="1518" w:type="dxa"/>
            <w:tcMar/>
          </w:tcPr>
          <w:p w:rsidR="001F6B3A" w:rsidP="00F34D60" w:rsidRDefault="001F6B3A" w14:paraId="67C01F64" wp14:textId="77777777"/>
        </w:tc>
        <w:tc>
          <w:tcPr>
            <w:tcW w:w="1622" w:type="dxa"/>
            <w:tcMar/>
          </w:tcPr>
          <w:p w:rsidR="001F6B3A" w:rsidP="00F34D60" w:rsidRDefault="001F6B3A" w14:paraId="2DF6C5A3" wp14:textId="77777777"/>
        </w:tc>
        <w:tc>
          <w:tcPr>
            <w:tcW w:w="1446" w:type="dxa"/>
            <w:tcMar/>
          </w:tcPr>
          <w:p w:rsidR="001F6B3A" w:rsidP="00F34D60" w:rsidRDefault="001F6B3A" w14:paraId="328FD34C" wp14:textId="77777777"/>
        </w:tc>
        <w:tc>
          <w:tcPr>
            <w:tcW w:w="1493" w:type="dxa"/>
            <w:tcMar/>
          </w:tcPr>
          <w:p w:rsidR="001F6B3A" w:rsidP="00F34D60" w:rsidRDefault="001F6B3A" w14:paraId="04F547A2" wp14:textId="77777777"/>
        </w:tc>
        <w:tc>
          <w:tcPr>
            <w:tcW w:w="1475" w:type="dxa"/>
            <w:tcMar/>
          </w:tcPr>
          <w:p w:rsidR="001F6B3A" w:rsidP="00F34D60" w:rsidRDefault="001F6B3A" w14:paraId="76F110C0" wp14:textId="77777777"/>
        </w:tc>
      </w:tr>
    </w:tbl>
    <w:p xmlns:wp14="http://schemas.microsoft.com/office/word/2010/wordml" w:rsidRPr="00F34D60" w:rsidR="00F34D60" w:rsidP="00F34D60" w:rsidRDefault="00F34D60" w14:paraId="26449FB7" wp14:textId="77777777"/>
    <w:p w:rsidR="22EA0A37" w:rsidRDefault="22EA0A37" w14:noSpellErr="1" w14:paraId="67EC3EEE" w14:textId="508C7BEB">
      <w:r>
        <w:br w:type="page"/>
      </w:r>
    </w:p>
    <w:p xmlns:wp14="http://schemas.microsoft.com/office/word/2010/wordml" w:rsidR="00A14989" w:rsidP="22EA0A37" w:rsidRDefault="00DB552C" w14:paraId="3CDB9316" wp14:textId="77777777">
      <w:pPr>
        <w:pStyle w:val="Caption"/>
        <w:rPr>
          <w:sz w:val="28"/>
          <w:szCs w:val="28"/>
        </w:rPr>
      </w:pPr>
      <w:r w:rsidRPr="22EA0A37" w:rsidR="22EA0A37">
        <w:rPr>
          <w:sz w:val="28"/>
          <w:szCs w:val="28"/>
        </w:rPr>
        <w:t>5</w:t>
      </w:r>
      <w:r w:rsidRPr="22EA0A37" w:rsidR="22EA0A37">
        <w:rPr>
          <w:sz w:val="28"/>
          <w:szCs w:val="28"/>
        </w:rPr>
        <w:t xml:space="preserve">. Sonuçlar / </w:t>
      </w:r>
      <w:proofErr w:type="spellStart"/>
      <w:r w:rsidRPr="22EA0A37" w:rsidR="22EA0A37">
        <w:rPr>
          <w:sz w:val="28"/>
          <w:szCs w:val="28"/>
        </w:rPr>
        <w:t>Conclusion</w:t>
      </w:r>
      <w:proofErr w:type="spellEnd"/>
    </w:p>
    <w:p xmlns:wp14="http://schemas.microsoft.com/office/word/2010/wordml" w:rsidR="00A67086" w:rsidP="22EA0A37" w:rsidRDefault="00FB6070" w14:paraId="737AC5BF" wp14:textId="77777777">
      <w:pPr>
        <w:pStyle w:val="Caption"/>
        <w:jc w:val="both"/>
        <w:rPr>
          <w:b w:val="0"/>
          <w:bCs w:val="0"/>
          <w:sz w:val="24"/>
          <w:szCs w:val="24"/>
        </w:rPr>
      </w:pPr>
      <w:r w:rsidRPr="22EA0A37" w:rsidR="22EA0A37">
        <w:rPr>
          <w:b w:val="0"/>
          <w:bCs w:val="0"/>
          <w:sz w:val="24"/>
          <w:szCs w:val="24"/>
        </w:rPr>
        <w:t xml:space="preserve">CSE 521 Algoritma analizi dersi kapsamında IDO İstanbul şehir hatları tarafından Beşiktaş’tan başlamak üzere boğaz kurulmak istenen iskelelerin en çok kazanç sağlayacak iskele </w:t>
      </w:r>
      <w:proofErr w:type="spellStart"/>
      <w:r w:rsidRPr="22EA0A37" w:rsidR="22EA0A37">
        <w:rPr>
          <w:b w:val="0"/>
          <w:bCs w:val="0"/>
          <w:sz w:val="24"/>
          <w:szCs w:val="24"/>
        </w:rPr>
        <w:t>lokasyon</w:t>
      </w:r>
      <w:proofErr w:type="spellEnd"/>
      <w:r w:rsidRPr="22EA0A37" w:rsidR="22EA0A37">
        <w:rPr>
          <w:b w:val="0"/>
          <w:bCs w:val="0"/>
          <w:sz w:val="24"/>
          <w:szCs w:val="24"/>
        </w:rPr>
        <w:t xml:space="preserve"> listenin bulunması amaçlı optimizasyon problemi için beş adet çözüm yöntemi için algoritma geliştirilmiştir. Bu çözüm yöntemleri hırslı sezgisel, dinamik programlama, parçala çöz, kaba kuvvet ve dallan sınırla yöntemleridir. Bu yöntemler içerisinde hırslı sezgisel algoritma her zaman optimal çözümü vermemektedir. Bununla birlikte büyük boyutlu veri setleri için hızlı çalışmaktadır. Parçala çöz yöntemi için problemi çözebilecek uygun bir algoritma geliştirilememiştir. Bunun nedeni problemin </w:t>
      </w:r>
      <w:proofErr w:type="spellStart"/>
      <w:r w:rsidRPr="22EA0A37" w:rsidR="22EA0A37">
        <w:rPr>
          <w:b w:val="0"/>
          <w:bCs w:val="0"/>
          <w:sz w:val="24"/>
          <w:szCs w:val="24"/>
        </w:rPr>
        <w:t>problemin</w:t>
      </w:r>
      <w:proofErr w:type="spellEnd"/>
      <w:r w:rsidRPr="22EA0A37" w:rsidR="22EA0A37">
        <w:rPr>
          <w:b w:val="0"/>
          <w:bCs w:val="0"/>
          <w:sz w:val="24"/>
          <w:szCs w:val="24"/>
        </w:rPr>
        <w:t xml:space="preserve"> boyutunu küçültecek alt problemlere ayırılamaması </w:t>
      </w:r>
      <w:proofErr w:type="spellStart"/>
      <w:r w:rsidRPr="22EA0A37" w:rsidR="22EA0A37">
        <w:rPr>
          <w:b w:val="0"/>
          <w:bCs w:val="0"/>
          <w:sz w:val="24"/>
          <w:szCs w:val="24"/>
        </w:rPr>
        <w:t>olmuştır</w:t>
      </w:r>
      <w:proofErr w:type="spellEnd"/>
      <w:r w:rsidRPr="22EA0A37" w:rsidR="22EA0A37">
        <w:rPr>
          <w:b w:val="0"/>
          <w:bCs w:val="0"/>
          <w:sz w:val="24"/>
          <w:szCs w:val="24"/>
        </w:rPr>
        <w:t>. Bununla birlikte parçala azalt (</w:t>
      </w:r>
      <w:proofErr w:type="spellStart"/>
      <w:r w:rsidRPr="22EA0A37" w:rsidR="22EA0A37">
        <w:rPr>
          <w:b w:val="0"/>
          <w:bCs w:val="0"/>
          <w:sz w:val="24"/>
          <w:szCs w:val="24"/>
        </w:rPr>
        <w:t>divide</w:t>
      </w:r>
      <w:proofErr w:type="spellEnd"/>
      <w:r w:rsidRPr="22EA0A37" w:rsidR="22EA0A37">
        <w:rPr>
          <w:b w:val="0"/>
          <w:bCs w:val="0"/>
          <w:sz w:val="24"/>
          <w:szCs w:val="24"/>
        </w:rPr>
        <w:t xml:space="preserve"> </w:t>
      </w:r>
      <w:proofErr w:type="spellStart"/>
      <w:r w:rsidRPr="22EA0A37" w:rsidR="22EA0A37">
        <w:rPr>
          <w:b w:val="0"/>
          <w:bCs w:val="0"/>
          <w:sz w:val="24"/>
          <w:szCs w:val="24"/>
        </w:rPr>
        <w:t>and</w:t>
      </w:r>
      <w:proofErr w:type="spellEnd"/>
      <w:r w:rsidRPr="22EA0A37" w:rsidR="22EA0A37">
        <w:rPr>
          <w:b w:val="0"/>
          <w:bCs w:val="0"/>
          <w:sz w:val="24"/>
          <w:szCs w:val="24"/>
        </w:rPr>
        <w:t xml:space="preserve"> </w:t>
      </w:r>
      <w:proofErr w:type="spellStart"/>
      <w:r w:rsidRPr="22EA0A37" w:rsidR="22EA0A37">
        <w:rPr>
          <w:b w:val="0"/>
          <w:bCs w:val="0"/>
          <w:sz w:val="24"/>
          <w:szCs w:val="24"/>
        </w:rPr>
        <w:t>decrease</w:t>
      </w:r>
      <w:proofErr w:type="spellEnd"/>
      <w:r w:rsidRPr="22EA0A37" w:rsidR="22EA0A37">
        <w:rPr>
          <w:b w:val="0"/>
          <w:bCs w:val="0"/>
          <w:sz w:val="24"/>
          <w:szCs w:val="24"/>
        </w:rPr>
        <w:t>) algoritması bu problemin çözümünde uygulanmıştır.</w:t>
      </w:r>
      <w:r w:rsidRPr="22EA0A37" w:rsidR="22EA0A37">
        <w:rPr>
          <w:b w:val="0"/>
          <w:bCs w:val="0"/>
          <w:sz w:val="24"/>
          <w:szCs w:val="24"/>
        </w:rPr>
        <w:t xml:space="preserve"> Dinamik programlama, kaba kuvvet, ve dallan sınırla yöntemleri ile problemin çözümü için optimum sonucu verecek algoritmalar oluşturulmuştur. Kaba kuvvet algoritması küçük boyutlu veri setlerinde sonucu hızlı bir şekilde verebilirken problem boyutu büyüdükçe çalışma zamanı </w:t>
      </w:r>
      <w:proofErr w:type="spellStart"/>
      <w:r w:rsidRPr="22EA0A37" w:rsidR="22EA0A37">
        <w:rPr>
          <w:b w:val="0"/>
          <w:bCs w:val="0"/>
          <w:sz w:val="24"/>
          <w:szCs w:val="24"/>
        </w:rPr>
        <w:t>üstsel</w:t>
      </w:r>
      <w:proofErr w:type="spellEnd"/>
      <w:r w:rsidRPr="22EA0A37" w:rsidR="22EA0A37">
        <w:rPr>
          <w:b w:val="0"/>
          <w:bCs w:val="0"/>
          <w:sz w:val="24"/>
          <w:szCs w:val="24"/>
        </w:rPr>
        <w:t xml:space="preserve"> şekilde arttığından, problem boyutundaki küçük artışlar çalışma zamanında büyük değişimlere neden olmuştur. Buna karşı dallan sınırla algoritmasıyla kaba kuvvet algoritmasındaki gereksiz hesaplamalar azaltılarak problemin çalışma zamanı azaltılmıştır. Dinamik programla yöntemi ile de problemin çözümü için fazladan depolama alanları kullanılarak </w:t>
      </w:r>
      <w:r w:rsidRPr="22EA0A37" w:rsidR="22EA0A37">
        <w:rPr>
          <w:b w:val="0"/>
          <w:bCs w:val="0"/>
          <w:sz w:val="24"/>
          <w:szCs w:val="24"/>
        </w:rPr>
        <w:t xml:space="preserve">problemin çalışma zamanı belirgin ölçüde azaltılmıştır. Tüm bunları sıra problemde kısıtlarından birisi olan iki iskele arasında olabilecek en küçük uzaklığı tanımlayan K değişkenin değeri de problemin çalışma zamanına önemli ölçüde etki ettiği gözlenmiştir. K değerinin küçülmesi problem için çalışma kümesi arttırmakta büyümesi azaltmakta olduğu gözlenmiştir. Problemin çözümüne ilişkin ilgili geliştirilen algoritmalar </w:t>
      </w:r>
      <w:proofErr w:type="spellStart"/>
      <w:r w:rsidRPr="22EA0A37" w:rsidR="22EA0A37">
        <w:rPr>
          <w:b w:val="0"/>
          <w:bCs w:val="0"/>
          <w:sz w:val="24"/>
          <w:szCs w:val="24"/>
        </w:rPr>
        <w:t>python</w:t>
      </w:r>
      <w:proofErr w:type="spellEnd"/>
      <w:r w:rsidRPr="22EA0A37" w:rsidR="22EA0A37">
        <w:rPr>
          <w:b w:val="0"/>
          <w:bCs w:val="0"/>
          <w:sz w:val="24"/>
          <w:szCs w:val="24"/>
        </w:rPr>
        <w:t xml:space="preserve"> programlama dili ortamında uygulanmış, çalışma zamanı çıktıları için karşılaştırma tablosu oluşturulmuştur.</w:t>
      </w:r>
    </w:p>
    <w:p xmlns:wp14="http://schemas.microsoft.com/office/word/2010/wordml" w:rsidR="00D12471" w:rsidP="00D12471" w:rsidRDefault="00D12471" w14:paraId="355E04C1" wp14:textId="77777777"/>
    <w:p xmlns:wp14="http://schemas.microsoft.com/office/word/2010/wordml" w:rsidR="00D12471" w:rsidP="00D12471" w:rsidRDefault="00D12471" w14:paraId="073D3D1F" wp14:textId="77777777"/>
    <w:p xmlns:wp14="http://schemas.microsoft.com/office/word/2010/wordml" w:rsidRPr="00D12471" w:rsidR="00D12471" w:rsidP="00D12471" w:rsidRDefault="00D12471" w14:paraId="04265275" wp14:textId="77777777"/>
    <w:p xmlns:wp14="http://schemas.microsoft.com/office/word/2010/wordml" w:rsidR="00A67086" w:rsidP="00A14989" w:rsidRDefault="00A67086" w14:paraId="0EB1970F" wp14:textId="77777777">
      <w:pPr>
        <w:pStyle w:val="Caption"/>
        <w:jc w:val="both"/>
        <w:rPr>
          <w:sz w:val="28"/>
          <w:szCs w:val="28"/>
        </w:rPr>
      </w:pPr>
    </w:p>
    <w:p xmlns:wp14="http://schemas.microsoft.com/office/word/2010/wordml" w:rsidR="00A811AF" w:rsidP="00A14989" w:rsidRDefault="00A811AF" w14:paraId="40EC23C0" wp14:textId="77777777">
      <w:pPr>
        <w:pStyle w:val="Caption"/>
        <w:jc w:val="both"/>
        <w:rPr>
          <w:sz w:val="28"/>
          <w:szCs w:val="28"/>
        </w:rPr>
        <w:sectPr w:rsidR="00A811AF">
          <w:headerReference w:type="default" r:id="rId18"/>
          <w:pgSz w:w="12240" w:h="15840" w:orient="portrait"/>
          <w:pgMar w:top="1440" w:right="1800" w:bottom="1440" w:left="1800" w:header="720" w:footer="720" w:gutter="0"/>
          <w:cols w:space="708"/>
          <w:docGrid w:linePitch="360"/>
        </w:sectPr>
      </w:pPr>
    </w:p>
    <w:p xmlns:wp14="http://schemas.microsoft.com/office/word/2010/wordml" w:rsidR="00A67086" w:rsidP="00A14989" w:rsidRDefault="00A67086" w14:paraId="710A0826" wp14:textId="77777777">
      <w:pPr>
        <w:pStyle w:val="Caption"/>
        <w:jc w:val="both"/>
        <w:rPr>
          <w:sz w:val="28"/>
          <w:szCs w:val="28"/>
        </w:rPr>
      </w:pPr>
    </w:p>
    <w:p xmlns:wp14="http://schemas.microsoft.com/office/word/2010/wordml" w:rsidR="00A14989" w:rsidP="22EA0A37" w:rsidRDefault="00A14989" w14:paraId="56CA4075" wp14:textId="77777777">
      <w:pPr>
        <w:pStyle w:val="Caption"/>
        <w:jc w:val="both"/>
        <w:rPr>
          <w:sz w:val="28"/>
          <w:szCs w:val="28"/>
        </w:rPr>
      </w:pPr>
      <w:r w:rsidRPr="22EA0A37" w:rsidR="22EA0A37">
        <w:rPr>
          <w:sz w:val="28"/>
          <w:szCs w:val="28"/>
        </w:rPr>
        <w:t xml:space="preserve">5. Kaynaklar / </w:t>
      </w:r>
      <w:proofErr w:type="spellStart"/>
      <w:r w:rsidRPr="22EA0A37" w:rsidR="22EA0A37">
        <w:rPr>
          <w:sz w:val="28"/>
          <w:szCs w:val="28"/>
        </w:rPr>
        <w:t>References</w:t>
      </w:r>
      <w:proofErr w:type="spellEnd"/>
    </w:p>
    <w:p xmlns:wp14="http://schemas.microsoft.com/office/word/2010/wordml" w:rsidRPr="00A14989" w:rsidR="00A14989" w:rsidP="22EA0A37" w:rsidRDefault="00A14989" w14:paraId="34CBDFC2" wp14:textId="77777777">
      <w:pPr>
        <w:pStyle w:val="Caption"/>
        <w:jc w:val="both"/>
        <w:rPr>
          <w:b w:val="0"/>
          <w:bCs w:val="0"/>
          <w:sz w:val="24"/>
          <w:szCs w:val="24"/>
        </w:rPr>
      </w:pPr>
      <w:r w:rsidRPr="22EA0A37" w:rsidR="22EA0A37">
        <w:rPr>
          <w:b w:val="0"/>
          <w:bCs w:val="0"/>
          <w:sz w:val="24"/>
          <w:szCs w:val="24"/>
        </w:rPr>
        <w:t xml:space="preserve">[1] </w:t>
      </w:r>
      <w:proofErr w:type="spellStart"/>
      <w:r w:rsidRPr="22EA0A37" w:rsidR="22EA0A37">
        <w:rPr>
          <w:b w:val="0"/>
          <w:bCs w:val="0"/>
          <w:sz w:val="24"/>
          <w:szCs w:val="24"/>
        </w:rPr>
        <w:t>Sevilgen</w:t>
      </w:r>
      <w:proofErr w:type="spellEnd"/>
      <w:r w:rsidRPr="22EA0A37" w:rsidR="22EA0A37">
        <w:rPr>
          <w:b w:val="0"/>
          <w:bCs w:val="0"/>
          <w:sz w:val="24"/>
          <w:szCs w:val="24"/>
        </w:rPr>
        <w:t xml:space="preserve">, Erdoğan, “Algoritma Analizi Ders Sunuları”, 2015, Gebze Teknik Üniversitesi, Bilgisayar Mühendisliği Bölümü </w:t>
      </w:r>
    </w:p>
    <w:p xmlns:wp14="http://schemas.microsoft.com/office/word/2010/wordml" w:rsidRPr="00A14989" w:rsidR="00A14989" w:rsidP="00A14989" w:rsidRDefault="00A14989" w14:paraId="5BE694A4" wp14:textId="77777777">
      <w:pPr>
        <w:jc w:val="both"/>
        <w:rPr>
          <w:sz w:val="24"/>
          <w:szCs w:val="24"/>
        </w:rPr>
      </w:pPr>
    </w:p>
    <w:p xmlns:wp14="http://schemas.microsoft.com/office/word/2010/wordml" w:rsidR="00A14989" w:rsidP="22EA0A37" w:rsidRDefault="00A14989" w14:paraId="47E77EF9" wp14:textId="77777777">
      <w:pPr>
        <w:jc w:val="both"/>
        <w:rPr>
          <w:sz w:val="24"/>
          <w:szCs w:val="24"/>
        </w:rPr>
      </w:pPr>
      <w:r w:rsidRPr="22EA0A37" w:rsidR="22EA0A37">
        <w:rPr>
          <w:sz w:val="24"/>
          <w:szCs w:val="24"/>
        </w:rPr>
        <w:t xml:space="preserve">[2] </w:t>
      </w:r>
      <w:proofErr w:type="spellStart"/>
      <w:r w:rsidRPr="22EA0A37" w:rsidR="22EA0A37">
        <w:rPr>
          <w:sz w:val="24"/>
          <w:szCs w:val="24"/>
        </w:rPr>
        <w:t>Timsort</w:t>
      </w:r>
      <w:proofErr w:type="spellEnd"/>
      <w:r w:rsidRPr="22EA0A37" w:rsidR="22EA0A37">
        <w:rPr>
          <w:sz w:val="24"/>
          <w:szCs w:val="24"/>
        </w:rPr>
        <w:t>, http://svn.python.org/projects/python/trunk/Objects/listsort.txt, Son erişim tarihi :29.04.2015</w:t>
      </w:r>
    </w:p>
    <w:p xmlns:wp14="http://schemas.microsoft.com/office/word/2010/wordml" w:rsidRPr="00A14989" w:rsidR="00DC1A6D" w:rsidP="00A14989" w:rsidRDefault="00DC1A6D" w14:paraId="61D8829E" wp14:textId="77777777">
      <w:pPr>
        <w:jc w:val="both"/>
        <w:rPr>
          <w:sz w:val="24"/>
          <w:szCs w:val="24"/>
        </w:rPr>
      </w:pPr>
    </w:p>
    <w:p xmlns:wp14="http://schemas.microsoft.com/office/word/2010/wordml" w:rsidRPr="00A14989" w:rsidR="00A14989" w:rsidP="00A14989" w:rsidRDefault="00A14989" w14:paraId="7F19F957" wp14:textId="77777777"/>
    <w:sectPr w:rsidRPr="00A14989" w:rsidR="00A14989">
      <w:pgSz w:w="12240" w:h="15840" w:orient="portrait"/>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52779" w:rsidRDefault="00452779" w14:paraId="5C07A246" wp14:textId="77777777">
      <w:r>
        <w:separator/>
      </w:r>
    </w:p>
  </w:endnote>
  <w:endnote w:type="continuationSeparator" w:id="0">
    <w:p xmlns:wp14="http://schemas.microsoft.com/office/word/2010/wordml" w:rsidR="00452779" w:rsidRDefault="00452779" w14:paraId="204E5F1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Unicode MS"/>
    <w:panose1 w:val="00000000000000000000"/>
    <w:charset w:val="80"/>
    <w:family w:val="auto"/>
    <w:notTrueType/>
    <w:pitch w:val="variable"/>
    <w:sig w:usb0="00000001" w:usb1="08070000" w:usb2="00000010" w:usb3="00000000" w:csb0="00020000"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52779" w:rsidRDefault="00452779" w14:paraId="6A4F8645" wp14:textId="77777777">
      <w:r>
        <w:separator/>
      </w:r>
    </w:p>
  </w:footnote>
  <w:footnote w:type="continuationSeparator" w:id="0">
    <w:p xmlns:wp14="http://schemas.microsoft.com/office/word/2010/wordml" w:rsidR="00452779" w:rsidRDefault="00452779" w14:paraId="28E915C0" wp14:textId="77777777">
      <w:r>
        <w:continuationSeparator/>
      </w:r>
    </w:p>
  </w:footnote>
  <w:footnote w:id="1">
    <w:p xmlns:wp14="http://schemas.microsoft.com/office/word/2010/wordml" w:rsidR="00CB45E6" w:rsidP="00B80196" w:rsidRDefault="00CB45E6" w14:paraId="45765E84"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B45E6" w:rsidRDefault="00CB45E6" w14:paraId="5CCD8560" wp14:textId="77777777">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83EB212"/>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11" w15:restartNumberingAfterBreak="0">
    <w:nsid w:val="0CA96F76"/>
    <w:multiLevelType w:val="multilevel"/>
    <w:tmpl w:val="9FD2D41E"/>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1FA00189"/>
    <w:multiLevelType w:val="hybridMultilevel"/>
    <w:tmpl w:val="17F45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B73307F"/>
    <w:multiLevelType w:val="multilevel"/>
    <w:tmpl w:val="9FD2D41E"/>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15:restartNumberingAfterBreak="0">
    <w:nsid w:val="5AAB1181"/>
    <w:multiLevelType w:val="hybridMultilevel"/>
    <w:tmpl w:val="3CA048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19D7E3B"/>
    <w:multiLevelType w:val="hybridMultilevel"/>
    <w:tmpl w:val="FBBE5B32"/>
    <w:lvl w:ilvl="0" w:tplc="976EBB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E5C17C9"/>
    <w:multiLevelType w:val="hybridMultilevel"/>
    <w:tmpl w:val="4386E4A0"/>
    <w:lvl w:ilvl="0" w:tplc="F5823AFC">
      <w:start w:val="1"/>
      <w:numFmt w:val="lowerLetter"/>
      <w:lvlText w:val="%1)"/>
      <w:lvlJc w:val="left"/>
      <w:pPr>
        <w:ind w:left="720" w:hanging="360"/>
      </w:pPr>
      <w:rPr>
        <w:rFonts w:hint="default"/>
        <w:b/>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50170AA"/>
    <w:multiLevelType w:val="multilevel"/>
    <w:tmpl w:val="9FD2D41E"/>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8" w15:restartNumberingAfterBreak="0">
    <w:nsid w:val="79074626"/>
    <w:multiLevelType w:val="hybridMultilevel"/>
    <w:tmpl w:val="3574F4A4"/>
    <w:lvl w:ilvl="0" w:tplc="041F0001">
      <w:start w:val="2"/>
      <w:numFmt w:val="bullet"/>
      <w:lvlText w:val=""/>
      <w:lvlJc w:val="left"/>
      <w:pPr>
        <w:ind w:left="720" w:hanging="360"/>
      </w:pPr>
      <w:rPr>
        <w:rFonts w:hint="default" w:ascii="Symbol" w:hAnsi="Symbol" w:eastAsia="Times New Roman" w:cs="Times New Roman"/>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12"/>
  </w:num>
  <w:num w:numId="14">
    <w:abstractNumId w:val="11"/>
  </w:num>
  <w:num w:numId="15">
    <w:abstractNumId w:val="15"/>
  </w:num>
  <w:num w:numId="16">
    <w:abstractNumId w:val="17"/>
  </w:num>
  <w:num w:numId="17">
    <w:abstractNumId w:val="13"/>
  </w:num>
  <w:num w:numId="18">
    <w:abstractNumId w:val="0"/>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C5"/>
    <w:rsid w:val="00013B28"/>
    <w:rsid w:val="00026415"/>
    <w:rsid w:val="00030D30"/>
    <w:rsid w:val="000316A0"/>
    <w:rsid w:val="000355BE"/>
    <w:rsid w:val="0003739E"/>
    <w:rsid w:val="00042346"/>
    <w:rsid w:val="00056413"/>
    <w:rsid w:val="00067B75"/>
    <w:rsid w:val="0007096D"/>
    <w:rsid w:val="0009382F"/>
    <w:rsid w:val="000960B5"/>
    <w:rsid w:val="0009727C"/>
    <w:rsid w:val="000A3351"/>
    <w:rsid w:val="000A54AA"/>
    <w:rsid w:val="000B2EF3"/>
    <w:rsid w:val="000B434B"/>
    <w:rsid w:val="000B6AD3"/>
    <w:rsid w:val="000D75EB"/>
    <w:rsid w:val="000E5D91"/>
    <w:rsid w:val="000F4E1D"/>
    <w:rsid w:val="00103913"/>
    <w:rsid w:val="001060A4"/>
    <w:rsid w:val="00122E0F"/>
    <w:rsid w:val="00125462"/>
    <w:rsid w:val="00131B18"/>
    <w:rsid w:val="001570C8"/>
    <w:rsid w:val="00163FD4"/>
    <w:rsid w:val="0016438E"/>
    <w:rsid w:val="001756B8"/>
    <w:rsid w:val="001901DB"/>
    <w:rsid w:val="0019144C"/>
    <w:rsid w:val="001A309A"/>
    <w:rsid w:val="001D65B0"/>
    <w:rsid w:val="001E4C46"/>
    <w:rsid w:val="001F6B3A"/>
    <w:rsid w:val="001F6CD7"/>
    <w:rsid w:val="001F6E96"/>
    <w:rsid w:val="00205975"/>
    <w:rsid w:val="002157F8"/>
    <w:rsid w:val="00226917"/>
    <w:rsid w:val="002310CD"/>
    <w:rsid w:val="00252464"/>
    <w:rsid w:val="00263D17"/>
    <w:rsid w:val="002726D8"/>
    <w:rsid w:val="002902AD"/>
    <w:rsid w:val="002B72AD"/>
    <w:rsid w:val="002C3DA7"/>
    <w:rsid w:val="002C5AF6"/>
    <w:rsid w:val="002E46E5"/>
    <w:rsid w:val="002E7A61"/>
    <w:rsid w:val="002F1D31"/>
    <w:rsid w:val="00301F57"/>
    <w:rsid w:val="00302AF8"/>
    <w:rsid w:val="00306FC8"/>
    <w:rsid w:val="0030700A"/>
    <w:rsid w:val="00310FD9"/>
    <w:rsid w:val="00314002"/>
    <w:rsid w:val="00320BF5"/>
    <w:rsid w:val="003211EA"/>
    <w:rsid w:val="00323B14"/>
    <w:rsid w:val="00324581"/>
    <w:rsid w:val="00344B3A"/>
    <w:rsid w:val="00346786"/>
    <w:rsid w:val="00364653"/>
    <w:rsid w:val="00371830"/>
    <w:rsid w:val="00372224"/>
    <w:rsid w:val="0037694F"/>
    <w:rsid w:val="00382638"/>
    <w:rsid w:val="00382DF6"/>
    <w:rsid w:val="00387386"/>
    <w:rsid w:val="003913BF"/>
    <w:rsid w:val="003A66D6"/>
    <w:rsid w:val="003A69A3"/>
    <w:rsid w:val="003C7958"/>
    <w:rsid w:val="003E78B3"/>
    <w:rsid w:val="003F407C"/>
    <w:rsid w:val="003F7F40"/>
    <w:rsid w:val="00400327"/>
    <w:rsid w:val="004027B5"/>
    <w:rsid w:val="00405B02"/>
    <w:rsid w:val="00410144"/>
    <w:rsid w:val="00411335"/>
    <w:rsid w:val="0041333B"/>
    <w:rsid w:val="00422A7C"/>
    <w:rsid w:val="004325E4"/>
    <w:rsid w:val="00436C05"/>
    <w:rsid w:val="0044118E"/>
    <w:rsid w:val="00452779"/>
    <w:rsid w:val="00453FB0"/>
    <w:rsid w:val="00460ECD"/>
    <w:rsid w:val="004627DF"/>
    <w:rsid w:val="00463F5B"/>
    <w:rsid w:val="004654F6"/>
    <w:rsid w:val="00466753"/>
    <w:rsid w:val="00471133"/>
    <w:rsid w:val="00485F18"/>
    <w:rsid w:val="004917CF"/>
    <w:rsid w:val="00497BB0"/>
    <w:rsid w:val="004A294D"/>
    <w:rsid w:val="004A6788"/>
    <w:rsid w:val="004B14EA"/>
    <w:rsid w:val="004B2C69"/>
    <w:rsid w:val="004B4006"/>
    <w:rsid w:val="004C18DB"/>
    <w:rsid w:val="004D18B5"/>
    <w:rsid w:val="004E04C6"/>
    <w:rsid w:val="004E302A"/>
    <w:rsid w:val="004E6F57"/>
    <w:rsid w:val="0050572B"/>
    <w:rsid w:val="00510947"/>
    <w:rsid w:val="00513C70"/>
    <w:rsid w:val="00517230"/>
    <w:rsid w:val="00521FBC"/>
    <w:rsid w:val="005220AC"/>
    <w:rsid w:val="00523210"/>
    <w:rsid w:val="005364F1"/>
    <w:rsid w:val="00544A3C"/>
    <w:rsid w:val="0055483F"/>
    <w:rsid w:val="005551A1"/>
    <w:rsid w:val="005557C6"/>
    <w:rsid w:val="005700D3"/>
    <w:rsid w:val="0057069B"/>
    <w:rsid w:val="00580D8F"/>
    <w:rsid w:val="005821A2"/>
    <w:rsid w:val="005823DB"/>
    <w:rsid w:val="00585CC1"/>
    <w:rsid w:val="00591EFC"/>
    <w:rsid w:val="005C2906"/>
    <w:rsid w:val="005C3847"/>
    <w:rsid w:val="005C7FCA"/>
    <w:rsid w:val="005C7FD4"/>
    <w:rsid w:val="005D0BDD"/>
    <w:rsid w:val="005F1029"/>
    <w:rsid w:val="006010E6"/>
    <w:rsid w:val="00633353"/>
    <w:rsid w:val="00642190"/>
    <w:rsid w:val="00646F04"/>
    <w:rsid w:val="00652C49"/>
    <w:rsid w:val="00660956"/>
    <w:rsid w:val="00673E28"/>
    <w:rsid w:val="006834E3"/>
    <w:rsid w:val="00684BAC"/>
    <w:rsid w:val="006916E4"/>
    <w:rsid w:val="00693A34"/>
    <w:rsid w:val="00693C03"/>
    <w:rsid w:val="006A3DCC"/>
    <w:rsid w:val="006C1B1A"/>
    <w:rsid w:val="006C73D2"/>
    <w:rsid w:val="006D4C9B"/>
    <w:rsid w:val="006D7066"/>
    <w:rsid w:val="006E024D"/>
    <w:rsid w:val="006E16D8"/>
    <w:rsid w:val="006F4D94"/>
    <w:rsid w:val="006F5EE9"/>
    <w:rsid w:val="0071073F"/>
    <w:rsid w:val="007225F5"/>
    <w:rsid w:val="00725780"/>
    <w:rsid w:val="00732965"/>
    <w:rsid w:val="007520CE"/>
    <w:rsid w:val="00756080"/>
    <w:rsid w:val="00762364"/>
    <w:rsid w:val="00771DBB"/>
    <w:rsid w:val="0077376B"/>
    <w:rsid w:val="00773BC0"/>
    <w:rsid w:val="00776D10"/>
    <w:rsid w:val="00781B36"/>
    <w:rsid w:val="00792328"/>
    <w:rsid w:val="00795DCE"/>
    <w:rsid w:val="007A557E"/>
    <w:rsid w:val="007A6272"/>
    <w:rsid w:val="007B126B"/>
    <w:rsid w:val="007C1C34"/>
    <w:rsid w:val="007C7B21"/>
    <w:rsid w:val="007D27EE"/>
    <w:rsid w:val="007D2919"/>
    <w:rsid w:val="007E4F36"/>
    <w:rsid w:val="007F2F67"/>
    <w:rsid w:val="008067FF"/>
    <w:rsid w:val="008257C9"/>
    <w:rsid w:val="0083040B"/>
    <w:rsid w:val="00832D55"/>
    <w:rsid w:val="008338B3"/>
    <w:rsid w:val="00872EA8"/>
    <w:rsid w:val="00873798"/>
    <w:rsid w:val="008744DB"/>
    <w:rsid w:val="00876C86"/>
    <w:rsid w:val="008800E7"/>
    <w:rsid w:val="008855F6"/>
    <w:rsid w:val="00894834"/>
    <w:rsid w:val="008968FE"/>
    <w:rsid w:val="00897EF3"/>
    <w:rsid w:val="008A13F9"/>
    <w:rsid w:val="008A45E4"/>
    <w:rsid w:val="008B114E"/>
    <w:rsid w:val="008B6909"/>
    <w:rsid w:val="008C6016"/>
    <w:rsid w:val="008D14DC"/>
    <w:rsid w:val="008D57E9"/>
    <w:rsid w:val="008E01C3"/>
    <w:rsid w:val="008E1BC5"/>
    <w:rsid w:val="008E3F8A"/>
    <w:rsid w:val="008F7221"/>
    <w:rsid w:val="009118D6"/>
    <w:rsid w:val="00914F64"/>
    <w:rsid w:val="0091675B"/>
    <w:rsid w:val="00935710"/>
    <w:rsid w:val="00943319"/>
    <w:rsid w:val="00950B68"/>
    <w:rsid w:val="00965919"/>
    <w:rsid w:val="00965E0D"/>
    <w:rsid w:val="0097031D"/>
    <w:rsid w:val="00970B75"/>
    <w:rsid w:val="00974043"/>
    <w:rsid w:val="00975C99"/>
    <w:rsid w:val="0097684F"/>
    <w:rsid w:val="00983584"/>
    <w:rsid w:val="00984DB2"/>
    <w:rsid w:val="00985B52"/>
    <w:rsid w:val="0099685E"/>
    <w:rsid w:val="009A0D61"/>
    <w:rsid w:val="009A5DEE"/>
    <w:rsid w:val="009B22AC"/>
    <w:rsid w:val="009B5258"/>
    <w:rsid w:val="009C1922"/>
    <w:rsid w:val="009C33AA"/>
    <w:rsid w:val="009C3A6A"/>
    <w:rsid w:val="009C6FFF"/>
    <w:rsid w:val="009D738B"/>
    <w:rsid w:val="00A14989"/>
    <w:rsid w:val="00A3727D"/>
    <w:rsid w:val="00A373E3"/>
    <w:rsid w:val="00A37724"/>
    <w:rsid w:val="00A41CB2"/>
    <w:rsid w:val="00A42AA5"/>
    <w:rsid w:val="00A43BE6"/>
    <w:rsid w:val="00A43DCB"/>
    <w:rsid w:val="00A525B6"/>
    <w:rsid w:val="00A53733"/>
    <w:rsid w:val="00A56282"/>
    <w:rsid w:val="00A61631"/>
    <w:rsid w:val="00A67086"/>
    <w:rsid w:val="00A806D6"/>
    <w:rsid w:val="00A811AF"/>
    <w:rsid w:val="00A9044D"/>
    <w:rsid w:val="00A932F1"/>
    <w:rsid w:val="00A958E1"/>
    <w:rsid w:val="00A95A0B"/>
    <w:rsid w:val="00AA65D2"/>
    <w:rsid w:val="00AB1F28"/>
    <w:rsid w:val="00AB1F9B"/>
    <w:rsid w:val="00AB294E"/>
    <w:rsid w:val="00AB3E07"/>
    <w:rsid w:val="00AC1212"/>
    <w:rsid w:val="00AC2FE0"/>
    <w:rsid w:val="00AC3455"/>
    <w:rsid w:val="00AD1BEA"/>
    <w:rsid w:val="00AD3A82"/>
    <w:rsid w:val="00AF1E85"/>
    <w:rsid w:val="00AF40B6"/>
    <w:rsid w:val="00AF536E"/>
    <w:rsid w:val="00B051D1"/>
    <w:rsid w:val="00B10074"/>
    <w:rsid w:val="00B10A64"/>
    <w:rsid w:val="00B23C65"/>
    <w:rsid w:val="00B25AF7"/>
    <w:rsid w:val="00B30E4A"/>
    <w:rsid w:val="00B36184"/>
    <w:rsid w:val="00B52407"/>
    <w:rsid w:val="00B5629D"/>
    <w:rsid w:val="00B575E7"/>
    <w:rsid w:val="00B6691B"/>
    <w:rsid w:val="00B74A28"/>
    <w:rsid w:val="00B778C3"/>
    <w:rsid w:val="00B80196"/>
    <w:rsid w:val="00B82882"/>
    <w:rsid w:val="00B8429C"/>
    <w:rsid w:val="00B86205"/>
    <w:rsid w:val="00B93B35"/>
    <w:rsid w:val="00BA472B"/>
    <w:rsid w:val="00BB12B3"/>
    <w:rsid w:val="00BB27F8"/>
    <w:rsid w:val="00BB4B37"/>
    <w:rsid w:val="00BB6577"/>
    <w:rsid w:val="00BB662F"/>
    <w:rsid w:val="00BB7625"/>
    <w:rsid w:val="00BC3117"/>
    <w:rsid w:val="00BC42E6"/>
    <w:rsid w:val="00BF121C"/>
    <w:rsid w:val="00BF1297"/>
    <w:rsid w:val="00BF4560"/>
    <w:rsid w:val="00BF74A0"/>
    <w:rsid w:val="00C1547B"/>
    <w:rsid w:val="00C16F25"/>
    <w:rsid w:val="00C261CA"/>
    <w:rsid w:val="00C27B33"/>
    <w:rsid w:val="00C31522"/>
    <w:rsid w:val="00C31C5E"/>
    <w:rsid w:val="00C52DD7"/>
    <w:rsid w:val="00C71966"/>
    <w:rsid w:val="00C75AD3"/>
    <w:rsid w:val="00C9606A"/>
    <w:rsid w:val="00C9678A"/>
    <w:rsid w:val="00C96FF4"/>
    <w:rsid w:val="00C97DD6"/>
    <w:rsid w:val="00CB45E5"/>
    <w:rsid w:val="00CB45E6"/>
    <w:rsid w:val="00CD5298"/>
    <w:rsid w:val="00CD7C8B"/>
    <w:rsid w:val="00CF0196"/>
    <w:rsid w:val="00CF146E"/>
    <w:rsid w:val="00CF5CBB"/>
    <w:rsid w:val="00D12471"/>
    <w:rsid w:val="00D21705"/>
    <w:rsid w:val="00D2289B"/>
    <w:rsid w:val="00D4300D"/>
    <w:rsid w:val="00D47FE0"/>
    <w:rsid w:val="00D535DB"/>
    <w:rsid w:val="00D61BCF"/>
    <w:rsid w:val="00D64043"/>
    <w:rsid w:val="00D65AAA"/>
    <w:rsid w:val="00D67FEF"/>
    <w:rsid w:val="00D71575"/>
    <w:rsid w:val="00D848FD"/>
    <w:rsid w:val="00D92D62"/>
    <w:rsid w:val="00D94A67"/>
    <w:rsid w:val="00DB2F56"/>
    <w:rsid w:val="00DB552C"/>
    <w:rsid w:val="00DC0780"/>
    <w:rsid w:val="00DC1A6D"/>
    <w:rsid w:val="00DC3965"/>
    <w:rsid w:val="00DD467A"/>
    <w:rsid w:val="00DF5987"/>
    <w:rsid w:val="00E11DC6"/>
    <w:rsid w:val="00E13550"/>
    <w:rsid w:val="00E2288E"/>
    <w:rsid w:val="00E3186D"/>
    <w:rsid w:val="00E52E0A"/>
    <w:rsid w:val="00E556DC"/>
    <w:rsid w:val="00E57D85"/>
    <w:rsid w:val="00E6606D"/>
    <w:rsid w:val="00E74A37"/>
    <w:rsid w:val="00E76639"/>
    <w:rsid w:val="00E77737"/>
    <w:rsid w:val="00E8349C"/>
    <w:rsid w:val="00EB6F72"/>
    <w:rsid w:val="00EB6FEC"/>
    <w:rsid w:val="00EC2C20"/>
    <w:rsid w:val="00EC6E73"/>
    <w:rsid w:val="00ED0BBC"/>
    <w:rsid w:val="00ED1BA4"/>
    <w:rsid w:val="00EE0643"/>
    <w:rsid w:val="00F04F68"/>
    <w:rsid w:val="00F05397"/>
    <w:rsid w:val="00F117D2"/>
    <w:rsid w:val="00F13664"/>
    <w:rsid w:val="00F1715A"/>
    <w:rsid w:val="00F20747"/>
    <w:rsid w:val="00F34D60"/>
    <w:rsid w:val="00F41C1B"/>
    <w:rsid w:val="00F53CE8"/>
    <w:rsid w:val="00F53F98"/>
    <w:rsid w:val="00F54E1D"/>
    <w:rsid w:val="00F56E9D"/>
    <w:rsid w:val="00F5755E"/>
    <w:rsid w:val="00F611F0"/>
    <w:rsid w:val="00F62A82"/>
    <w:rsid w:val="00F63D7F"/>
    <w:rsid w:val="00F70A48"/>
    <w:rsid w:val="00F857F0"/>
    <w:rsid w:val="00FB09E3"/>
    <w:rsid w:val="00FB6070"/>
    <w:rsid w:val="00FD2ADF"/>
    <w:rsid w:val="00FD3F99"/>
    <w:rsid w:val="00FE6CD8"/>
    <w:rsid w:val="00FE7627"/>
    <w:rsid w:val="00FF05AA"/>
    <w:rsid w:val="00FF5B21"/>
    <w:rsid w:val="00FF7C46"/>
    <w:rsid w:val="1F081E50"/>
    <w:rsid w:val="22EA0A37"/>
    <w:rsid w:val="581F2E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86491776-0DD2-4F36-98C9-CBD1FA097BEE}"/>
  <w14:docId w14:val="0A5AA8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suppressAutoHyphens/>
    </w:pPr>
    <w:rPr>
      <w:lang w:val="tr-TR" w:eastAsia="ar-SA"/>
    </w:rPr>
  </w:style>
  <w:style w:type="paragraph" w:styleId="Heading1">
    <w:name w:val="heading 1"/>
    <w:basedOn w:val="Normal"/>
    <w:next w:val="Normal"/>
    <w:qFormat/>
    <w:pPr>
      <w:keepNext/>
      <w:numPr>
        <w:numId w:val="1"/>
      </w:numPr>
      <w:jc w:val="both"/>
      <w:outlineLvl w:val="0"/>
    </w:pPr>
    <w:rPr>
      <w:b/>
      <w:sz w:val="24"/>
    </w:rPr>
  </w:style>
  <w:style w:type="paragraph" w:styleId="Heading2">
    <w:name w:val="heading 2"/>
    <w:basedOn w:val="Normal"/>
    <w:next w:val="Normal"/>
    <w:qFormat/>
    <w:pPr>
      <w:keepNext/>
      <w:numPr>
        <w:ilvl w:val="1"/>
        <w:numId w:val="1"/>
      </w:numPr>
      <w:outlineLvl w:val="1"/>
    </w:pPr>
    <w:rPr>
      <w:b/>
      <w:sz w:val="24"/>
    </w:rPr>
  </w:style>
  <w:style w:type="paragraph" w:styleId="Heading3">
    <w:name w:val="heading 3"/>
    <w:basedOn w:val="Normal"/>
    <w:next w:val="Normal"/>
    <w:qFormat/>
    <w:pPr>
      <w:keepNext/>
      <w:numPr>
        <w:ilvl w:val="2"/>
        <w:numId w:val="1"/>
      </w:numPr>
      <w:outlineLvl w:val="2"/>
    </w:pPr>
    <w:rPr>
      <w:sz w:val="24"/>
    </w:rPr>
  </w:style>
  <w:style w:type="paragraph" w:styleId="Heading4">
    <w:name w:val="heading 4"/>
    <w:basedOn w:val="Normal"/>
    <w:next w:val="Normal"/>
    <w:qFormat/>
    <w:pPr>
      <w:keepNext/>
      <w:numPr>
        <w:ilvl w:val="3"/>
        <w:numId w:val="1"/>
      </w:numPr>
      <w:jc w:val="both"/>
      <w:outlineLvl w:val="3"/>
    </w:pPr>
    <w:rPr>
      <w:b/>
      <w:sz w:val="26"/>
    </w:rPr>
  </w:style>
  <w:style w:type="paragraph" w:styleId="Heading5">
    <w:name w:val="heading 5"/>
    <w:basedOn w:val="Normal"/>
    <w:next w:val="Normal"/>
    <w:qFormat/>
    <w:pPr>
      <w:keepNext/>
      <w:numPr>
        <w:ilvl w:val="4"/>
        <w:numId w:val="1"/>
      </w:numPr>
      <w:jc w:val="center"/>
      <w:outlineLvl w:val="4"/>
    </w:pPr>
    <w:rPr>
      <w:b/>
      <w:sz w:val="22"/>
    </w:rPr>
  </w:style>
  <w:style w:type="paragraph" w:styleId="Heading6">
    <w:name w:val="heading 6"/>
    <w:basedOn w:val="Normal"/>
    <w:next w:val="Normal"/>
    <w:qFormat/>
    <w:pPr>
      <w:keepNext/>
      <w:numPr>
        <w:ilvl w:val="5"/>
        <w:numId w:val="1"/>
      </w:numPr>
      <w:jc w:val="both"/>
      <w:outlineLvl w:val="5"/>
    </w:pPr>
    <w:rPr>
      <w:sz w:val="24"/>
    </w:rPr>
  </w:style>
  <w:style w:type="paragraph" w:styleId="Heading7">
    <w:name w:val="heading 7"/>
    <w:basedOn w:val="Normal"/>
    <w:next w:val="Normal"/>
    <w:qFormat/>
    <w:pPr>
      <w:keepNext/>
      <w:numPr>
        <w:ilvl w:val="6"/>
        <w:numId w:val="1"/>
      </w:numPr>
      <w:ind w:left="720" w:hanging="720"/>
      <w:outlineLvl w:val="6"/>
    </w:pPr>
    <w:rPr>
      <w:sz w:val="24"/>
    </w:rPr>
  </w:style>
  <w:style w:type="paragraph" w:styleId="Heading8">
    <w:name w:val="heading 8"/>
    <w:basedOn w:val="Normal"/>
    <w:next w:val="Normal"/>
    <w:qFormat/>
    <w:pPr>
      <w:keepNext/>
      <w:numPr>
        <w:ilvl w:val="7"/>
        <w:numId w:val="1"/>
      </w:numPr>
      <w:outlineLvl w:val="7"/>
    </w:pPr>
    <w:rPr>
      <w:b/>
    </w:rPr>
  </w:style>
  <w:style w:type="paragraph" w:styleId="Heading9">
    <w:name w:val="heading 9"/>
    <w:basedOn w:val="Normal"/>
    <w:next w:val="Normal"/>
    <w:qFormat/>
    <w:pPr>
      <w:keepNext/>
      <w:numPr>
        <w:ilvl w:val="8"/>
        <w:numId w:val="1"/>
      </w:numPr>
      <w:jc w:val="both"/>
      <w:outlineLvl w:val="8"/>
    </w:pPr>
  </w:style>
  <w:style w:type="character" w:styleId="DefaultParagraphFont" w:default="1">
    <w:name w:val="Default Paragraph Fon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9z0" w:customStyle="1">
    <w:name w:val="WW8Num9z0"/>
    <w:rPr>
      <w:rFonts w:ascii="Symbol" w:hAnsi="Symbol"/>
    </w:rPr>
  </w:style>
  <w:style w:type="character" w:styleId="WW8Num11z0" w:customStyle="1">
    <w:name w:val="WW8Num11z0"/>
    <w:rPr>
      <w:rFonts w:ascii="Symbol" w:hAnsi="Symbol"/>
    </w:rPr>
  </w:style>
  <w:style w:type="character" w:styleId="Absatz-Standardschriftart" w:customStyle="1">
    <w:name w:val="Absatz-Standardschriftart"/>
  </w:style>
  <w:style w:type="character" w:styleId="WW8Num5z0" w:customStyle="1">
    <w:name w:val="WW8Num5z0"/>
    <w:rPr>
      <w:rFonts w:ascii="Symbol" w:hAnsi="Symbol"/>
    </w:rPr>
  </w:style>
  <w:style w:type="character" w:styleId="WW8Num10z0" w:customStyle="1">
    <w:name w:val="WW8Num10z0"/>
    <w:rPr>
      <w:rFonts w:ascii="Symbol" w:hAnsi="Symbol"/>
    </w:rPr>
  </w:style>
  <w:style w:type="character" w:styleId="WW8Num13z0" w:customStyle="1">
    <w:name w:val="WW8Num13z0"/>
    <w:rPr>
      <w:rFonts w:ascii="Symbol" w:hAnsi="Symbol"/>
    </w:rPr>
  </w:style>
  <w:style w:type="character" w:styleId="DefaultParagraphFont0">
    <w:name w:val="Default Paragraph Font0"/>
  </w:style>
  <w:style w:type="character" w:styleId="EndnoteCharacters" w:customStyle="1">
    <w:name w:val="Endnote Characters"/>
    <w:rPr>
      <w:sz w:val="24"/>
    </w:rPr>
  </w:style>
  <w:style w:type="character" w:styleId="FootnoteCharacters" w:customStyle="1">
    <w:name w:val="Footnote Characters"/>
    <w:rPr>
      <w:vertAlign w:val="superscript"/>
    </w:rPr>
  </w:style>
  <w:style w:type="character" w:styleId="Hyperlink">
    <w:name w:val="Hyperlink"/>
    <w:rPr>
      <w:color w:val="0000FF"/>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NumberingSymbols" w:customStyle="1">
    <w:name w:val="Numbering Symbols"/>
  </w:style>
  <w:style w:type="paragraph" w:styleId="Heading" w:customStyle="1">
    <w:name w:val="Heading"/>
    <w:basedOn w:val="Normal"/>
    <w:next w:val="BodyText"/>
    <w:pPr>
      <w:keepNext/>
      <w:spacing w:before="240" w:after="120"/>
    </w:pPr>
    <w:rPr>
      <w:rFonts w:ascii="Arial" w:hAnsi="Arial" w:eastAsia="DejaVu Sans" w:cs="Lohit Hindi"/>
      <w:sz w:val="28"/>
      <w:szCs w:val="28"/>
    </w:rPr>
  </w:style>
  <w:style w:type="paragraph" w:styleId="BodyText">
    <w:name w:val="Body Text"/>
    <w:basedOn w:val="Normal"/>
    <w:pPr>
      <w:jc w:val="center"/>
    </w:pPr>
    <w:rPr>
      <w:sz w:val="32"/>
    </w:rPr>
  </w:style>
  <w:style w:type="paragraph" w:styleId="List">
    <w:name w:val="List"/>
    <w:basedOn w:val="Normal"/>
    <w:pPr>
      <w:ind w:left="360" w:hanging="360"/>
    </w:pPr>
  </w:style>
  <w:style w:type="paragraph" w:styleId="Caption">
    <w:name w:val="caption"/>
    <w:basedOn w:val="Normal"/>
    <w:next w:val="Normal"/>
    <w:qFormat/>
    <w:pPr>
      <w:spacing w:before="120" w:after="120"/>
    </w:pPr>
    <w:rPr>
      <w:b/>
      <w:bCs/>
    </w:rPr>
  </w:style>
  <w:style w:type="paragraph" w:styleId="Index" w:customStyle="1">
    <w:name w:val="Index"/>
    <w:basedOn w:val="Normal"/>
    <w:pPr>
      <w:suppressLineNumbers/>
    </w:pPr>
    <w:rPr>
      <w:rFonts w:cs="Lohit Hindi"/>
    </w:rPr>
  </w:style>
  <w:style w:type="paragraph" w:styleId="Title">
    <w:name w:val="Title"/>
    <w:basedOn w:val="Normal"/>
    <w:next w:val="Subtitle"/>
    <w:qFormat/>
    <w:pPr>
      <w:jc w:val="center"/>
    </w:pPr>
    <w:rPr>
      <w:b/>
      <w:sz w:val="32"/>
    </w:rPr>
  </w:style>
  <w:style w:type="paragraph" w:styleId="Subtitle">
    <w:name w:val="Subtitle"/>
    <w:basedOn w:val="Normal"/>
    <w:next w:val="BodyText"/>
    <w:qFormat/>
    <w:pPr>
      <w:spacing w:after="60"/>
      <w:jc w:val="center"/>
    </w:pPr>
    <w:rPr>
      <w:rFonts w:ascii="Arial" w:hAnsi="Arial" w:cs="Arial"/>
      <w:sz w:val="24"/>
      <w:szCs w:val="24"/>
    </w:rPr>
  </w:style>
  <w:style w:type="paragraph" w:styleId="BodyText2">
    <w:name w:val="Body Text 2"/>
    <w:basedOn w:val="Normal"/>
    <w:pPr>
      <w:jc w:val="both"/>
    </w:pPr>
    <w:rPr>
      <w:sz w:val="24"/>
    </w:rPr>
  </w:style>
  <w:style w:type="paragraph" w:styleId="BodyTextIndent">
    <w:name w:val="Body Text Indent"/>
    <w:basedOn w:val="Normal"/>
    <w:pPr>
      <w:ind w:left="576"/>
      <w:jc w:val="both"/>
    </w:pPr>
    <w:rPr>
      <w:rFonts w:ascii="Arial" w:hAnsi="Arial"/>
      <w:sz w:val="24"/>
    </w:rPr>
  </w:style>
  <w:style w:type="paragraph" w:styleId="EndnoteText">
    <w:name w:val="endnote text"/>
    <w:basedOn w:val="Normal"/>
  </w:style>
  <w:style w:type="paragraph" w:styleId="FootnoteText">
    <w:name w:val="footnote text"/>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rPr>
      <w:sz w:val="24"/>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jc w:val="left"/>
    </w:pPr>
    <w:rPr>
      <w:sz w:val="20"/>
    </w:rPr>
  </w:style>
  <w:style w:type="paragraph" w:styleId="BodyTextFirstIndent2">
    <w:name w:val="Body Text First Indent 2"/>
    <w:basedOn w:val="BodyTextIndent"/>
    <w:pPr>
      <w:spacing w:after="120"/>
      <w:ind w:left="360" w:firstLine="210"/>
      <w:jc w:val="left"/>
    </w:pPr>
    <w:rPr>
      <w:rFonts w:ascii="Times New Roman" w:hAnsi="Times New Roman"/>
      <w:sz w:val="2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eastAsia="Arial" w:cs="Courier New"/>
      <w:lang w:eastAsia="ar-SA"/>
    </w:rPr>
  </w:style>
  <w:style w:type="paragraph" w:styleId="MessageHeader">
    <w:name w:val="Message Header"/>
    <w:basedOn w:val="Normal"/>
    <w:pPr>
      <w:pBdr>
        <w:top w:val="single" w:color="000000" w:sz="4" w:space="1"/>
        <w:left w:val="single" w:color="000000" w:sz="4" w:space="1"/>
        <w:bottom w:val="single" w:color="000000" w:sz="4" w:space="1"/>
        <w:right w:val="single" w:color="000000" w:sz="4" w:space="1"/>
      </w:pBdr>
      <w:shd w:val="clear" w:color="auto" w:fill="CCCCCC"/>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pPr>
      <w:ind w:left="400" w:hanging="400"/>
    </w:pPr>
  </w:style>
  <w:style w:type="paragraph" w:styleId="TOAHeading">
    <w:name w:val="toa heading"/>
    <w:basedOn w:val="Normal"/>
    <w:next w:val="Normal"/>
    <w:pPr>
      <w:spacing w:before="120"/>
    </w:pPr>
    <w:rPr>
      <w:rFonts w:ascii="Arial" w:hAnsi="Arial" w:cs="Arial"/>
      <w:b/>
      <w:bCs/>
      <w:sz w:val="24"/>
      <w:szCs w:val="24"/>
    </w:rPr>
  </w:style>
  <w:style w:type="paragraph" w:styleId="TOC1">
    <w:name w:val="toc 1"/>
    <w:basedOn w:val="Normal"/>
    <w:next w:val="Normal"/>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Heading10" w:customStyle="1">
    <w:name w:val="Heading 10"/>
    <w:basedOn w:val="Heading"/>
    <w:next w:val="BodyText"/>
    <w:pPr>
      <w:numPr>
        <w:ilvl w:val="8"/>
        <w:numId w:val="1"/>
      </w:numPr>
      <w:outlineLvl w:val="8"/>
    </w:pPr>
    <w:rPr>
      <w:b/>
      <w:bCs/>
      <w:sz w:val="21"/>
      <w:szCs w:val="21"/>
    </w:rPr>
  </w:style>
  <w:style w:type="character" w:styleId="DipnotKarakterleri" w:customStyle="1">
    <w:name w:val="Dipnot Karakterleri"/>
    <w:rsid w:val="00B80196"/>
  </w:style>
  <w:style w:type="paragraph" w:styleId="BalloonText">
    <w:name w:val="Balloon Text"/>
    <w:basedOn w:val="Normal"/>
    <w:link w:val="BalloonTextChar"/>
    <w:uiPriority w:val="99"/>
    <w:semiHidden/>
    <w:unhideWhenUsed/>
    <w:rsid w:val="003F407C"/>
    <w:rPr>
      <w:rFonts w:ascii="Tahoma" w:hAnsi="Tahoma"/>
      <w:sz w:val="16"/>
      <w:szCs w:val="16"/>
      <w:lang w:val="x-none"/>
    </w:rPr>
  </w:style>
  <w:style w:type="character" w:styleId="BalloonTextChar" w:customStyle="1">
    <w:name w:val="Balloon Text Char"/>
    <w:link w:val="BalloonText"/>
    <w:uiPriority w:val="99"/>
    <w:semiHidden/>
    <w:rsid w:val="003F407C"/>
    <w:rPr>
      <w:rFonts w:ascii="Tahoma" w:hAnsi="Tahoma" w:cs="Tahoma"/>
      <w:sz w:val="16"/>
      <w:szCs w:val="16"/>
      <w:lang w:eastAsia="ar-SA"/>
    </w:rPr>
  </w:style>
  <w:style w:type="character" w:styleId="Emphasis">
    <w:name w:val="Emphasis"/>
    <w:uiPriority w:val="20"/>
    <w:qFormat/>
    <w:rsid w:val="004B14EA"/>
    <w:rPr>
      <w:i/>
      <w:iCs/>
    </w:rPr>
  </w:style>
  <w:style w:type="table" w:styleId="TableGrid">
    <w:name w:val="Table Grid"/>
    <w:basedOn w:val="TableNormal"/>
    <w:uiPriority w:val="59"/>
    <w:rsid w:val="006609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2911">
      <w:bodyDiv w:val="1"/>
      <w:marLeft w:val="0"/>
      <w:marRight w:val="0"/>
      <w:marTop w:val="0"/>
      <w:marBottom w:val="0"/>
      <w:divBdr>
        <w:top w:val="none" w:sz="0" w:space="0" w:color="auto"/>
        <w:left w:val="none" w:sz="0" w:space="0" w:color="auto"/>
        <w:bottom w:val="none" w:sz="0" w:space="0" w:color="auto"/>
        <w:right w:val="none" w:sz="0" w:space="0" w:color="auto"/>
      </w:divBdr>
    </w:div>
    <w:div w:id="202640641">
      <w:bodyDiv w:val="1"/>
      <w:marLeft w:val="0"/>
      <w:marRight w:val="0"/>
      <w:marTop w:val="0"/>
      <w:marBottom w:val="0"/>
      <w:divBdr>
        <w:top w:val="none" w:sz="0" w:space="0" w:color="auto"/>
        <w:left w:val="none" w:sz="0" w:space="0" w:color="auto"/>
        <w:bottom w:val="none" w:sz="0" w:space="0" w:color="auto"/>
        <w:right w:val="none" w:sz="0" w:space="0" w:color="auto"/>
      </w:divBdr>
    </w:div>
    <w:div w:id="67129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image" Target="media/image4.wmf"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oleObject" Target="embeddings/oleObject2.bin" Id="rId12" /><Relationship Type="http://schemas.openxmlformats.org/officeDocument/2006/relationships/numbering" Target="numbering.xml" Id="rId2" /><Relationship Type="http://schemas.openxmlformats.org/officeDocument/2006/relationships/oleObject" Target="embeddings/oleObject4.bin"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wmf" Id="rId11" /><Relationship Type="http://schemas.openxmlformats.org/officeDocument/2006/relationships/webSettings" Target="webSettings.xml" Id="rId5" /><Relationship Type="http://schemas.openxmlformats.org/officeDocument/2006/relationships/image" Target="media/image5.wmf" Id="rId1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oleObject" Target="embeddings/oleObject3.bin" Id="rId14" /><Relationship Type="http://schemas.openxmlformats.org/officeDocument/2006/relationships/image" Target="/media/image2.png" Id="Raa2a693c932148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919F3-AC62-4F0B-BCB4-EC17A85C4B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Got to come up with a title…</dc:title>
  <dc:subject/>
  <dc:creator>Lucent Technologies</dc:creator>
  <keywords/>
  <lastModifiedBy>Necmettin ÇARKACI</lastModifiedBy>
  <revision>299</revision>
  <lastPrinted>2014-06-06T11:17:00.0000000Z</lastPrinted>
  <dcterms:created xsi:type="dcterms:W3CDTF">2016-11-28T15:30:00.0000000Z</dcterms:created>
  <dcterms:modified xsi:type="dcterms:W3CDTF">2016-11-28T15:48:36.8350188Z</dcterms:modified>
</coreProperties>
</file>